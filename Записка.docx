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48171444" w:displacedByCustomXml="next"/>
    <w:bookmarkStart w:id="1" w:name="_Toc383974978" w:displacedByCustomXml="next"/>
    <w:bookmarkStart w:id="2" w:name="_Toc215804914" w:displacedByCustomXml="next"/>
    <w:bookmarkStart w:id="3" w:name="_Toc271589242" w:displacedByCustomXml="next"/>
    <w:sdt>
      <w:sdtPr>
        <w:rPr>
          <w:rFonts w:ascii="Times New Roman" w:hAnsi="Times New Roman"/>
          <w:b w:val="0"/>
          <w:bCs w:val="0"/>
          <w:noProof/>
          <w:color w:val="auto"/>
          <w:sz w:val="20"/>
          <w:szCs w:val="20"/>
          <w:lang w:eastAsia="ru-RU"/>
        </w:rPr>
        <w:id w:val="510179558"/>
      </w:sdtPr>
      <w:sdtEndPr>
        <w:rPr>
          <w:sz w:val="24"/>
          <w:szCs w:val="24"/>
        </w:rPr>
      </w:sdtEndPr>
      <w:sdtContent>
        <w:p w:rsidR="00B05D75" w:rsidRPr="00D01C25" w:rsidRDefault="00B05D75" w:rsidP="00B05D75">
          <w:pPr>
            <w:pStyle w:val="af7"/>
            <w:spacing w:before="0" w:line="360" w:lineRule="auto"/>
            <w:jc w:val="center"/>
            <w:rPr>
              <w:rFonts w:ascii="Times New Roman" w:hAnsi="Times New Roman"/>
              <w:color w:val="auto"/>
              <w:sz w:val="24"/>
              <w:szCs w:val="24"/>
            </w:rPr>
          </w:pPr>
          <w:r w:rsidRPr="00D01C25">
            <w:rPr>
              <w:rFonts w:ascii="Times New Roman" w:hAnsi="Times New Roman"/>
              <w:color w:val="auto"/>
              <w:sz w:val="24"/>
              <w:szCs w:val="24"/>
            </w:rPr>
            <w:t>СОДЕРЖАНИЕ</w:t>
          </w:r>
        </w:p>
        <w:p w:rsidR="00B05D75" w:rsidRPr="00D01C25" w:rsidRDefault="00B05D75" w:rsidP="00B05D75">
          <w:pPr>
            <w:spacing w:line="360" w:lineRule="auto"/>
            <w:rPr>
              <w:sz w:val="24"/>
              <w:szCs w:val="24"/>
              <w:lang w:eastAsia="en-US"/>
            </w:rPr>
          </w:pPr>
        </w:p>
        <w:p w:rsidR="000658EF" w:rsidRPr="000658EF" w:rsidRDefault="00DA7C02">
          <w:pPr>
            <w:pStyle w:val="17"/>
            <w:rPr>
              <w:rFonts w:asciiTheme="minorHAnsi" w:eastAsiaTheme="minorEastAsia" w:hAnsiTheme="minorHAnsi" w:cstheme="minorBidi"/>
            </w:rPr>
          </w:pPr>
          <w:r w:rsidRPr="000658EF">
            <w:fldChar w:fldCharType="begin"/>
          </w:r>
          <w:r w:rsidR="008B3B6B" w:rsidRPr="000658EF">
            <w:instrText xml:space="preserve"> TOC \o \h \z \u </w:instrText>
          </w:r>
          <w:r w:rsidRPr="000658EF">
            <w:fldChar w:fldCharType="separate"/>
          </w:r>
          <w:hyperlink w:anchor="_Toc435604603" w:history="1">
            <w:r w:rsidR="000658EF" w:rsidRPr="000658EF">
              <w:rPr>
                <w:rStyle w:val="af8"/>
              </w:rPr>
              <w:t>ВВЕДЕНИЕ</w:t>
            </w:r>
            <w:r w:rsidR="000658EF" w:rsidRPr="000658EF">
              <w:rPr>
                <w:webHidden/>
              </w:rPr>
              <w:tab/>
            </w:r>
            <w:r w:rsidR="008A2E4E">
              <w:rPr>
                <w:webHidden/>
              </w:rPr>
              <w:t>4</w:t>
            </w:r>
          </w:hyperlink>
        </w:p>
        <w:p w:rsidR="000658EF" w:rsidRDefault="001257DD">
          <w:pPr>
            <w:pStyle w:val="17"/>
          </w:pPr>
          <w:hyperlink w:anchor="_Toc435604604" w:history="1">
            <w:r w:rsidR="000658EF" w:rsidRPr="000658EF">
              <w:rPr>
                <w:rStyle w:val="af8"/>
              </w:rPr>
              <w:t xml:space="preserve">1 </w:t>
            </w:r>
            <w:r w:rsidR="00EA0AF9">
              <w:rPr>
                <w:rStyle w:val="af8"/>
              </w:rPr>
              <w:t>АНАЛИЗ ИСХОДНЫХ ДАННЫХ</w:t>
            </w:r>
            <w:r w:rsidR="000658EF" w:rsidRPr="000658EF">
              <w:rPr>
                <w:webHidden/>
              </w:rPr>
              <w:tab/>
            </w:r>
            <w:r w:rsidR="008A2E4E">
              <w:rPr>
                <w:webHidden/>
              </w:rPr>
              <w:t>5</w:t>
            </w:r>
          </w:hyperlink>
        </w:p>
        <w:p w:rsidR="00A95FFD" w:rsidRPr="000658EF" w:rsidRDefault="001257DD" w:rsidP="00A95FFD">
          <w:pPr>
            <w:pStyle w:val="2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5604605" w:history="1">
            <w:r w:rsidR="00A95FFD">
              <w:rPr>
                <w:rStyle w:val="af8"/>
                <w:noProof/>
                <w:sz w:val="24"/>
                <w:szCs w:val="24"/>
              </w:rPr>
              <w:t>1.1 Анализ предметной области</w:t>
            </w:r>
            <w:r w:rsidR="00A95FFD" w:rsidRPr="000658EF">
              <w:rPr>
                <w:noProof/>
                <w:webHidden/>
                <w:sz w:val="24"/>
                <w:szCs w:val="24"/>
              </w:rPr>
              <w:tab/>
            </w:r>
            <w:r w:rsidR="008A2E4E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A95FFD" w:rsidRPr="00A95FFD" w:rsidRDefault="001257DD" w:rsidP="00A95FFD">
          <w:pPr>
            <w:pStyle w:val="2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5604605" w:history="1">
            <w:r w:rsidR="00A95FFD">
              <w:rPr>
                <w:rStyle w:val="af8"/>
                <w:noProof/>
                <w:sz w:val="24"/>
                <w:szCs w:val="24"/>
              </w:rPr>
              <w:t>1.2 Выбор специального и общесистемного ПО</w:t>
            </w:r>
            <w:r w:rsidR="00A95FFD" w:rsidRPr="000658EF">
              <w:rPr>
                <w:noProof/>
                <w:webHidden/>
                <w:sz w:val="24"/>
                <w:szCs w:val="24"/>
              </w:rPr>
              <w:tab/>
            </w:r>
            <w:r w:rsidR="008A2E4E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EA0AF9" w:rsidRPr="00236AAD" w:rsidRDefault="001257DD" w:rsidP="00EA0AF9">
          <w:pPr>
            <w:pStyle w:val="17"/>
            <w:rPr>
              <w:lang w:val="en-US"/>
            </w:rPr>
          </w:pPr>
          <w:hyperlink w:anchor="_Toc435604604" w:history="1">
            <w:r w:rsidR="00EA0AF9">
              <w:rPr>
                <w:rStyle w:val="af8"/>
              </w:rPr>
              <w:t>2ПРОГРАММНОЕ ПРОЕКТИРОВАНИЕ</w:t>
            </w:r>
            <w:r w:rsidR="00EA0AF9" w:rsidRPr="000658EF">
              <w:rPr>
                <w:webHidden/>
              </w:rPr>
              <w:tab/>
            </w:r>
          </w:hyperlink>
          <w:r w:rsidR="00860395">
            <w:t>7</w:t>
          </w:r>
        </w:p>
        <w:p w:rsidR="00E27B9B" w:rsidRDefault="001257DD" w:rsidP="00E27B9B">
          <w:pPr>
            <w:pStyle w:val="24"/>
            <w:rPr>
              <w:noProof/>
              <w:sz w:val="24"/>
              <w:szCs w:val="24"/>
            </w:rPr>
          </w:pPr>
          <w:hyperlink w:anchor="_Toc435604605" w:history="1">
            <w:r w:rsidR="00A95FFD">
              <w:rPr>
                <w:rStyle w:val="af8"/>
                <w:noProof/>
                <w:sz w:val="24"/>
                <w:szCs w:val="24"/>
              </w:rPr>
              <w:t>2.1 Пользовательский интерфейс</w:t>
            </w:r>
            <w:r w:rsidR="00E27B9B">
              <w:rPr>
                <w:rStyle w:val="af8"/>
                <w:noProof/>
                <w:sz w:val="24"/>
                <w:szCs w:val="24"/>
              </w:rPr>
              <w:t>сервера</w:t>
            </w:r>
            <w:r w:rsidR="00A95FFD" w:rsidRPr="000658EF">
              <w:rPr>
                <w:noProof/>
                <w:webHidden/>
                <w:sz w:val="24"/>
                <w:szCs w:val="24"/>
              </w:rPr>
              <w:tab/>
            </w:r>
          </w:hyperlink>
          <w:r w:rsidR="00860395">
            <w:rPr>
              <w:noProof/>
              <w:sz w:val="24"/>
              <w:szCs w:val="24"/>
            </w:rPr>
            <w:t>7</w:t>
          </w:r>
        </w:p>
        <w:p w:rsidR="00E27B9B" w:rsidRPr="00E27B9B" w:rsidRDefault="001257DD" w:rsidP="00E27B9B">
          <w:pPr>
            <w:pStyle w:val="24"/>
            <w:rPr>
              <w:noProof/>
              <w:sz w:val="24"/>
              <w:szCs w:val="24"/>
            </w:rPr>
          </w:pPr>
          <w:hyperlink w:anchor="_Toc435604605" w:history="1">
            <w:r w:rsidR="00E27B9B">
              <w:rPr>
                <w:rStyle w:val="af8"/>
                <w:noProof/>
                <w:sz w:val="24"/>
                <w:szCs w:val="24"/>
              </w:rPr>
              <w:t>2.2 Пользовательский интерфейсклиента</w:t>
            </w:r>
            <w:r w:rsidR="00E27B9B" w:rsidRPr="000658EF">
              <w:rPr>
                <w:noProof/>
                <w:webHidden/>
                <w:sz w:val="24"/>
                <w:szCs w:val="24"/>
              </w:rPr>
              <w:tab/>
            </w:r>
          </w:hyperlink>
          <w:r w:rsidR="00E27B9B">
            <w:rPr>
              <w:noProof/>
              <w:sz w:val="24"/>
              <w:szCs w:val="24"/>
            </w:rPr>
            <w:t>7</w:t>
          </w:r>
        </w:p>
        <w:p w:rsidR="00A95FFD" w:rsidRPr="000658EF" w:rsidRDefault="001257DD" w:rsidP="00A95FFD">
          <w:pPr>
            <w:pStyle w:val="2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5604605" w:history="1">
            <w:r w:rsidR="00A95FFD">
              <w:rPr>
                <w:rStyle w:val="af8"/>
                <w:noProof/>
                <w:sz w:val="24"/>
                <w:szCs w:val="24"/>
              </w:rPr>
              <w:t>2.</w:t>
            </w:r>
            <w:r w:rsidR="00E27B9B">
              <w:rPr>
                <w:rStyle w:val="af8"/>
                <w:noProof/>
                <w:sz w:val="24"/>
                <w:szCs w:val="24"/>
                <w:lang w:val="en-US"/>
              </w:rPr>
              <w:t>3</w:t>
            </w:r>
            <w:r w:rsidR="00A95FFD">
              <w:rPr>
                <w:rStyle w:val="af8"/>
                <w:noProof/>
                <w:sz w:val="24"/>
                <w:szCs w:val="24"/>
              </w:rPr>
              <w:t xml:space="preserve"> Функциональное обеспечение</w:t>
            </w:r>
            <w:r w:rsidR="00A95FFD" w:rsidRPr="000658EF">
              <w:rPr>
                <w:noProof/>
                <w:webHidden/>
                <w:sz w:val="24"/>
                <w:szCs w:val="24"/>
              </w:rPr>
              <w:tab/>
            </w:r>
          </w:hyperlink>
          <w:r w:rsidR="007E7DEB">
            <w:rPr>
              <w:noProof/>
              <w:sz w:val="24"/>
              <w:szCs w:val="24"/>
            </w:rPr>
            <w:t>8</w:t>
          </w:r>
        </w:p>
        <w:p w:rsidR="00EA0AF9" w:rsidRPr="00EA0AF9" w:rsidRDefault="001257DD" w:rsidP="00EA0AF9">
          <w:pPr>
            <w:pStyle w:val="17"/>
          </w:pPr>
          <w:hyperlink w:anchor="_Toc435604604" w:history="1">
            <w:r w:rsidR="00755D28">
              <w:rPr>
                <w:rStyle w:val="af8"/>
              </w:rPr>
              <w:t>3 ПРОГРАММ</w:t>
            </w:r>
            <w:r w:rsidR="00EA0AF9">
              <w:rPr>
                <w:rStyle w:val="af8"/>
              </w:rPr>
              <w:t>НАЯ РЕАЛИЗАЦИЯ</w:t>
            </w:r>
            <w:r w:rsidR="00EA0AF9" w:rsidRPr="000658EF">
              <w:rPr>
                <w:webHidden/>
              </w:rPr>
              <w:tab/>
            </w:r>
          </w:hyperlink>
          <w:r w:rsidR="005276C5">
            <w:t>9</w:t>
          </w:r>
        </w:p>
        <w:p w:rsidR="000658EF" w:rsidRPr="000658EF" w:rsidRDefault="001257DD">
          <w:pPr>
            <w:pStyle w:val="2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5604605" w:history="1">
            <w:r w:rsidR="00EA0AF9">
              <w:rPr>
                <w:rStyle w:val="af8"/>
                <w:noProof/>
                <w:sz w:val="24"/>
                <w:szCs w:val="24"/>
              </w:rPr>
              <w:t>3.1 Детальная реализация функциональных частей ПО</w:t>
            </w:r>
            <w:r w:rsidR="000658EF" w:rsidRPr="000658EF">
              <w:rPr>
                <w:noProof/>
                <w:webHidden/>
                <w:sz w:val="24"/>
                <w:szCs w:val="24"/>
              </w:rPr>
              <w:tab/>
            </w:r>
          </w:hyperlink>
          <w:r w:rsidR="005276C5">
            <w:rPr>
              <w:noProof/>
              <w:sz w:val="24"/>
              <w:szCs w:val="24"/>
            </w:rPr>
            <w:t>9</w:t>
          </w:r>
        </w:p>
        <w:p w:rsidR="000658EF" w:rsidRPr="000658EF" w:rsidRDefault="001257DD">
          <w:pPr>
            <w:pStyle w:val="2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5604606" w:history="1">
            <w:r w:rsidR="00EA0AF9">
              <w:rPr>
                <w:rStyle w:val="af8"/>
                <w:noProof/>
                <w:sz w:val="24"/>
                <w:szCs w:val="24"/>
              </w:rPr>
              <w:t>3.2 Сопроводительная документация ПО</w:t>
            </w:r>
            <w:r w:rsidR="000658EF" w:rsidRPr="000658EF">
              <w:rPr>
                <w:noProof/>
                <w:webHidden/>
                <w:sz w:val="24"/>
                <w:szCs w:val="24"/>
              </w:rPr>
              <w:tab/>
            </w:r>
          </w:hyperlink>
          <w:r w:rsidR="0040454D">
            <w:rPr>
              <w:noProof/>
              <w:sz w:val="24"/>
              <w:szCs w:val="24"/>
            </w:rPr>
            <w:t>10</w:t>
          </w:r>
        </w:p>
        <w:p w:rsidR="000658EF" w:rsidRPr="000658EF" w:rsidRDefault="001257DD">
          <w:pPr>
            <w:pStyle w:val="2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5604607" w:history="1">
            <w:r w:rsidR="00EA0AF9">
              <w:rPr>
                <w:rStyle w:val="af8"/>
                <w:noProof/>
                <w:sz w:val="24"/>
                <w:szCs w:val="24"/>
              </w:rPr>
              <w:t>3.3 Анализ ПО</w:t>
            </w:r>
            <w:r w:rsidR="000658EF" w:rsidRPr="000658EF">
              <w:rPr>
                <w:noProof/>
                <w:webHidden/>
                <w:sz w:val="24"/>
                <w:szCs w:val="24"/>
              </w:rPr>
              <w:tab/>
            </w:r>
          </w:hyperlink>
          <w:r w:rsidR="0040454D">
            <w:rPr>
              <w:noProof/>
              <w:sz w:val="24"/>
              <w:szCs w:val="24"/>
            </w:rPr>
            <w:t>10</w:t>
          </w:r>
        </w:p>
        <w:p w:rsidR="000658EF" w:rsidRDefault="001257DD">
          <w:pPr>
            <w:pStyle w:val="24"/>
            <w:rPr>
              <w:noProof/>
              <w:sz w:val="24"/>
              <w:szCs w:val="24"/>
            </w:rPr>
          </w:pPr>
          <w:hyperlink w:anchor="_Toc435604608" w:history="1">
            <w:r w:rsidR="00EA0AF9">
              <w:rPr>
                <w:rStyle w:val="af8"/>
                <w:noProof/>
                <w:sz w:val="24"/>
                <w:szCs w:val="24"/>
              </w:rPr>
              <w:t>3.4 Тестирование ПО</w:t>
            </w:r>
            <w:r w:rsidR="000658EF" w:rsidRPr="000658EF">
              <w:rPr>
                <w:noProof/>
                <w:webHidden/>
                <w:sz w:val="24"/>
                <w:szCs w:val="24"/>
              </w:rPr>
              <w:tab/>
            </w:r>
          </w:hyperlink>
          <w:r w:rsidR="0040454D">
            <w:rPr>
              <w:noProof/>
              <w:sz w:val="24"/>
              <w:szCs w:val="24"/>
            </w:rPr>
            <w:t>12</w:t>
          </w:r>
        </w:p>
        <w:p w:rsidR="00EA0AF9" w:rsidRDefault="001257DD" w:rsidP="00EA0AF9">
          <w:pPr>
            <w:pStyle w:val="17"/>
          </w:pPr>
          <w:hyperlink w:anchor="_Toc435604604" w:history="1">
            <w:r w:rsidR="00EA0AF9">
              <w:rPr>
                <w:rStyle w:val="af8"/>
              </w:rPr>
              <w:t>ЗАКЛЮЧЕНИЕ</w:t>
            </w:r>
            <w:r w:rsidR="00EA0AF9" w:rsidRPr="000658EF">
              <w:rPr>
                <w:webHidden/>
              </w:rPr>
              <w:tab/>
            </w:r>
          </w:hyperlink>
          <w:r w:rsidR="009A760D">
            <w:t>13</w:t>
          </w:r>
        </w:p>
        <w:p w:rsidR="00EA0AF9" w:rsidRPr="00EA0AF9" w:rsidRDefault="001257DD" w:rsidP="00EA0AF9">
          <w:pPr>
            <w:pStyle w:val="17"/>
          </w:pPr>
          <w:hyperlink w:anchor="_Toc435604604" w:history="1">
            <w:r w:rsidR="00AB7313" w:rsidRPr="00AB7313">
              <w:rPr>
                <w:rStyle w:val="af8"/>
              </w:rPr>
              <w:t>СПИСОК ИСПОЛЬЗОВАННЫХ ИСТОЧНИКОВ</w:t>
            </w:r>
            <w:r w:rsidR="00EA0AF9" w:rsidRPr="000658EF">
              <w:rPr>
                <w:webHidden/>
              </w:rPr>
              <w:tab/>
            </w:r>
          </w:hyperlink>
          <w:r w:rsidR="00390717">
            <w:t>14</w:t>
          </w:r>
        </w:p>
        <w:p w:rsidR="000658EF" w:rsidRDefault="001257DD">
          <w:pPr>
            <w:pStyle w:val="17"/>
          </w:pPr>
          <w:hyperlink w:anchor="_Toc435604612" w:history="1">
            <w:r w:rsidR="00EA0AF9">
              <w:rPr>
                <w:rStyle w:val="af8"/>
              </w:rPr>
              <w:t>ПРИЛОЖЕНИЕ</w:t>
            </w:r>
            <w:r w:rsidR="00A95FFD">
              <w:rPr>
                <w:rStyle w:val="af8"/>
              </w:rPr>
              <w:t xml:space="preserve"> А</w:t>
            </w:r>
            <w:r w:rsidR="000658EF" w:rsidRPr="000658EF">
              <w:rPr>
                <w:webHidden/>
              </w:rPr>
              <w:tab/>
            </w:r>
          </w:hyperlink>
          <w:r w:rsidR="00B33AB4">
            <w:t>15</w:t>
          </w:r>
        </w:p>
        <w:p w:rsidR="00ED2C55" w:rsidRDefault="001257DD" w:rsidP="00ED2C55">
          <w:pPr>
            <w:pStyle w:val="17"/>
          </w:pPr>
          <w:hyperlink w:anchor="_Toc435604612" w:history="1">
            <w:r w:rsidR="00ED2C55">
              <w:rPr>
                <w:rStyle w:val="af8"/>
              </w:rPr>
              <w:t>ПРИЛОЖЕНИЕ Б</w:t>
            </w:r>
            <w:r w:rsidR="00ED2C55" w:rsidRPr="000658EF">
              <w:rPr>
                <w:webHidden/>
              </w:rPr>
              <w:tab/>
            </w:r>
          </w:hyperlink>
          <w:r w:rsidR="00B33AB4">
            <w:t>16</w:t>
          </w:r>
        </w:p>
        <w:p w:rsidR="007E7DEB" w:rsidRPr="000658EF" w:rsidRDefault="001257DD" w:rsidP="007E7DEB">
          <w:pPr>
            <w:pStyle w:val="17"/>
            <w:rPr>
              <w:rFonts w:asciiTheme="minorHAnsi" w:eastAsiaTheme="minorEastAsia" w:hAnsiTheme="minorHAnsi" w:cstheme="minorBidi"/>
            </w:rPr>
          </w:pPr>
          <w:hyperlink w:anchor="_Toc435604612" w:history="1">
            <w:r w:rsidR="007E7DEB">
              <w:rPr>
                <w:rStyle w:val="af8"/>
              </w:rPr>
              <w:t>ПРИЛОЖЕНИЕ В</w:t>
            </w:r>
            <w:r w:rsidR="007E7DEB" w:rsidRPr="000658EF">
              <w:rPr>
                <w:webHidden/>
              </w:rPr>
              <w:tab/>
            </w:r>
          </w:hyperlink>
          <w:r w:rsidR="00B33AB4">
            <w:t>17</w:t>
          </w:r>
        </w:p>
        <w:p w:rsidR="007E7DEB" w:rsidRPr="007E7DEB" w:rsidRDefault="007E7DEB" w:rsidP="007E7DEB">
          <w:pPr>
            <w:rPr>
              <w:rFonts w:eastAsiaTheme="minorEastAsia"/>
            </w:rPr>
          </w:pPr>
        </w:p>
        <w:p w:rsidR="00ED2C55" w:rsidRPr="00ED2C55" w:rsidRDefault="00ED2C55" w:rsidP="00ED2C55">
          <w:pPr>
            <w:rPr>
              <w:rFonts w:eastAsiaTheme="minorEastAsia"/>
            </w:rPr>
          </w:pPr>
        </w:p>
        <w:p w:rsidR="00D01C25" w:rsidRDefault="00DA7C02" w:rsidP="00D01C25">
          <w:pPr>
            <w:pStyle w:val="17"/>
          </w:pPr>
          <w:r w:rsidRPr="000658EF">
            <w:fldChar w:fldCharType="end"/>
          </w:r>
        </w:p>
      </w:sdtContent>
    </w:sdt>
    <w:p w:rsidR="00597A52" w:rsidRDefault="00597A52" w:rsidP="00D01C25">
      <w:pPr>
        <w:pStyle w:val="17"/>
      </w:pPr>
      <w:r>
        <w:br w:type="page"/>
      </w:r>
    </w:p>
    <w:p w:rsidR="00601568" w:rsidRDefault="000C7776" w:rsidP="00BB378D">
      <w:pPr>
        <w:pStyle w:val="12"/>
        <w:tabs>
          <w:tab w:val="num" w:pos="851"/>
        </w:tabs>
        <w:spacing w:after="240"/>
        <w:ind w:right="142"/>
        <w:rPr>
          <w:sz w:val="24"/>
          <w:szCs w:val="24"/>
        </w:rPr>
      </w:pPr>
      <w:bookmarkStart w:id="4" w:name="_Toc435604603"/>
      <w:r w:rsidRPr="000C7776">
        <w:rPr>
          <w:sz w:val="24"/>
          <w:szCs w:val="24"/>
        </w:rPr>
        <w:lastRenderedPageBreak/>
        <w:t>ВВЕДЕНИЕ</w:t>
      </w:r>
      <w:bookmarkEnd w:id="4"/>
      <w:bookmarkEnd w:id="0"/>
    </w:p>
    <w:p w:rsidR="00601568" w:rsidRPr="00601568" w:rsidRDefault="00601568" w:rsidP="00601568"/>
    <w:p w:rsidR="00BF1271" w:rsidRPr="008F3506" w:rsidRDefault="00BF1271" w:rsidP="008F3506">
      <w:pPr>
        <w:pStyle w:val="12"/>
        <w:spacing w:line="360" w:lineRule="auto"/>
        <w:ind w:firstLine="708"/>
        <w:jc w:val="both"/>
        <w:rPr>
          <w:b w:val="0"/>
          <w:sz w:val="24"/>
        </w:rPr>
      </w:pPr>
      <w:r w:rsidRPr="008F3506">
        <w:rPr>
          <w:b w:val="0"/>
          <w:sz w:val="24"/>
        </w:rPr>
        <w:t xml:space="preserve">При </w:t>
      </w:r>
      <w:r w:rsidR="00571FF4" w:rsidRPr="008F3506">
        <w:rPr>
          <w:b w:val="0"/>
          <w:sz w:val="24"/>
        </w:rPr>
        <w:t>разработке</w:t>
      </w:r>
      <w:r w:rsidRPr="008F3506">
        <w:rPr>
          <w:b w:val="0"/>
          <w:sz w:val="24"/>
        </w:rPr>
        <w:t xml:space="preserve"> программ, мы не только изучаем </w:t>
      </w:r>
      <w:r w:rsidR="00571FF4" w:rsidRPr="008F3506">
        <w:rPr>
          <w:b w:val="0"/>
          <w:sz w:val="24"/>
        </w:rPr>
        <w:t xml:space="preserve">новые языки программирования, а также их </w:t>
      </w:r>
      <w:r w:rsidRPr="008F3506">
        <w:rPr>
          <w:b w:val="0"/>
          <w:sz w:val="24"/>
        </w:rPr>
        <w:t>синтаксис</w:t>
      </w:r>
      <w:r w:rsidR="00571FF4" w:rsidRPr="008F3506">
        <w:rPr>
          <w:b w:val="0"/>
          <w:sz w:val="24"/>
        </w:rPr>
        <w:t>. М</w:t>
      </w:r>
      <w:r w:rsidRPr="008F3506">
        <w:rPr>
          <w:b w:val="0"/>
          <w:sz w:val="24"/>
        </w:rPr>
        <w:t>ы также изучаем ис</w:t>
      </w:r>
      <w:r w:rsidR="00E55374" w:rsidRPr="008F3506">
        <w:rPr>
          <w:b w:val="0"/>
          <w:sz w:val="24"/>
        </w:rPr>
        <w:t>торию их появления и развития: и</w:t>
      </w:r>
      <w:r w:rsidRPr="008F3506">
        <w:rPr>
          <w:b w:val="0"/>
          <w:sz w:val="24"/>
        </w:rPr>
        <w:t>зучаем типы данных, учимся создавать приложения, игры, базы данных.</w:t>
      </w:r>
    </w:p>
    <w:p w:rsidR="00BF1271" w:rsidRPr="008F3506" w:rsidRDefault="00BF1271" w:rsidP="008F3506">
      <w:pPr>
        <w:pStyle w:val="12"/>
        <w:spacing w:line="360" w:lineRule="auto"/>
        <w:ind w:firstLine="708"/>
        <w:jc w:val="both"/>
        <w:rPr>
          <w:b w:val="0"/>
          <w:sz w:val="24"/>
        </w:rPr>
      </w:pPr>
      <w:r w:rsidRPr="008F3506">
        <w:rPr>
          <w:b w:val="0"/>
          <w:sz w:val="24"/>
        </w:rPr>
        <w:t>Современные языки программирования предоставляют широкие возможности в программировании. Существует множество видов: процедурные, структурные, логические, объектно-ориентированные, функциональные и т.д.</w:t>
      </w:r>
    </w:p>
    <w:p w:rsidR="00A95C82" w:rsidRPr="008F3506" w:rsidRDefault="0052731F" w:rsidP="008F3506">
      <w:pPr>
        <w:pStyle w:val="12"/>
        <w:spacing w:line="360" w:lineRule="auto"/>
        <w:ind w:firstLine="708"/>
        <w:jc w:val="both"/>
        <w:rPr>
          <w:b w:val="0"/>
          <w:sz w:val="24"/>
        </w:rPr>
      </w:pPr>
      <w:r w:rsidRPr="008F3506">
        <w:rPr>
          <w:b w:val="0"/>
          <w:sz w:val="24"/>
        </w:rPr>
        <w:t xml:space="preserve">В данном курсовом проекте </w:t>
      </w:r>
      <w:r w:rsidR="002D2C90" w:rsidRPr="008F3506">
        <w:rPr>
          <w:b w:val="0"/>
          <w:sz w:val="24"/>
        </w:rPr>
        <w:t>реализовано</w:t>
      </w:r>
      <w:r w:rsidR="00E44C21">
        <w:rPr>
          <w:b w:val="0"/>
          <w:sz w:val="24"/>
        </w:rPr>
        <w:t xml:space="preserve"> приложение, которое осуществляет сбор информации о ПК</w:t>
      </w:r>
      <w:r w:rsidRPr="008F3506">
        <w:rPr>
          <w:b w:val="0"/>
          <w:sz w:val="24"/>
        </w:rPr>
        <w:t>.</w:t>
      </w:r>
      <w:r w:rsidR="00E44C21">
        <w:rPr>
          <w:b w:val="0"/>
          <w:sz w:val="24"/>
          <w:shd w:val="clear" w:color="auto" w:fill="FFFFFF"/>
        </w:rPr>
        <w:t xml:space="preserve">К этой информации относится: информация о «железе» ПК, о сетевых адаптерах, об установленном ПО, запущенных процессов и </w:t>
      </w:r>
      <w:proofErr w:type="spellStart"/>
      <w:r w:rsidR="00E44C21">
        <w:rPr>
          <w:b w:val="0"/>
          <w:sz w:val="24"/>
          <w:shd w:val="clear" w:color="auto" w:fill="FFFFFF"/>
        </w:rPr>
        <w:t>служб</w:t>
      </w:r>
      <w:r w:rsidR="008045D6" w:rsidRPr="008F3506">
        <w:rPr>
          <w:b w:val="0"/>
          <w:sz w:val="24"/>
          <w:shd w:val="clear" w:color="auto" w:fill="FFFFFF"/>
        </w:rPr>
        <w:t>.</w:t>
      </w:r>
      <w:r w:rsidR="00076CCE">
        <w:rPr>
          <w:b w:val="0"/>
          <w:sz w:val="24"/>
          <w:shd w:val="clear" w:color="auto" w:fill="FFFFFF"/>
        </w:rPr>
        <w:t>Сбор</w:t>
      </w:r>
      <w:proofErr w:type="spellEnd"/>
      <w:r w:rsidR="00076CCE">
        <w:rPr>
          <w:b w:val="0"/>
          <w:sz w:val="24"/>
          <w:shd w:val="clear" w:color="auto" w:fill="FFFFFF"/>
        </w:rPr>
        <w:t xml:space="preserve"> информации</w:t>
      </w:r>
      <w:r w:rsidR="00E44C21">
        <w:rPr>
          <w:b w:val="0"/>
          <w:sz w:val="24"/>
          <w:shd w:val="clear" w:color="auto" w:fill="FFFFFF"/>
        </w:rPr>
        <w:t xml:space="preserve"> обычно используются в местах, где находится много компьютеров</w:t>
      </w:r>
      <w:r w:rsidR="0071662F">
        <w:rPr>
          <w:b w:val="0"/>
          <w:sz w:val="24"/>
          <w:shd w:val="clear" w:color="auto" w:fill="FFFFFF"/>
        </w:rPr>
        <w:t>(клиентов)</w:t>
      </w:r>
      <w:r w:rsidR="00076CCE">
        <w:rPr>
          <w:b w:val="0"/>
          <w:sz w:val="24"/>
          <w:shd w:val="clear" w:color="auto" w:fill="FFFFFF"/>
        </w:rPr>
        <w:t xml:space="preserve"> и среди них имеется главный(сервер</w:t>
      </w:r>
      <w:proofErr w:type="gramStart"/>
      <w:r w:rsidR="00076CCE">
        <w:rPr>
          <w:b w:val="0"/>
          <w:sz w:val="24"/>
          <w:shd w:val="clear" w:color="auto" w:fill="FFFFFF"/>
        </w:rPr>
        <w:t>)</w:t>
      </w:r>
      <w:r w:rsidR="00571FF4" w:rsidRPr="008F3506">
        <w:rPr>
          <w:b w:val="0"/>
          <w:sz w:val="24"/>
          <w:shd w:val="clear" w:color="auto" w:fill="FFFFFF"/>
        </w:rPr>
        <w:t>.</w:t>
      </w:r>
      <w:r w:rsidR="003B5A7B" w:rsidRPr="008F3506">
        <w:rPr>
          <w:b w:val="0"/>
          <w:sz w:val="24"/>
        </w:rPr>
        <w:t>С</w:t>
      </w:r>
      <w:proofErr w:type="gramEnd"/>
      <w:r w:rsidR="003B5A7B" w:rsidRPr="008F3506">
        <w:rPr>
          <w:b w:val="0"/>
          <w:sz w:val="24"/>
        </w:rPr>
        <w:t xml:space="preserve"> помощью данного</w:t>
      </w:r>
      <w:r w:rsidR="00A95C82" w:rsidRPr="008F3506">
        <w:rPr>
          <w:b w:val="0"/>
          <w:sz w:val="24"/>
        </w:rPr>
        <w:t xml:space="preserve"> пр</w:t>
      </w:r>
      <w:r w:rsidR="003B5A7B" w:rsidRPr="008F3506">
        <w:rPr>
          <w:b w:val="0"/>
          <w:sz w:val="24"/>
        </w:rPr>
        <w:t xml:space="preserve">иложения мы можем </w:t>
      </w:r>
      <w:r w:rsidR="00076CCE">
        <w:rPr>
          <w:b w:val="0"/>
          <w:sz w:val="24"/>
        </w:rPr>
        <w:t>получить нужную нам информацию о компьютере, с возможностью сохранения некоторой информации</w:t>
      </w:r>
      <w:r w:rsidR="003B5A7B" w:rsidRPr="008F3506">
        <w:rPr>
          <w:b w:val="0"/>
          <w:sz w:val="24"/>
        </w:rPr>
        <w:t>.</w:t>
      </w:r>
      <w:r w:rsidR="00076CCE">
        <w:rPr>
          <w:b w:val="0"/>
          <w:sz w:val="24"/>
        </w:rPr>
        <w:t xml:space="preserve"> Для сбора информации на клиент-компьютере запускается клиент-приложение, которое подключается к серверу.</w:t>
      </w:r>
    </w:p>
    <w:p w:rsidR="00D82DE8" w:rsidRPr="008F3506" w:rsidRDefault="003B5A7B" w:rsidP="008F3506">
      <w:pPr>
        <w:pStyle w:val="12"/>
        <w:spacing w:line="360" w:lineRule="auto"/>
        <w:ind w:firstLine="708"/>
        <w:jc w:val="both"/>
        <w:rPr>
          <w:b w:val="0"/>
          <w:sz w:val="24"/>
        </w:rPr>
      </w:pPr>
      <w:r w:rsidRPr="008F3506">
        <w:rPr>
          <w:b w:val="0"/>
          <w:sz w:val="24"/>
          <w:shd w:val="clear" w:color="auto" w:fill="FFFFFF"/>
        </w:rPr>
        <w:t xml:space="preserve">Существует широкий спектр доступных </w:t>
      </w:r>
      <w:r w:rsidR="00076CCE">
        <w:rPr>
          <w:b w:val="0"/>
          <w:sz w:val="24"/>
          <w:shd w:val="clear" w:color="auto" w:fill="FFFFFF"/>
        </w:rPr>
        <w:t>аналогов данного приложения</w:t>
      </w:r>
      <w:r w:rsidRPr="008F3506">
        <w:rPr>
          <w:b w:val="0"/>
          <w:sz w:val="24"/>
          <w:shd w:val="clear" w:color="auto" w:fill="FFFFFF"/>
        </w:rPr>
        <w:t>, в том числе программы с открытым исходным кодом. П</w:t>
      </w:r>
      <w:r w:rsidR="00722FDE" w:rsidRPr="008F3506">
        <w:rPr>
          <w:b w:val="0"/>
          <w:sz w:val="24"/>
        </w:rPr>
        <w:t xml:space="preserve">о сравнению с другими программами у данного приложения есть некоторые преимущества, а именно: </w:t>
      </w:r>
      <w:r w:rsidRPr="008F3506">
        <w:rPr>
          <w:b w:val="0"/>
          <w:sz w:val="24"/>
        </w:rPr>
        <w:t>простой</w:t>
      </w:r>
      <w:r w:rsidR="00076CCE">
        <w:rPr>
          <w:b w:val="0"/>
          <w:sz w:val="24"/>
        </w:rPr>
        <w:t xml:space="preserve"> и понятный пользователю</w:t>
      </w:r>
      <w:r w:rsidRPr="008F3506">
        <w:rPr>
          <w:b w:val="0"/>
          <w:sz w:val="24"/>
        </w:rPr>
        <w:t xml:space="preserve"> интерфейс, минимальная нагрузка на процессор, же</w:t>
      </w:r>
      <w:r w:rsidR="00076CCE">
        <w:rPr>
          <w:b w:val="0"/>
          <w:sz w:val="24"/>
        </w:rPr>
        <w:t>сткий диск и оперативную память, а также удобство просмотра полученном информации.</w:t>
      </w:r>
    </w:p>
    <w:p w:rsidR="00F14FAD" w:rsidRDefault="00F14FAD" w:rsidP="000A4319">
      <w:pPr>
        <w:spacing w:line="360" w:lineRule="auto"/>
        <w:ind w:right="140" w:firstLine="567"/>
        <w:jc w:val="both"/>
        <w:rPr>
          <w:sz w:val="24"/>
        </w:rPr>
      </w:pPr>
      <w:r>
        <w:rPr>
          <w:rStyle w:val="afffd"/>
          <w:b w:val="0"/>
          <w:sz w:val="28"/>
          <w:szCs w:val="24"/>
        </w:rPr>
        <w:tab/>
      </w:r>
    </w:p>
    <w:p w:rsidR="004B7E0E" w:rsidRDefault="004B7E0E" w:rsidP="000A4319">
      <w:pPr>
        <w:ind w:right="140"/>
        <w:jc w:val="both"/>
        <w:rPr>
          <w:rStyle w:val="afffd"/>
          <w:b w:val="0"/>
          <w:sz w:val="28"/>
          <w:szCs w:val="24"/>
        </w:rPr>
      </w:pPr>
    </w:p>
    <w:p w:rsidR="004B7E0E" w:rsidRDefault="004B7E0E" w:rsidP="000A4319">
      <w:pPr>
        <w:ind w:left="708" w:right="140" w:firstLine="708"/>
        <w:jc w:val="both"/>
        <w:rPr>
          <w:rStyle w:val="afffd"/>
          <w:b w:val="0"/>
          <w:sz w:val="28"/>
          <w:szCs w:val="24"/>
        </w:rPr>
      </w:pPr>
    </w:p>
    <w:p w:rsidR="004B7E0E" w:rsidRDefault="004B7E0E" w:rsidP="000A4319">
      <w:pPr>
        <w:pStyle w:val="12"/>
        <w:tabs>
          <w:tab w:val="num" w:pos="851"/>
        </w:tabs>
        <w:spacing w:line="360" w:lineRule="auto"/>
        <w:ind w:right="140" w:firstLine="851"/>
        <w:rPr>
          <w:sz w:val="24"/>
          <w:szCs w:val="24"/>
        </w:rPr>
      </w:pPr>
      <w:bookmarkStart w:id="5" w:name="_Toc435604604"/>
    </w:p>
    <w:p w:rsidR="004B7E0E" w:rsidRDefault="004B7E0E" w:rsidP="000A4319">
      <w:pPr>
        <w:pStyle w:val="12"/>
        <w:tabs>
          <w:tab w:val="num" w:pos="851"/>
        </w:tabs>
        <w:spacing w:line="360" w:lineRule="auto"/>
        <w:ind w:right="140" w:firstLine="851"/>
        <w:rPr>
          <w:sz w:val="24"/>
          <w:szCs w:val="24"/>
        </w:rPr>
      </w:pPr>
    </w:p>
    <w:p w:rsidR="004B7E0E" w:rsidRDefault="004B7E0E" w:rsidP="000A4319">
      <w:pPr>
        <w:pStyle w:val="12"/>
        <w:tabs>
          <w:tab w:val="num" w:pos="851"/>
        </w:tabs>
        <w:spacing w:line="360" w:lineRule="auto"/>
        <w:ind w:right="140" w:firstLine="851"/>
        <w:rPr>
          <w:sz w:val="24"/>
          <w:szCs w:val="24"/>
        </w:rPr>
      </w:pPr>
    </w:p>
    <w:p w:rsidR="00BF1271" w:rsidRDefault="00BF1271" w:rsidP="000A4319">
      <w:pPr>
        <w:ind w:right="140"/>
      </w:pPr>
    </w:p>
    <w:p w:rsidR="00076CCE" w:rsidRDefault="00076CCE" w:rsidP="000A4319">
      <w:pPr>
        <w:ind w:right="140"/>
      </w:pPr>
    </w:p>
    <w:p w:rsidR="00076CCE" w:rsidRDefault="00076CCE" w:rsidP="000A4319">
      <w:pPr>
        <w:ind w:right="140"/>
      </w:pPr>
    </w:p>
    <w:p w:rsidR="00076CCE" w:rsidRDefault="00076CCE" w:rsidP="000A4319">
      <w:pPr>
        <w:ind w:right="140"/>
      </w:pPr>
    </w:p>
    <w:p w:rsidR="00076CCE" w:rsidRDefault="00076CCE" w:rsidP="000A4319">
      <w:pPr>
        <w:ind w:right="140"/>
      </w:pPr>
    </w:p>
    <w:p w:rsidR="00076CCE" w:rsidRDefault="00076CCE" w:rsidP="000A4319">
      <w:pPr>
        <w:ind w:right="140"/>
      </w:pPr>
    </w:p>
    <w:p w:rsidR="00076CCE" w:rsidRDefault="00076CCE" w:rsidP="000A4319">
      <w:pPr>
        <w:ind w:right="140"/>
      </w:pPr>
    </w:p>
    <w:p w:rsidR="00076CCE" w:rsidRDefault="00076CCE" w:rsidP="000A4319">
      <w:pPr>
        <w:ind w:right="140"/>
      </w:pPr>
    </w:p>
    <w:p w:rsidR="00181FE0" w:rsidRDefault="00181FE0" w:rsidP="000A4319">
      <w:pPr>
        <w:ind w:right="140"/>
      </w:pPr>
    </w:p>
    <w:p w:rsidR="00181FE0" w:rsidRDefault="00181FE0" w:rsidP="000A4319">
      <w:pPr>
        <w:ind w:right="140"/>
      </w:pPr>
    </w:p>
    <w:p w:rsidR="00181FE0" w:rsidRDefault="00181FE0" w:rsidP="000A4319">
      <w:pPr>
        <w:ind w:right="140"/>
      </w:pPr>
    </w:p>
    <w:p w:rsidR="00181FE0" w:rsidRDefault="00181FE0" w:rsidP="000A4319">
      <w:pPr>
        <w:ind w:right="140"/>
      </w:pPr>
    </w:p>
    <w:p w:rsidR="00076CCE" w:rsidRDefault="00076CCE" w:rsidP="000A4319">
      <w:pPr>
        <w:ind w:right="140"/>
      </w:pPr>
    </w:p>
    <w:p w:rsidR="00076CCE" w:rsidRPr="008045D6" w:rsidRDefault="00076CCE" w:rsidP="000A4319">
      <w:pPr>
        <w:ind w:right="140"/>
      </w:pPr>
    </w:p>
    <w:bookmarkEnd w:id="5"/>
    <w:bookmarkEnd w:id="1"/>
    <w:p w:rsidR="007A1199" w:rsidRDefault="00BA4B0B" w:rsidP="00BB378D">
      <w:pPr>
        <w:pStyle w:val="12"/>
        <w:numPr>
          <w:ilvl w:val="0"/>
          <w:numId w:val="25"/>
        </w:numPr>
        <w:ind w:left="1208" w:right="142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АНАЛИЗ ИСХОДНЫХ ДАННЫХ</w:t>
      </w:r>
    </w:p>
    <w:p w:rsidR="00664A17" w:rsidRPr="00664A17" w:rsidRDefault="00664A17" w:rsidP="00664A17"/>
    <w:p w:rsidR="0044252A" w:rsidRPr="00E35FC5" w:rsidRDefault="0044252A" w:rsidP="00BB378D">
      <w:pPr>
        <w:pStyle w:val="11111"/>
        <w:spacing w:before="240" w:after="240"/>
        <w:ind w:right="142" w:firstLine="0"/>
        <w:jc w:val="center"/>
        <w:rPr>
          <w:b/>
          <w:sz w:val="24"/>
          <w:szCs w:val="24"/>
          <w:lang w:val="ru-RU"/>
        </w:rPr>
      </w:pPr>
      <w:r w:rsidRPr="00E35FC5">
        <w:rPr>
          <w:b/>
          <w:sz w:val="24"/>
          <w:szCs w:val="24"/>
          <w:lang w:val="ru-RU"/>
        </w:rPr>
        <w:t>1.1    Анализ предметной области</w:t>
      </w:r>
    </w:p>
    <w:p w:rsidR="004251C8" w:rsidRPr="004251C8" w:rsidRDefault="004251C8" w:rsidP="000A4319">
      <w:pPr>
        <w:ind w:right="140"/>
      </w:pPr>
    </w:p>
    <w:p w:rsidR="00F14FAD" w:rsidRDefault="0044252A" w:rsidP="000A4319">
      <w:pPr>
        <w:spacing w:line="360" w:lineRule="auto"/>
        <w:ind w:right="140" w:firstLine="708"/>
        <w:jc w:val="both"/>
        <w:rPr>
          <w:sz w:val="24"/>
        </w:rPr>
      </w:pPr>
      <w:r>
        <w:rPr>
          <w:sz w:val="24"/>
        </w:rPr>
        <w:t xml:space="preserve">Предметной областью проектируемого приложения является </w:t>
      </w:r>
      <w:r w:rsidR="00076CCE">
        <w:rPr>
          <w:sz w:val="24"/>
        </w:rPr>
        <w:t>сбор</w:t>
      </w:r>
      <w:r w:rsidR="00185D6E">
        <w:rPr>
          <w:sz w:val="24"/>
        </w:rPr>
        <w:t xml:space="preserve"> </w:t>
      </w:r>
      <w:r w:rsidR="00076CCE">
        <w:rPr>
          <w:sz w:val="24"/>
        </w:rPr>
        <w:t>информации</w:t>
      </w:r>
      <w:r w:rsidR="00185D6E">
        <w:rPr>
          <w:sz w:val="24"/>
        </w:rPr>
        <w:t xml:space="preserve"> </w:t>
      </w:r>
      <w:r w:rsidR="00076CCE">
        <w:rPr>
          <w:sz w:val="24"/>
        </w:rPr>
        <w:t>о ПК</w:t>
      </w:r>
      <w:r w:rsidR="008045D6">
        <w:rPr>
          <w:sz w:val="24"/>
        </w:rPr>
        <w:t xml:space="preserve"> в операционной системе </w:t>
      </w:r>
      <w:r w:rsidR="008045D6">
        <w:rPr>
          <w:sz w:val="24"/>
          <w:lang w:val="en-US"/>
        </w:rPr>
        <w:t>Windows</w:t>
      </w:r>
      <w:r>
        <w:rPr>
          <w:sz w:val="24"/>
        </w:rPr>
        <w:t>.</w:t>
      </w:r>
      <w:r w:rsidR="00076CCE">
        <w:rPr>
          <w:sz w:val="24"/>
        </w:rPr>
        <w:t>Программа-сервер делает запрос на ту или иную информации программе-клиенту, а та выдаёт ответ в виде запрашиваемой информации.</w:t>
      </w:r>
      <w:r w:rsidR="00A17F26">
        <w:rPr>
          <w:sz w:val="24"/>
        </w:rPr>
        <w:t xml:space="preserve"> Также имеются некоторые функции по частичному управлению клиентом (блокировка, разблокировка, отключение).</w:t>
      </w:r>
    </w:p>
    <w:p w:rsidR="008045D6" w:rsidRDefault="008045D6" w:rsidP="000A4319">
      <w:pPr>
        <w:spacing w:line="360" w:lineRule="auto"/>
        <w:ind w:right="140" w:firstLine="708"/>
        <w:jc w:val="both"/>
        <w:rPr>
          <w:sz w:val="24"/>
        </w:rPr>
      </w:pPr>
      <w:r>
        <w:rPr>
          <w:sz w:val="24"/>
        </w:rPr>
        <w:t xml:space="preserve">В разрабатываемой программе основным видом формализованных данных является </w:t>
      </w:r>
      <w:r w:rsidR="00076CCE">
        <w:rPr>
          <w:sz w:val="24"/>
        </w:rPr>
        <w:t>сама информация о ПК</w:t>
      </w:r>
      <w:r>
        <w:rPr>
          <w:sz w:val="24"/>
        </w:rPr>
        <w:t>.</w:t>
      </w:r>
    </w:p>
    <w:p w:rsidR="00F14FAD" w:rsidRDefault="00F14FAD" w:rsidP="000A4319">
      <w:pPr>
        <w:spacing w:line="360" w:lineRule="auto"/>
        <w:ind w:right="140" w:firstLine="708"/>
        <w:jc w:val="both"/>
        <w:rPr>
          <w:sz w:val="24"/>
        </w:rPr>
      </w:pPr>
      <w:r>
        <w:rPr>
          <w:sz w:val="24"/>
        </w:rPr>
        <w:t xml:space="preserve">Обязательно необходимо реализовать </w:t>
      </w:r>
      <w:r w:rsidR="00A17F26">
        <w:rPr>
          <w:sz w:val="24"/>
        </w:rPr>
        <w:t>три</w:t>
      </w:r>
      <w:r>
        <w:rPr>
          <w:sz w:val="24"/>
        </w:rPr>
        <w:t xml:space="preserve"> основных действия для работы с данными данной </w:t>
      </w:r>
      <w:r w:rsidR="008045D6">
        <w:rPr>
          <w:sz w:val="24"/>
        </w:rPr>
        <w:t>программы</w:t>
      </w:r>
      <w:r>
        <w:rPr>
          <w:sz w:val="24"/>
        </w:rPr>
        <w:t>:</w:t>
      </w:r>
    </w:p>
    <w:p w:rsidR="00A05ABD" w:rsidRDefault="00076CCE" w:rsidP="00B2551F">
      <w:pPr>
        <w:pStyle w:val="ad"/>
        <w:numPr>
          <w:ilvl w:val="0"/>
          <w:numId w:val="28"/>
        </w:numPr>
        <w:spacing w:line="360" w:lineRule="auto"/>
        <w:ind w:right="140"/>
        <w:jc w:val="both"/>
        <w:rPr>
          <w:sz w:val="24"/>
        </w:rPr>
      </w:pPr>
      <w:r>
        <w:rPr>
          <w:sz w:val="24"/>
        </w:rPr>
        <w:t>Запрос информации у клиента</w:t>
      </w:r>
      <w:r w:rsidR="000020FC" w:rsidRPr="00A05ABD">
        <w:rPr>
          <w:sz w:val="24"/>
        </w:rPr>
        <w:t>;</w:t>
      </w:r>
    </w:p>
    <w:p w:rsidR="00F14FAD" w:rsidRDefault="00A17F26" w:rsidP="000A4319">
      <w:pPr>
        <w:pStyle w:val="ad"/>
        <w:numPr>
          <w:ilvl w:val="0"/>
          <w:numId w:val="28"/>
        </w:numPr>
        <w:spacing w:line="360" w:lineRule="auto"/>
        <w:ind w:right="140"/>
        <w:jc w:val="both"/>
        <w:rPr>
          <w:sz w:val="24"/>
        </w:rPr>
      </w:pPr>
      <w:r>
        <w:rPr>
          <w:sz w:val="24"/>
        </w:rPr>
        <w:t>Обработка полученной информации и вывод пользователю</w:t>
      </w:r>
      <w:r w:rsidR="002F6114">
        <w:rPr>
          <w:sz w:val="24"/>
        </w:rPr>
        <w:t>;</w:t>
      </w:r>
    </w:p>
    <w:p w:rsidR="00A17F26" w:rsidRPr="00076CCE" w:rsidRDefault="00A17F26" w:rsidP="000A4319">
      <w:pPr>
        <w:pStyle w:val="ad"/>
        <w:numPr>
          <w:ilvl w:val="0"/>
          <w:numId w:val="28"/>
        </w:numPr>
        <w:spacing w:line="360" w:lineRule="auto"/>
        <w:ind w:right="140"/>
        <w:jc w:val="both"/>
        <w:rPr>
          <w:sz w:val="24"/>
        </w:rPr>
      </w:pPr>
      <w:r>
        <w:rPr>
          <w:sz w:val="24"/>
        </w:rPr>
        <w:t>Частичное управление клиентом;</w:t>
      </w:r>
    </w:p>
    <w:p w:rsidR="0044252A" w:rsidRDefault="0044252A" w:rsidP="00BB378D">
      <w:pPr>
        <w:pStyle w:val="21"/>
        <w:keepNext/>
        <w:keepLines/>
        <w:numPr>
          <w:ilvl w:val="1"/>
          <w:numId w:val="25"/>
        </w:numPr>
        <w:spacing w:before="240" w:after="240"/>
        <w:ind w:left="1225" w:right="142" w:hanging="374"/>
        <w:rPr>
          <w:sz w:val="24"/>
        </w:rPr>
      </w:pPr>
      <w:bookmarkStart w:id="6" w:name="_Toc343809959"/>
      <w:r w:rsidRPr="008A2E4E">
        <w:rPr>
          <w:sz w:val="24"/>
        </w:rPr>
        <w:t>Выбор специального и общесистемного программного обеспечени</w:t>
      </w:r>
      <w:bookmarkEnd w:id="6"/>
      <w:r w:rsidRPr="008A2E4E">
        <w:rPr>
          <w:sz w:val="24"/>
        </w:rPr>
        <w:t>я</w:t>
      </w:r>
    </w:p>
    <w:p w:rsidR="00481CA2" w:rsidRPr="00481CA2" w:rsidRDefault="00481CA2" w:rsidP="00481CA2"/>
    <w:p w:rsidR="00E91EC9" w:rsidRPr="00C160D2" w:rsidRDefault="008045D6" w:rsidP="008F3506">
      <w:pPr>
        <w:pStyle w:val="12"/>
        <w:spacing w:line="360" w:lineRule="auto"/>
        <w:ind w:firstLine="708"/>
        <w:jc w:val="both"/>
        <w:rPr>
          <w:b w:val="0"/>
          <w:sz w:val="24"/>
          <w:szCs w:val="24"/>
        </w:rPr>
      </w:pPr>
      <w:r w:rsidRPr="008F3506">
        <w:rPr>
          <w:b w:val="0"/>
          <w:sz w:val="24"/>
          <w:szCs w:val="24"/>
        </w:rPr>
        <w:t xml:space="preserve">При написании данного курсового проекта использовался язык программирования </w:t>
      </w:r>
      <w:r w:rsidR="00A17F26">
        <w:rPr>
          <w:b w:val="0"/>
          <w:sz w:val="24"/>
          <w:szCs w:val="24"/>
        </w:rPr>
        <w:t>«</w:t>
      </w:r>
      <w:proofErr w:type="spellStart"/>
      <w:r w:rsidRPr="008F3506">
        <w:rPr>
          <w:b w:val="0"/>
          <w:sz w:val="24"/>
          <w:szCs w:val="24"/>
        </w:rPr>
        <w:t>C</w:t>
      </w:r>
      <w:r w:rsidR="00A17F26">
        <w:rPr>
          <w:b w:val="0"/>
          <w:sz w:val="24"/>
          <w:szCs w:val="24"/>
        </w:rPr>
        <w:t>и</w:t>
      </w:r>
      <w:proofErr w:type="spellEnd"/>
      <w:r w:rsidR="00560E99" w:rsidRPr="00C160D2">
        <w:rPr>
          <w:b w:val="0"/>
          <w:sz w:val="24"/>
          <w:szCs w:val="24"/>
        </w:rPr>
        <w:t>#</w:t>
      </w:r>
      <w:r w:rsidR="00A17F26" w:rsidRPr="00C160D2">
        <w:rPr>
          <w:b w:val="0"/>
          <w:sz w:val="24"/>
          <w:szCs w:val="24"/>
        </w:rPr>
        <w:t>»</w:t>
      </w:r>
      <w:r w:rsidRPr="00C160D2">
        <w:rPr>
          <w:b w:val="0"/>
          <w:sz w:val="24"/>
          <w:szCs w:val="24"/>
        </w:rPr>
        <w:t xml:space="preserve">. </w:t>
      </w:r>
      <w:r w:rsidR="00C160D2">
        <w:rPr>
          <w:b w:val="0"/>
          <w:sz w:val="24"/>
          <w:szCs w:val="24"/>
        </w:rPr>
        <w:t>«</w:t>
      </w:r>
      <w:proofErr w:type="gramStart"/>
      <w:r w:rsidR="00C160D2" w:rsidRPr="00C160D2">
        <w:rPr>
          <w:b w:val="0"/>
          <w:bCs/>
          <w:sz w:val="24"/>
          <w:szCs w:val="24"/>
        </w:rPr>
        <w:t>C#</w:t>
      </w:r>
      <w:r w:rsidR="00C160D2">
        <w:rPr>
          <w:b w:val="0"/>
          <w:bCs/>
          <w:sz w:val="24"/>
          <w:szCs w:val="24"/>
        </w:rPr>
        <w:t>»</w:t>
      </w:r>
      <w:r w:rsidR="00C160D2" w:rsidRPr="00C160D2">
        <w:rPr>
          <w:b w:val="0"/>
          <w:sz w:val="24"/>
          <w:szCs w:val="24"/>
        </w:rPr>
        <w:t>(</w:t>
      </w:r>
      <w:proofErr w:type="gramEnd"/>
      <w:r w:rsidR="00C160D2" w:rsidRPr="00C160D2">
        <w:rPr>
          <w:b w:val="0"/>
          <w:sz w:val="24"/>
          <w:szCs w:val="24"/>
        </w:rPr>
        <w:t xml:space="preserve">произносится </w:t>
      </w:r>
      <w:proofErr w:type="spellStart"/>
      <w:r w:rsidR="00C160D2" w:rsidRPr="00C160D2">
        <w:rPr>
          <w:b w:val="0"/>
          <w:iCs/>
          <w:sz w:val="24"/>
          <w:szCs w:val="24"/>
        </w:rPr>
        <w:t>сишарп</w:t>
      </w:r>
      <w:proofErr w:type="spellEnd"/>
      <w:r w:rsidR="00C160D2" w:rsidRPr="00C160D2">
        <w:rPr>
          <w:b w:val="0"/>
          <w:sz w:val="24"/>
          <w:szCs w:val="24"/>
        </w:rPr>
        <w:t>) —объектно-</w:t>
      </w:r>
      <w:proofErr w:type="spellStart"/>
      <w:r w:rsidR="00C160D2" w:rsidRPr="00C160D2">
        <w:rPr>
          <w:b w:val="0"/>
          <w:sz w:val="24"/>
          <w:szCs w:val="24"/>
        </w:rPr>
        <w:t>ориентированныйязык</w:t>
      </w:r>
      <w:proofErr w:type="spellEnd"/>
      <w:r w:rsidR="00C160D2" w:rsidRPr="00C160D2">
        <w:rPr>
          <w:b w:val="0"/>
          <w:sz w:val="24"/>
          <w:szCs w:val="24"/>
        </w:rPr>
        <w:t xml:space="preserve"> программирования. C# относится к семье языков с C-подобным синтаксисом, из них его синтаксис наиболее близок к C++ и </w:t>
      </w:r>
      <w:hyperlink r:id="rId8" w:tooltip="Java" w:history="1">
        <w:proofErr w:type="spellStart"/>
        <w:r w:rsidR="00C160D2" w:rsidRPr="00C160D2">
          <w:rPr>
            <w:rStyle w:val="af8"/>
            <w:b w:val="0"/>
            <w:color w:val="000000" w:themeColor="text1"/>
            <w:sz w:val="24"/>
            <w:szCs w:val="24"/>
          </w:rPr>
          <w:t>Java</w:t>
        </w:r>
        <w:proofErr w:type="spellEnd"/>
      </w:hyperlink>
      <w:r w:rsidR="00C160D2" w:rsidRPr="00C160D2">
        <w:rPr>
          <w:b w:val="0"/>
          <w:sz w:val="24"/>
          <w:szCs w:val="24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:rsidR="00E91EC9" w:rsidRPr="008F3506" w:rsidRDefault="00A17F26" w:rsidP="008F3506">
      <w:pPr>
        <w:pStyle w:val="12"/>
        <w:spacing w:line="360" w:lineRule="auto"/>
        <w:ind w:firstLine="708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«</w:t>
      </w:r>
      <w:proofErr w:type="spellStart"/>
      <w:r>
        <w:rPr>
          <w:b w:val="0"/>
          <w:sz w:val="24"/>
          <w:szCs w:val="24"/>
        </w:rPr>
        <w:t>Cи</w:t>
      </w:r>
      <w:proofErr w:type="spellEnd"/>
      <w:proofErr w:type="gramStart"/>
      <w:r w:rsidR="00560E99" w:rsidRPr="00560E99">
        <w:rPr>
          <w:b w:val="0"/>
          <w:sz w:val="24"/>
          <w:szCs w:val="24"/>
        </w:rPr>
        <w:t>#</w:t>
      </w:r>
      <w:r>
        <w:rPr>
          <w:b w:val="0"/>
          <w:sz w:val="24"/>
          <w:szCs w:val="24"/>
        </w:rPr>
        <w:t>»</w:t>
      </w:r>
      <w:r w:rsidR="00607259" w:rsidRPr="008F3506">
        <w:rPr>
          <w:b w:val="0"/>
          <w:sz w:val="24"/>
          <w:szCs w:val="24"/>
        </w:rPr>
        <w:t>широко</w:t>
      </w:r>
      <w:proofErr w:type="gramEnd"/>
      <w:r w:rsidR="00607259" w:rsidRPr="008F3506">
        <w:rPr>
          <w:b w:val="0"/>
          <w:sz w:val="24"/>
          <w:szCs w:val="24"/>
        </w:rPr>
        <w:t xml:space="preserve"> используется для разработки программного обеспечения, </w:t>
      </w:r>
      <w:proofErr w:type="spellStart"/>
      <w:r w:rsidR="00607259" w:rsidRPr="008F3506">
        <w:rPr>
          <w:b w:val="0"/>
          <w:sz w:val="24"/>
          <w:szCs w:val="24"/>
        </w:rPr>
        <w:t>являясьо</w:t>
      </w:r>
      <w:r w:rsidR="00E91EC9" w:rsidRPr="008F3506">
        <w:rPr>
          <w:b w:val="0"/>
          <w:sz w:val="24"/>
          <w:szCs w:val="24"/>
        </w:rPr>
        <w:t>дним</w:t>
      </w:r>
      <w:proofErr w:type="spellEnd"/>
      <w:r w:rsidR="00E91EC9" w:rsidRPr="008F3506">
        <w:rPr>
          <w:b w:val="0"/>
          <w:sz w:val="24"/>
          <w:szCs w:val="24"/>
        </w:rPr>
        <w:t xml:space="preserve"> из самых популярных языков программирования. Область его применения включает </w:t>
      </w:r>
      <w:r>
        <w:rPr>
          <w:b w:val="0"/>
          <w:sz w:val="24"/>
          <w:szCs w:val="24"/>
        </w:rPr>
        <w:t>разработку</w:t>
      </w:r>
      <w:r w:rsidR="00E91EC9" w:rsidRPr="008F3506">
        <w:rPr>
          <w:rStyle w:val="apple-converted-space"/>
          <w:b w:val="0"/>
          <w:sz w:val="24"/>
          <w:szCs w:val="24"/>
        </w:rPr>
        <w:t> </w:t>
      </w:r>
      <w:r>
        <w:rPr>
          <w:rStyle w:val="apple-converted-space"/>
          <w:b w:val="0"/>
          <w:sz w:val="24"/>
          <w:szCs w:val="24"/>
        </w:rPr>
        <w:t>системного программного обеспечения</w:t>
      </w:r>
      <w:hyperlink r:id="rId9" w:tooltip="Операционная система" w:history="1"/>
      <w:r w:rsidR="00E91EC9" w:rsidRPr="008F3506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разработку</w:t>
      </w:r>
      <w:r w:rsidRPr="008F3506">
        <w:rPr>
          <w:rStyle w:val="apple-converted-space"/>
          <w:b w:val="0"/>
          <w:sz w:val="24"/>
          <w:szCs w:val="24"/>
        </w:rPr>
        <w:t> </w:t>
      </w:r>
      <w:r>
        <w:rPr>
          <w:rStyle w:val="apple-converted-space"/>
          <w:b w:val="0"/>
          <w:sz w:val="24"/>
          <w:szCs w:val="24"/>
        </w:rPr>
        <w:t>прикладного программного обеспечения</w:t>
      </w:r>
      <w:hyperlink r:id="rId10" w:tooltip="Операционная система" w:history="1"/>
      <w:r w:rsidRPr="008F3506">
        <w:rPr>
          <w:b w:val="0"/>
          <w:sz w:val="24"/>
          <w:szCs w:val="24"/>
        </w:rPr>
        <w:t>,</w:t>
      </w:r>
      <w:r w:rsidR="00E91EC9" w:rsidRPr="008F3506">
        <w:rPr>
          <w:b w:val="0"/>
          <w:sz w:val="24"/>
          <w:szCs w:val="24"/>
        </w:rPr>
        <w:t xml:space="preserve">, приложений для встраиваемых систем, высокопроизводительных серверов, а также развлекательных приложений (игр). </w:t>
      </w:r>
    </w:p>
    <w:p w:rsidR="0044252A" w:rsidRPr="008F3506" w:rsidRDefault="007B46D2" w:rsidP="008F3506">
      <w:pPr>
        <w:pStyle w:val="12"/>
        <w:spacing w:line="360" w:lineRule="auto"/>
        <w:ind w:firstLine="708"/>
        <w:jc w:val="both"/>
        <w:rPr>
          <w:b w:val="0"/>
          <w:sz w:val="24"/>
          <w:szCs w:val="24"/>
        </w:rPr>
      </w:pPr>
      <w:r w:rsidRPr="008F3506">
        <w:rPr>
          <w:b w:val="0"/>
          <w:sz w:val="24"/>
          <w:szCs w:val="24"/>
        </w:rPr>
        <w:t xml:space="preserve">Также для </w:t>
      </w:r>
      <w:r w:rsidR="00607259" w:rsidRPr="008F3506">
        <w:rPr>
          <w:b w:val="0"/>
          <w:sz w:val="24"/>
          <w:szCs w:val="24"/>
        </w:rPr>
        <w:t xml:space="preserve">написания </w:t>
      </w:r>
      <w:r w:rsidRPr="008F3506">
        <w:rPr>
          <w:b w:val="0"/>
          <w:sz w:val="24"/>
          <w:szCs w:val="24"/>
        </w:rPr>
        <w:t xml:space="preserve">курсового проекта </w:t>
      </w:r>
      <w:r w:rsidR="00607259" w:rsidRPr="008F3506">
        <w:rPr>
          <w:b w:val="0"/>
          <w:sz w:val="24"/>
          <w:szCs w:val="24"/>
        </w:rPr>
        <w:t>были использованы следующие сторонние программные продукты:</w:t>
      </w:r>
    </w:p>
    <w:p w:rsidR="00391B22" w:rsidRPr="008F3506" w:rsidRDefault="00391B22" w:rsidP="00250628">
      <w:pPr>
        <w:pStyle w:val="12"/>
        <w:numPr>
          <w:ilvl w:val="0"/>
          <w:numId w:val="32"/>
        </w:numPr>
        <w:spacing w:line="360" w:lineRule="auto"/>
        <w:jc w:val="both"/>
        <w:rPr>
          <w:b w:val="0"/>
          <w:sz w:val="24"/>
          <w:szCs w:val="24"/>
        </w:rPr>
      </w:pPr>
      <w:r w:rsidRPr="008F3506">
        <w:rPr>
          <w:b w:val="0"/>
          <w:sz w:val="24"/>
          <w:szCs w:val="24"/>
          <w:lang w:val="en-US"/>
        </w:rPr>
        <w:t>Visual</w:t>
      </w:r>
      <w:r w:rsidRPr="00840422">
        <w:rPr>
          <w:b w:val="0"/>
          <w:sz w:val="24"/>
          <w:szCs w:val="24"/>
        </w:rPr>
        <w:t xml:space="preserve"> </w:t>
      </w:r>
      <w:r w:rsidRPr="008F3506">
        <w:rPr>
          <w:b w:val="0"/>
          <w:sz w:val="24"/>
          <w:szCs w:val="24"/>
          <w:lang w:val="en-US"/>
        </w:rPr>
        <w:t>Studio</w:t>
      </w:r>
      <w:r w:rsidRPr="00840422">
        <w:rPr>
          <w:b w:val="0"/>
          <w:sz w:val="24"/>
          <w:szCs w:val="24"/>
        </w:rPr>
        <w:t xml:space="preserve"> 2015 </w:t>
      </w:r>
      <w:r w:rsidR="00A17F26">
        <w:rPr>
          <w:b w:val="0"/>
          <w:sz w:val="24"/>
          <w:szCs w:val="24"/>
          <w:lang w:val="en-US"/>
        </w:rPr>
        <w:t>Enterprise</w:t>
      </w:r>
      <w:r w:rsidRPr="00840422">
        <w:rPr>
          <w:b w:val="0"/>
          <w:sz w:val="24"/>
          <w:szCs w:val="24"/>
        </w:rPr>
        <w:t xml:space="preserve"> </w:t>
      </w:r>
      <w:r w:rsidRPr="008F3506">
        <w:rPr>
          <w:b w:val="0"/>
          <w:sz w:val="24"/>
          <w:szCs w:val="24"/>
          <w:lang w:val="en-US"/>
        </w:rPr>
        <w:t>Edition</w:t>
      </w:r>
      <w:r w:rsidRPr="00840422">
        <w:rPr>
          <w:b w:val="0"/>
          <w:sz w:val="24"/>
          <w:szCs w:val="24"/>
        </w:rPr>
        <w:t xml:space="preserve"> [1] – </w:t>
      </w:r>
      <w:r w:rsidRPr="008F3506">
        <w:rPr>
          <w:b w:val="0"/>
          <w:sz w:val="24"/>
          <w:szCs w:val="24"/>
        </w:rPr>
        <w:t>написаниеприложения</w:t>
      </w:r>
      <w:r w:rsidRPr="00840422">
        <w:rPr>
          <w:b w:val="0"/>
          <w:sz w:val="24"/>
          <w:szCs w:val="24"/>
        </w:rPr>
        <w:t>.</w:t>
      </w:r>
      <w:r w:rsidRPr="008F3506">
        <w:rPr>
          <w:b w:val="0"/>
          <w:bCs/>
          <w:sz w:val="24"/>
          <w:szCs w:val="24"/>
          <w:shd w:val="clear" w:color="auto" w:fill="FFFFFF"/>
        </w:rPr>
        <w:t>VisualStudio2015</w:t>
      </w:r>
      <w:r w:rsidRPr="008F3506">
        <w:rPr>
          <w:rStyle w:val="apple-converted-space"/>
          <w:b w:val="0"/>
          <w:sz w:val="24"/>
          <w:szCs w:val="24"/>
          <w:shd w:val="clear" w:color="auto" w:fill="FFFFFF"/>
        </w:rPr>
        <w:t> </w:t>
      </w:r>
      <w:r w:rsidRPr="008F3506">
        <w:rPr>
          <w:b w:val="0"/>
          <w:sz w:val="24"/>
          <w:szCs w:val="24"/>
          <w:shd w:val="clear" w:color="auto" w:fill="FFFFFF"/>
        </w:rPr>
        <w:t xml:space="preserve">содержит интегрированную среду разработки программного </w:t>
      </w:r>
      <w:r w:rsidRPr="008F3506">
        <w:rPr>
          <w:b w:val="0"/>
          <w:sz w:val="24"/>
          <w:szCs w:val="24"/>
          <w:shd w:val="clear" w:color="auto" w:fill="FFFFFF"/>
        </w:rPr>
        <w:lastRenderedPageBreak/>
        <w:t xml:space="preserve">обеспечения и ряд других инструментальных средств для повышения производительности разработчика, дополнительные инструменты с поддержкой разработки приложений для операционных систем </w:t>
      </w:r>
      <w:proofErr w:type="spellStart"/>
      <w:r w:rsidRPr="008F3506">
        <w:rPr>
          <w:b w:val="0"/>
          <w:sz w:val="24"/>
          <w:szCs w:val="24"/>
          <w:shd w:val="clear" w:color="auto" w:fill="FFFFFF"/>
        </w:rPr>
        <w:t>Windows</w:t>
      </w:r>
      <w:proofErr w:type="spellEnd"/>
      <w:r w:rsidRPr="008F3506">
        <w:rPr>
          <w:b w:val="0"/>
          <w:sz w:val="24"/>
          <w:szCs w:val="24"/>
          <w:shd w:val="clear" w:color="auto" w:fill="FFFFFF"/>
        </w:rPr>
        <w:t>, веб-разработки, а также улучшения средств отладки и оптимизации исполняемого и управляемого кода.</w:t>
      </w:r>
    </w:p>
    <w:p w:rsidR="00A05ABD" w:rsidRPr="008F3506" w:rsidRDefault="00391B22" w:rsidP="00250628">
      <w:pPr>
        <w:pStyle w:val="12"/>
        <w:numPr>
          <w:ilvl w:val="0"/>
          <w:numId w:val="32"/>
        </w:numPr>
        <w:spacing w:line="360" w:lineRule="auto"/>
        <w:jc w:val="both"/>
        <w:rPr>
          <w:b w:val="0"/>
          <w:sz w:val="24"/>
          <w:szCs w:val="24"/>
        </w:rPr>
      </w:pPr>
      <w:proofErr w:type="spellStart"/>
      <w:r w:rsidRPr="008F3506">
        <w:rPr>
          <w:b w:val="0"/>
          <w:sz w:val="24"/>
          <w:szCs w:val="24"/>
          <w:lang w:val="en-US"/>
        </w:rPr>
        <w:t>MicrosoftOfficeVisio</w:t>
      </w:r>
      <w:proofErr w:type="spellEnd"/>
      <w:r w:rsidRPr="008F3506">
        <w:rPr>
          <w:b w:val="0"/>
          <w:sz w:val="24"/>
          <w:szCs w:val="24"/>
        </w:rPr>
        <w:t xml:space="preserve"> 20</w:t>
      </w:r>
      <w:r w:rsidR="00A17F26" w:rsidRPr="00A17F26">
        <w:rPr>
          <w:b w:val="0"/>
          <w:sz w:val="24"/>
          <w:szCs w:val="24"/>
        </w:rPr>
        <w:t>13</w:t>
      </w:r>
      <w:r w:rsidRPr="008F3506">
        <w:rPr>
          <w:b w:val="0"/>
          <w:sz w:val="24"/>
          <w:szCs w:val="24"/>
        </w:rPr>
        <w:t xml:space="preserve"> [2</w:t>
      </w:r>
      <w:r w:rsidR="00BF60FA" w:rsidRPr="008F3506">
        <w:rPr>
          <w:b w:val="0"/>
          <w:sz w:val="24"/>
          <w:szCs w:val="24"/>
        </w:rPr>
        <w:t>] – проектирование п</w:t>
      </w:r>
      <w:r w:rsidR="005A7D86" w:rsidRPr="008F3506">
        <w:rPr>
          <w:b w:val="0"/>
          <w:sz w:val="24"/>
          <w:szCs w:val="24"/>
        </w:rPr>
        <w:t xml:space="preserve">рограммы и составление </w:t>
      </w:r>
      <w:proofErr w:type="spellStart"/>
      <w:r w:rsidR="005A7D86" w:rsidRPr="008F3506">
        <w:rPr>
          <w:b w:val="0"/>
          <w:sz w:val="24"/>
          <w:szCs w:val="24"/>
        </w:rPr>
        <w:t>диаграмм.</w:t>
      </w:r>
      <w:r w:rsidR="007B46D2" w:rsidRPr="008F3506">
        <w:rPr>
          <w:b w:val="0"/>
          <w:sz w:val="24"/>
          <w:szCs w:val="24"/>
        </w:rPr>
        <w:t>Данный</w:t>
      </w:r>
      <w:proofErr w:type="spellEnd"/>
      <w:r w:rsidR="007B46D2" w:rsidRPr="008F3506">
        <w:rPr>
          <w:b w:val="0"/>
          <w:sz w:val="24"/>
          <w:szCs w:val="24"/>
        </w:rPr>
        <w:t xml:space="preserve"> продукт</w:t>
      </w:r>
      <w:r w:rsidR="002F6114" w:rsidRPr="008F3506">
        <w:rPr>
          <w:b w:val="0"/>
          <w:sz w:val="24"/>
          <w:szCs w:val="24"/>
        </w:rPr>
        <w:t xml:space="preserve"> позиционируется как </w:t>
      </w:r>
      <w:r w:rsidRPr="008F3506">
        <w:rPr>
          <w:b w:val="0"/>
          <w:sz w:val="24"/>
          <w:szCs w:val="24"/>
          <w:shd w:val="clear" w:color="auto" w:fill="FFFFFF"/>
        </w:rPr>
        <w:t>редактор диаграмм и</w:t>
      </w:r>
      <w:r w:rsidRPr="008F3506">
        <w:rPr>
          <w:rStyle w:val="apple-converted-space"/>
          <w:b w:val="0"/>
          <w:sz w:val="24"/>
          <w:szCs w:val="24"/>
          <w:shd w:val="clear" w:color="auto" w:fill="FFFFFF"/>
        </w:rPr>
        <w:t> блок-</w:t>
      </w:r>
      <w:proofErr w:type="spellStart"/>
      <w:r w:rsidRPr="008F3506">
        <w:rPr>
          <w:rStyle w:val="apple-converted-space"/>
          <w:b w:val="0"/>
          <w:sz w:val="24"/>
          <w:szCs w:val="24"/>
          <w:shd w:val="clear" w:color="auto" w:fill="FFFFFF"/>
        </w:rPr>
        <w:t>схем</w:t>
      </w:r>
      <w:r w:rsidRPr="008F3506">
        <w:rPr>
          <w:b w:val="0"/>
          <w:sz w:val="24"/>
          <w:szCs w:val="24"/>
          <w:shd w:val="clear" w:color="auto" w:fill="FFFFFF"/>
        </w:rPr>
        <w:t>для</w:t>
      </w:r>
      <w:proofErr w:type="spellEnd"/>
      <w:r w:rsidRPr="008F3506">
        <w:rPr>
          <w:rStyle w:val="apple-converted-space"/>
          <w:b w:val="0"/>
          <w:sz w:val="24"/>
          <w:szCs w:val="24"/>
          <w:shd w:val="clear" w:color="auto" w:fill="FFFFFF"/>
        </w:rPr>
        <w:t> </w:t>
      </w:r>
      <w:r w:rsidRPr="008F3506">
        <w:rPr>
          <w:b w:val="0"/>
          <w:sz w:val="24"/>
          <w:szCs w:val="24"/>
          <w:shd w:val="clear" w:color="auto" w:fill="FFFFFF"/>
          <w:lang w:val="en-US"/>
        </w:rPr>
        <w:t>Windows</w:t>
      </w:r>
      <w:r w:rsidRPr="008F3506">
        <w:rPr>
          <w:b w:val="0"/>
          <w:sz w:val="24"/>
          <w:szCs w:val="24"/>
          <w:shd w:val="clear" w:color="auto" w:fill="FFFFFF"/>
        </w:rPr>
        <w:t>.</w:t>
      </w:r>
    </w:p>
    <w:p w:rsidR="00BF60FA" w:rsidRPr="008F3506" w:rsidRDefault="00BF60FA" w:rsidP="008F3506">
      <w:pPr>
        <w:pStyle w:val="12"/>
        <w:spacing w:line="360" w:lineRule="auto"/>
        <w:jc w:val="both"/>
        <w:rPr>
          <w:b w:val="0"/>
          <w:sz w:val="24"/>
          <w:szCs w:val="24"/>
        </w:rPr>
      </w:pPr>
      <w:r w:rsidRPr="008F3506">
        <w:rPr>
          <w:b w:val="0"/>
          <w:sz w:val="24"/>
          <w:szCs w:val="24"/>
        </w:rPr>
        <w:t xml:space="preserve">Платформа, на которой реализовано данное приложение – </w:t>
      </w:r>
      <w:r w:rsidRPr="008F3506">
        <w:rPr>
          <w:b w:val="0"/>
          <w:sz w:val="24"/>
          <w:szCs w:val="24"/>
          <w:lang w:val="en-US"/>
        </w:rPr>
        <w:t>Windows</w:t>
      </w:r>
      <w:r w:rsidR="00C160D2">
        <w:rPr>
          <w:b w:val="0"/>
          <w:sz w:val="24"/>
          <w:szCs w:val="24"/>
        </w:rPr>
        <w:t>8</w:t>
      </w:r>
      <w:r w:rsidRPr="008F3506">
        <w:rPr>
          <w:b w:val="0"/>
          <w:sz w:val="24"/>
          <w:szCs w:val="24"/>
        </w:rPr>
        <w:t>.</w:t>
      </w:r>
    </w:p>
    <w:p w:rsidR="00BF60FA" w:rsidRPr="00BF60FA" w:rsidRDefault="00BF60FA" w:rsidP="000A4319">
      <w:pPr>
        <w:spacing w:line="360" w:lineRule="auto"/>
        <w:ind w:right="140"/>
        <w:jc w:val="both"/>
        <w:rPr>
          <w:sz w:val="24"/>
          <w:szCs w:val="24"/>
        </w:rPr>
      </w:pPr>
    </w:p>
    <w:p w:rsidR="00BF60FA" w:rsidRDefault="00BF60FA" w:rsidP="000A4319">
      <w:pPr>
        <w:ind w:right="140"/>
        <w:rPr>
          <w:sz w:val="24"/>
          <w:szCs w:val="24"/>
        </w:rPr>
      </w:pPr>
    </w:p>
    <w:p w:rsidR="0044252A" w:rsidRDefault="0044252A" w:rsidP="000A4319">
      <w:pPr>
        <w:ind w:right="140"/>
      </w:pPr>
    </w:p>
    <w:p w:rsidR="0044252A" w:rsidRDefault="0044252A" w:rsidP="000A4319">
      <w:pPr>
        <w:ind w:right="140"/>
      </w:pPr>
    </w:p>
    <w:p w:rsidR="0044252A" w:rsidRDefault="0044252A" w:rsidP="000A4319">
      <w:pPr>
        <w:ind w:right="140"/>
      </w:pPr>
    </w:p>
    <w:p w:rsidR="008A2E4E" w:rsidRDefault="008A2E4E" w:rsidP="000A4319">
      <w:pPr>
        <w:ind w:right="140"/>
      </w:pPr>
    </w:p>
    <w:p w:rsidR="008A2E4E" w:rsidRDefault="008A2E4E" w:rsidP="000A4319">
      <w:pPr>
        <w:ind w:right="140"/>
      </w:pPr>
    </w:p>
    <w:p w:rsidR="002F6114" w:rsidRDefault="002F6114" w:rsidP="000A4319">
      <w:pPr>
        <w:ind w:right="140"/>
      </w:pPr>
    </w:p>
    <w:p w:rsidR="002F6114" w:rsidRDefault="002F6114" w:rsidP="000A4319">
      <w:pPr>
        <w:ind w:right="140"/>
      </w:pPr>
    </w:p>
    <w:p w:rsidR="002F6114" w:rsidRDefault="002F6114" w:rsidP="000A4319">
      <w:pPr>
        <w:ind w:right="140"/>
      </w:pPr>
    </w:p>
    <w:p w:rsidR="002F6114" w:rsidRDefault="002F6114" w:rsidP="000A4319">
      <w:pPr>
        <w:ind w:right="140"/>
      </w:pPr>
    </w:p>
    <w:p w:rsidR="002F6114" w:rsidRDefault="002F6114" w:rsidP="000A4319">
      <w:pPr>
        <w:ind w:right="140"/>
      </w:pPr>
    </w:p>
    <w:p w:rsidR="002F6114" w:rsidRDefault="002F6114" w:rsidP="000A4319">
      <w:pPr>
        <w:ind w:right="140"/>
      </w:pPr>
    </w:p>
    <w:p w:rsidR="002F6114" w:rsidRDefault="002F6114" w:rsidP="000A4319">
      <w:pPr>
        <w:ind w:right="140"/>
      </w:pPr>
    </w:p>
    <w:p w:rsidR="002F6114" w:rsidRDefault="002F6114" w:rsidP="000A4319">
      <w:pPr>
        <w:ind w:right="140"/>
      </w:pPr>
    </w:p>
    <w:p w:rsidR="002F6114" w:rsidRDefault="002F6114" w:rsidP="000A4319">
      <w:pPr>
        <w:ind w:right="140"/>
      </w:pPr>
    </w:p>
    <w:p w:rsidR="002F6114" w:rsidRDefault="002F6114" w:rsidP="000A4319">
      <w:pPr>
        <w:ind w:right="140"/>
      </w:pPr>
    </w:p>
    <w:p w:rsidR="00351C1E" w:rsidRDefault="00351C1E" w:rsidP="000A4319">
      <w:pPr>
        <w:ind w:right="140"/>
      </w:pPr>
    </w:p>
    <w:p w:rsidR="00351C1E" w:rsidRDefault="00351C1E" w:rsidP="000A4319">
      <w:pPr>
        <w:ind w:right="140"/>
      </w:pPr>
    </w:p>
    <w:p w:rsidR="00351C1E" w:rsidRDefault="00351C1E" w:rsidP="000A4319">
      <w:pPr>
        <w:ind w:right="140"/>
      </w:pPr>
    </w:p>
    <w:p w:rsidR="00351C1E" w:rsidRDefault="00351C1E" w:rsidP="000A4319">
      <w:pPr>
        <w:ind w:right="140"/>
      </w:pPr>
    </w:p>
    <w:p w:rsidR="00601568" w:rsidRDefault="00601568" w:rsidP="000A4319">
      <w:pPr>
        <w:ind w:right="140"/>
      </w:pPr>
    </w:p>
    <w:p w:rsidR="00601568" w:rsidRDefault="00601568" w:rsidP="000A4319">
      <w:pPr>
        <w:ind w:right="140"/>
      </w:pPr>
    </w:p>
    <w:p w:rsidR="00601568" w:rsidRDefault="00601568" w:rsidP="000A4319">
      <w:pPr>
        <w:ind w:right="140"/>
      </w:pPr>
    </w:p>
    <w:p w:rsidR="00601568" w:rsidRDefault="00601568" w:rsidP="000A4319">
      <w:pPr>
        <w:ind w:right="140"/>
      </w:pPr>
    </w:p>
    <w:p w:rsidR="00601568" w:rsidRDefault="00601568" w:rsidP="000A4319">
      <w:pPr>
        <w:ind w:right="140"/>
      </w:pPr>
    </w:p>
    <w:p w:rsidR="00601568" w:rsidRDefault="00601568" w:rsidP="000A4319">
      <w:pPr>
        <w:ind w:right="140"/>
      </w:pPr>
    </w:p>
    <w:p w:rsidR="00601568" w:rsidRDefault="00601568" w:rsidP="000A4319">
      <w:pPr>
        <w:ind w:right="140"/>
      </w:pPr>
    </w:p>
    <w:p w:rsidR="00601568" w:rsidRDefault="00601568" w:rsidP="000A4319">
      <w:pPr>
        <w:ind w:right="140"/>
      </w:pPr>
    </w:p>
    <w:p w:rsidR="00601568" w:rsidRDefault="00601568" w:rsidP="000A4319">
      <w:pPr>
        <w:ind w:right="140"/>
      </w:pPr>
    </w:p>
    <w:p w:rsidR="002F6114" w:rsidRDefault="002F6114" w:rsidP="000A4319">
      <w:pPr>
        <w:ind w:right="140"/>
      </w:pPr>
    </w:p>
    <w:p w:rsidR="008F3506" w:rsidRDefault="008F3506" w:rsidP="000A4319">
      <w:pPr>
        <w:ind w:right="140"/>
      </w:pPr>
    </w:p>
    <w:p w:rsidR="008F3506" w:rsidRDefault="008F3506" w:rsidP="000A4319">
      <w:pPr>
        <w:ind w:right="140"/>
      </w:pPr>
    </w:p>
    <w:p w:rsidR="008F3506" w:rsidRDefault="008F3506" w:rsidP="000A4319">
      <w:pPr>
        <w:ind w:right="140"/>
      </w:pPr>
    </w:p>
    <w:p w:rsidR="008F3506" w:rsidRDefault="008F3506" w:rsidP="000A4319">
      <w:pPr>
        <w:ind w:right="140"/>
      </w:pPr>
    </w:p>
    <w:p w:rsidR="00A17F26" w:rsidRDefault="00A17F26" w:rsidP="000A4319">
      <w:pPr>
        <w:ind w:right="140"/>
      </w:pPr>
    </w:p>
    <w:p w:rsidR="00A17F26" w:rsidRDefault="00A17F26" w:rsidP="000A4319">
      <w:pPr>
        <w:ind w:right="140"/>
      </w:pPr>
    </w:p>
    <w:p w:rsidR="00A17F26" w:rsidRDefault="00A17F26" w:rsidP="000A4319">
      <w:pPr>
        <w:ind w:right="140"/>
      </w:pPr>
    </w:p>
    <w:p w:rsidR="00A17F26" w:rsidRDefault="00A17F26" w:rsidP="000A4319">
      <w:pPr>
        <w:ind w:right="140"/>
      </w:pPr>
    </w:p>
    <w:p w:rsidR="00A17F26" w:rsidRDefault="00A17F26" w:rsidP="000A4319">
      <w:pPr>
        <w:ind w:right="140"/>
      </w:pPr>
    </w:p>
    <w:p w:rsidR="00A17F26" w:rsidRDefault="00A17F26" w:rsidP="000A4319">
      <w:pPr>
        <w:ind w:right="140"/>
      </w:pPr>
    </w:p>
    <w:p w:rsidR="00A17F26" w:rsidRDefault="00A17F26" w:rsidP="000A4319">
      <w:pPr>
        <w:ind w:right="140"/>
      </w:pPr>
    </w:p>
    <w:p w:rsidR="00A17F26" w:rsidRDefault="00A17F26" w:rsidP="000A4319">
      <w:pPr>
        <w:ind w:right="140"/>
      </w:pPr>
    </w:p>
    <w:p w:rsidR="00A17F26" w:rsidRPr="0044252A" w:rsidRDefault="00A17F26" w:rsidP="000A4319">
      <w:pPr>
        <w:ind w:right="140"/>
      </w:pPr>
    </w:p>
    <w:p w:rsidR="002F2F72" w:rsidRDefault="002F2F72" w:rsidP="00BB378D">
      <w:pPr>
        <w:pStyle w:val="12"/>
        <w:numPr>
          <w:ilvl w:val="0"/>
          <w:numId w:val="25"/>
        </w:numPr>
        <w:spacing w:after="240"/>
        <w:ind w:left="1208" w:right="142" w:hanging="357"/>
        <w:rPr>
          <w:sz w:val="24"/>
          <w:szCs w:val="24"/>
        </w:rPr>
      </w:pPr>
      <w:r w:rsidRPr="0044252A">
        <w:rPr>
          <w:sz w:val="24"/>
          <w:szCs w:val="24"/>
        </w:rPr>
        <w:lastRenderedPageBreak/>
        <w:t>ПРОГРАММНОЕ ПРОЕКТИРОВАНИЕ</w:t>
      </w:r>
    </w:p>
    <w:p w:rsidR="00A05ABD" w:rsidRPr="00A05ABD" w:rsidRDefault="00A05ABD" w:rsidP="00BB378D">
      <w:pPr>
        <w:ind w:right="140"/>
      </w:pPr>
    </w:p>
    <w:p w:rsidR="0010267A" w:rsidRDefault="0010267A" w:rsidP="00250628">
      <w:pPr>
        <w:pStyle w:val="21"/>
        <w:numPr>
          <w:ilvl w:val="1"/>
          <w:numId w:val="29"/>
        </w:numPr>
        <w:spacing w:after="240"/>
        <w:ind w:left="1582" w:right="142" w:hanging="357"/>
        <w:rPr>
          <w:sz w:val="24"/>
          <w:szCs w:val="24"/>
        </w:rPr>
      </w:pPr>
      <w:r w:rsidRPr="0010267A">
        <w:rPr>
          <w:sz w:val="24"/>
          <w:szCs w:val="24"/>
        </w:rPr>
        <w:t xml:space="preserve">Пользовательский </w:t>
      </w:r>
      <w:proofErr w:type="spellStart"/>
      <w:r w:rsidRPr="0010267A">
        <w:rPr>
          <w:sz w:val="24"/>
          <w:szCs w:val="24"/>
        </w:rPr>
        <w:t>интерфейс</w:t>
      </w:r>
      <w:r w:rsidR="00A17F26">
        <w:rPr>
          <w:sz w:val="24"/>
          <w:szCs w:val="24"/>
        </w:rPr>
        <w:t>сервера</w:t>
      </w:r>
      <w:proofErr w:type="spellEnd"/>
    </w:p>
    <w:p w:rsidR="0010267A" w:rsidRPr="0010267A" w:rsidRDefault="0010267A" w:rsidP="00BB378D">
      <w:pPr>
        <w:ind w:right="140"/>
        <w:rPr>
          <w:lang w:val="en-US"/>
        </w:rPr>
      </w:pPr>
    </w:p>
    <w:p w:rsidR="0010267A" w:rsidRDefault="0010267A" w:rsidP="00BB378D">
      <w:pPr>
        <w:spacing w:line="360" w:lineRule="auto"/>
        <w:ind w:right="140" w:firstLine="708"/>
        <w:rPr>
          <w:sz w:val="24"/>
          <w:szCs w:val="24"/>
        </w:rPr>
      </w:pPr>
      <w:r w:rsidRPr="0010267A">
        <w:rPr>
          <w:sz w:val="24"/>
          <w:szCs w:val="24"/>
        </w:rPr>
        <w:t>При запуске приложения</w:t>
      </w:r>
      <w:r w:rsidR="00A17F26">
        <w:rPr>
          <w:sz w:val="24"/>
          <w:szCs w:val="24"/>
        </w:rPr>
        <w:t>-</w:t>
      </w:r>
      <w:proofErr w:type="spellStart"/>
      <w:r w:rsidR="00A17F26">
        <w:rPr>
          <w:sz w:val="24"/>
          <w:szCs w:val="24"/>
        </w:rPr>
        <w:t>сервера</w:t>
      </w:r>
      <w:r w:rsidR="0052731F">
        <w:rPr>
          <w:sz w:val="24"/>
          <w:szCs w:val="24"/>
        </w:rPr>
        <w:t>на</w:t>
      </w:r>
      <w:proofErr w:type="spellEnd"/>
      <w:r w:rsidR="0052731F">
        <w:rPr>
          <w:sz w:val="24"/>
          <w:szCs w:val="24"/>
        </w:rPr>
        <w:t xml:space="preserve"> экран выводится основное окно</w:t>
      </w:r>
      <w:r w:rsidRPr="0010267A">
        <w:rPr>
          <w:sz w:val="24"/>
          <w:szCs w:val="24"/>
        </w:rPr>
        <w:t xml:space="preserve">, макет </w:t>
      </w:r>
      <w:r w:rsidR="001E5D99">
        <w:rPr>
          <w:sz w:val="24"/>
          <w:szCs w:val="24"/>
        </w:rPr>
        <w:t>которого показан на рисунке 2.</w:t>
      </w:r>
      <w:r w:rsidRPr="0010267A">
        <w:rPr>
          <w:sz w:val="24"/>
          <w:szCs w:val="24"/>
        </w:rPr>
        <w:t xml:space="preserve">1. </w:t>
      </w:r>
    </w:p>
    <w:p w:rsidR="00172E9E" w:rsidRDefault="00172E9E" w:rsidP="000A4319">
      <w:pPr>
        <w:spacing w:line="360" w:lineRule="auto"/>
        <w:ind w:right="140" w:firstLine="708"/>
        <w:rPr>
          <w:sz w:val="24"/>
          <w:szCs w:val="24"/>
        </w:rPr>
      </w:pPr>
    </w:p>
    <w:p w:rsidR="0010267A" w:rsidRDefault="008010CC" w:rsidP="008B11D0">
      <w:pPr>
        <w:spacing w:line="360" w:lineRule="auto"/>
        <w:ind w:right="1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B18A91C" wp14:editId="6C1C6372">
            <wp:extent cx="4733925" cy="3009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A4" w:rsidRDefault="0010267A" w:rsidP="00BB378D">
      <w:pPr>
        <w:spacing w:line="360" w:lineRule="auto"/>
        <w:ind w:right="140"/>
        <w:jc w:val="center"/>
        <w:rPr>
          <w:sz w:val="24"/>
          <w:szCs w:val="24"/>
        </w:rPr>
      </w:pPr>
      <w:r w:rsidRPr="0010267A">
        <w:rPr>
          <w:sz w:val="24"/>
          <w:szCs w:val="24"/>
        </w:rPr>
        <w:t>Рис</w:t>
      </w:r>
      <w:r w:rsidR="00A05ABD">
        <w:rPr>
          <w:sz w:val="24"/>
          <w:szCs w:val="24"/>
        </w:rPr>
        <w:t xml:space="preserve">унок </w:t>
      </w:r>
      <w:r w:rsidR="001E5D99">
        <w:rPr>
          <w:sz w:val="24"/>
          <w:szCs w:val="24"/>
        </w:rPr>
        <w:t>2.</w:t>
      </w:r>
      <w:r w:rsidRPr="0010267A">
        <w:rPr>
          <w:sz w:val="24"/>
          <w:szCs w:val="24"/>
        </w:rPr>
        <w:t>1 –</w:t>
      </w:r>
      <w:r w:rsidR="0052731F">
        <w:rPr>
          <w:sz w:val="24"/>
          <w:szCs w:val="24"/>
        </w:rPr>
        <w:t xml:space="preserve"> Макет основного окна приложения</w:t>
      </w:r>
      <w:r w:rsidR="00A17F26">
        <w:rPr>
          <w:sz w:val="24"/>
          <w:szCs w:val="24"/>
        </w:rPr>
        <w:t>-сервера</w:t>
      </w:r>
    </w:p>
    <w:p w:rsidR="00A17F26" w:rsidRDefault="000516A4" w:rsidP="00BB378D">
      <w:pPr>
        <w:pStyle w:val="21"/>
        <w:tabs>
          <w:tab w:val="clear" w:pos="845"/>
        </w:tabs>
        <w:spacing w:before="240" w:after="240" w:line="480" w:lineRule="auto"/>
        <w:ind w:left="1225" w:right="142" w:firstLine="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 w:rsidRPr="0010267A">
        <w:rPr>
          <w:sz w:val="24"/>
          <w:szCs w:val="24"/>
        </w:rPr>
        <w:t xml:space="preserve">Пользовательский </w:t>
      </w:r>
      <w:proofErr w:type="spellStart"/>
      <w:r w:rsidRPr="0010267A">
        <w:rPr>
          <w:sz w:val="24"/>
          <w:szCs w:val="24"/>
        </w:rPr>
        <w:t>интерфейс</w:t>
      </w:r>
      <w:r>
        <w:rPr>
          <w:sz w:val="24"/>
          <w:szCs w:val="24"/>
        </w:rPr>
        <w:t>клиента</w:t>
      </w:r>
      <w:proofErr w:type="spellEnd"/>
    </w:p>
    <w:p w:rsidR="00A17F26" w:rsidRDefault="00A17F26" w:rsidP="00A17F26">
      <w:pPr>
        <w:spacing w:line="360" w:lineRule="auto"/>
        <w:ind w:right="140" w:firstLine="708"/>
        <w:rPr>
          <w:sz w:val="24"/>
          <w:szCs w:val="24"/>
        </w:rPr>
      </w:pPr>
      <w:r w:rsidRPr="0010267A">
        <w:rPr>
          <w:sz w:val="24"/>
          <w:szCs w:val="24"/>
        </w:rPr>
        <w:t>При запуске приложения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клиентана</w:t>
      </w:r>
      <w:proofErr w:type="spellEnd"/>
      <w:r>
        <w:rPr>
          <w:sz w:val="24"/>
          <w:szCs w:val="24"/>
        </w:rPr>
        <w:t xml:space="preserve"> экран выводится основное окно</w:t>
      </w:r>
      <w:r w:rsidRPr="0010267A">
        <w:rPr>
          <w:sz w:val="24"/>
          <w:szCs w:val="24"/>
        </w:rPr>
        <w:t xml:space="preserve">, макет </w:t>
      </w:r>
      <w:r>
        <w:rPr>
          <w:sz w:val="24"/>
          <w:szCs w:val="24"/>
        </w:rPr>
        <w:t>которого показан на рисунке 2.2</w:t>
      </w:r>
      <w:r w:rsidRPr="0010267A">
        <w:rPr>
          <w:sz w:val="24"/>
          <w:szCs w:val="24"/>
        </w:rPr>
        <w:t xml:space="preserve">. </w:t>
      </w:r>
    </w:p>
    <w:p w:rsidR="00BB378D" w:rsidRDefault="00BB378D" w:rsidP="00A17F26">
      <w:pPr>
        <w:spacing w:line="360" w:lineRule="auto"/>
        <w:ind w:right="140" w:firstLine="708"/>
        <w:rPr>
          <w:sz w:val="24"/>
          <w:szCs w:val="24"/>
        </w:rPr>
      </w:pPr>
    </w:p>
    <w:p w:rsidR="00A17F26" w:rsidRPr="008010CC" w:rsidRDefault="008010CC" w:rsidP="000516A4">
      <w:pPr>
        <w:spacing w:line="360" w:lineRule="auto"/>
        <w:ind w:right="14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820092C" wp14:editId="200CA119">
            <wp:extent cx="200025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4E" w:rsidRPr="0010267A" w:rsidRDefault="000516A4" w:rsidP="00B475CF">
      <w:pPr>
        <w:spacing w:after="240"/>
        <w:ind w:right="142"/>
        <w:jc w:val="center"/>
        <w:rPr>
          <w:sz w:val="24"/>
          <w:szCs w:val="24"/>
        </w:rPr>
      </w:pPr>
      <w:r w:rsidRPr="0010267A">
        <w:rPr>
          <w:sz w:val="24"/>
          <w:szCs w:val="24"/>
        </w:rPr>
        <w:t>Рис</w:t>
      </w:r>
      <w:r>
        <w:rPr>
          <w:sz w:val="24"/>
          <w:szCs w:val="24"/>
        </w:rPr>
        <w:t>унок 2.2</w:t>
      </w:r>
      <w:r w:rsidRPr="0010267A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Макет основного окна приложения-клиента</w:t>
      </w:r>
    </w:p>
    <w:p w:rsidR="00A05ABD" w:rsidRDefault="0052731F" w:rsidP="007E7DEB">
      <w:pPr>
        <w:spacing w:line="360" w:lineRule="auto"/>
        <w:ind w:right="14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Интерфейс приложения реализован с помощью редактора ресурсов </w:t>
      </w:r>
      <w:proofErr w:type="spellStart"/>
      <w:r>
        <w:rPr>
          <w:sz w:val="24"/>
          <w:szCs w:val="24"/>
          <w:lang w:val="en-US"/>
        </w:rPr>
        <w:t>VisualStudio</w:t>
      </w:r>
      <w:proofErr w:type="spellEnd"/>
      <w:r w:rsidR="008B11D0">
        <w:rPr>
          <w:sz w:val="24"/>
          <w:szCs w:val="24"/>
        </w:rPr>
        <w:t xml:space="preserve"> 2015</w:t>
      </w:r>
      <w:r w:rsidR="00F726B3">
        <w:rPr>
          <w:sz w:val="24"/>
          <w:szCs w:val="24"/>
        </w:rPr>
        <w:t>.</w:t>
      </w:r>
      <w:r w:rsidR="008B11D0">
        <w:rPr>
          <w:sz w:val="24"/>
          <w:szCs w:val="24"/>
        </w:rPr>
        <w:t>В интерфейсе использованы элементы</w:t>
      </w:r>
      <w:r w:rsidR="008B11D0" w:rsidRPr="008B11D0">
        <w:rPr>
          <w:sz w:val="24"/>
          <w:szCs w:val="24"/>
        </w:rPr>
        <w:t xml:space="preserve">: </w:t>
      </w:r>
      <w:proofErr w:type="spellStart"/>
      <w:proofErr w:type="gramStart"/>
      <w:r w:rsidR="000516A4">
        <w:rPr>
          <w:sz w:val="24"/>
          <w:szCs w:val="24"/>
          <w:lang w:val="en-US"/>
        </w:rPr>
        <w:t>EditBox</w:t>
      </w:r>
      <w:proofErr w:type="spellEnd"/>
      <w:r w:rsidR="008B11D0">
        <w:rPr>
          <w:sz w:val="24"/>
          <w:szCs w:val="24"/>
        </w:rPr>
        <w:t>,</w:t>
      </w:r>
      <w:proofErr w:type="spellStart"/>
      <w:r w:rsidR="000516A4">
        <w:rPr>
          <w:sz w:val="24"/>
          <w:szCs w:val="24"/>
          <w:lang w:val="en-US"/>
        </w:rPr>
        <w:t>ComboBox</w:t>
      </w:r>
      <w:proofErr w:type="spellEnd"/>
      <w:proofErr w:type="gramEnd"/>
      <w:r w:rsidR="008B11D0" w:rsidRPr="00840422">
        <w:rPr>
          <w:sz w:val="24"/>
          <w:szCs w:val="24"/>
        </w:rPr>
        <w:t xml:space="preserve">, </w:t>
      </w:r>
      <w:r w:rsidR="000516A4">
        <w:rPr>
          <w:sz w:val="24"/>
          <w:szCs w:val="24"/>
          <w:lang w:val="en-US"/>
        </w:rPr>
        <w:t>Button</w:t>
      </w:r>
      <w:r w:rsidR="00C300D1" w:rsidRPr="00840422">
        <w:rPr>
          <w:sz w:val="24"/>
          <w:szCs w:val="24"/>
        </w:rPr>
        <w:t xml:space="preserve">, </w:t>
      </w:r>
      <w:r w:rsidR="000516A4">
        <w:rPr>
          <w:sz w:val="24"/>
          <w:szCs w:val="24"/>
          <w:lang w:val="en-US"/>
        </w:rPr>
        <w:t>Static</w:t>
      </w:r>
      <w:r w:rsidR="00F726B3">
        <w:rPr>
          <w:sz w:val="24"/>
          <w:szCs w:val="24"/>
        </w:rPr>
        <w:t>.</w:t>
      </w:r>
    </w:p>
    <w:p w:rsidR="002E69F6" w:rsidRPr="00F726B3" w:rsidRDefault="002E69F6" w:rsidP="007E7DEB">
      <w:pPr>
        <w:spacing w:line="360" w:lineRule="auto"/>
        <w:ind w:right="140" w:firstLine="708"/>
        <w:jc w:val="both"/>
        <w:rPr>
          <w:sz w:val="24"/>
          <w:szCs w:val="24"/>
        </w:rPr>
      </w:pPr>
    </w:p>
    <w:p w:rsidR="00F24479" w:rsidRPr="00EC3279" w:rsidRDefault="0010267A" w:rsidP="00250628">
      <w:pPr>
        <w:pStyle w:val="21"/>
        <w:numPr>
          <w:ilvl w:val="1"/>
          <w:numId w:val="33"/>
        </w:numPr>
        <w:spacing w:line="360" w:lineRule="auto"/>
        <w:ind w:right="140"/>
        <w:rPr>
          <w:sz w:val="24"/>
          <w:szCs w:val="24"/>
        </w:rPr>
      </w:pPr>
      <w:r w:rsidRPr="0010267A">
        <w:rPr>
          <w:sz w:val="24"/>
          <w:szCs w:val="24"/>
        </w:rPr>
        <w:lastRenderedPageBreak/>
        <w:t>Функциональное обеспечение</w:t>
      </w:r>
    </w:p>
    <w:p w:rsidR="00F109C9" w:rsidRPr="00F109C9" w:rsidRDefault="00F109C9" w:rsidP="00F109C9"/>
    <w:p w:rsidR="00EB10E3" w:rsidRPr="00EB10E3" w:rsidRDefault="00EB10E3" w:rsidP="00773500">
      <w:pPr>
        <w:pStyle w:val="ad"/>
        <w:spacing w:line="360" w:lineRule="auto"/>
        <w:ind w:left="0" w:right="-143" w:firstLine="708"/>
        <w:jc w:val="both"/>
        <w:rPr>
          <w:sz w:val="24"/>
          <w:szCs w:val="24"/>
        </w:rPr>
      </w:pPr>
      <w:r w:rsidRPr="00EB10E3">
        <w:rPr>
          <w:sz w:val="24"/>
          <w:szCs w:val="24"/>
        </w:rPr>
        <w:t>Диаграмма вариантов использования, как правило, является исходной моделью, с которой начинается процесс моделирования на языке UML. Она описывает функциональное назначение системы в самом общем виде с точки зрения всех ее пользователей и заинтересованных лиц.</w:t>
      </w:r>
    </w:p>
    <w:p w:rsidR="00601568" w:rsidRDefault="00EB10E3" w:rsidP="00601568">
      <w:pPr>
        <w:spacing w:line="360" w:lineRule="auto"/>
        <w:ind w:right="-143" w:firstLine="708"/>
        <w:jc w:val="both"/>
        <w:rPr>
          <w:sz w:val="24"/>
          <w:szCs w:val="24"/>
        </w:rPr>
      </w:pPr>
      <w:r w:rsidRPr="00EB10E3">
        <w:rPr>
          <w:sz w:val="24"/>
          <w:szCs w:val="24"/>
        </w:rPr>
        <w:t>Диаграмма вариантов использования представляет собой диаграмму, на которой изображаются варианты использования проектируемой системы, как правило, заключенные в границу субъекта и внешние актеры, а также определенные взаимоотношения между актерами и вариантами использования.</w:t>
      </w:r>
    </w:p>
    <w:p w:rsidR="00601568" w:rsidRDefault="00EB10E3" w:rsidP="00601568">
      <w:pPr>
        <w:spacing w:line="360" w:lineRule="auto"/>
        <w:ind w:right="-143" w:firstLine="708"/>
        <w:jc w:val="both"/>
        <w:rPr>
          <w:color w:val="000000"/>
          <w:sz w:val="24"/>
          <w:szCs w:val="24"/>
        </w:rPr>
      </w:pPr>
      <w:r w:rsidRPr="00D664FA">
        <w:rPr>
          <w:color w:val="000000"/>
          <w:sz w:val="24"/>
          <w:szCs w:val="24"/>
        </w:rPr>
        <w:t>Основными элементами (предметами языка U</w:t>
      </w:r>
      <w:r w:rsidR="00EC3279">
        <w:rPr>
          <w:color w:val="000000"/>
          <w:sz w:val="24"/>
          <w:szCs w:val="24"/>
        </w:rPr>
        <w:t>ML), отображаемыми на диаграмме</w:t>
      </w:r>
    </w:p>
    <w:p w:rsidR="00EB10E3" w:rsidRPr="00601568" w:rsidRDefault="00EB10E3" w:rsidP="00EC3279">
      <w:pPr>
        <w:spacing w:line="360" w:lineRule="auto"/>
        <w:ind w:right="-143"/>
        <w:jc w:val="both"/>
        <w:rPr>
          <w:sz w:val="24"/>
          <w:szCs w:val="24"/>
        </w:rPr>
      </w:pPr>
      <w:r w:rsidRPr="00D664FA">
        <w:rPr>
          <w:color w:val="000000"/>
          <w:sz w:val="24"/>
          <w:szCs w:val="24"/>
        </w:rPr>
        <w:t>вариантов использования, являются: вариант использования, актер, системная граница, примечание.</w:t>
      </w:r>
    </w:p>
    <w:p w:rsidR="00EB10E3" w:rsidRPr="00D664FA" w:rsidRDefault="006D36E5" w:rsidP="00773500">
      <w:pPr>
        <w:spacing w:line="360" w:lineRule="auto"/>
        <w:ind w:right="-143" w:firstLine="708"/>
        <w:jc w:val="both"/>
        <w:rPr>
          <w:sz w:val="24"/>
          <w:szCs w:val="24"/>
        </w:rPr>
      </w:pPr>
      <w:r>
        <w:rPr>
          <w:sz w:val="24"/>
          <w:szCs w:val="24"/>
        </w:rPr>
        <w:t>Актёром</w:t>
      </w:r>
      <w:r w:rsidR="00D664FA">
        <w:rPr>
          <w:sz w:val="24"/>
          <w:szCs w:val="24"/>
        </w:rPr>
        <w:t xml:space="preserve"> в данном случае являе</w:t>
      </w:r>
      <w:r w:rsidR="00EB10E3" w:rsidRPr="00D664FA">
        <w:rPr>
          <w:sz w:val="24"/>
          <w:szCs w:val="24"/>
        </w:rPr>
        <w:t>тся</w:t>
      </w:r>
      <w:r w:rsidR="00D664FA">
        <w:rPr>
          <w:sz w:val="24"/>
          <w:szCs w:val="24"/>
        </w:rPr>
        <w:t xml:space="preserve"> пользователь</w:t>
      </w:r>
      <w:r w:rsidR="00EB10E3" w:rsidRPr="00D664FA">
        <w:rPr>
          <w:sz w:val="24"/>
          <w:szCs w:val="24"/>
        </w:rPr>
        <w:t>. Актёр на диаграмме использования обозначается фигуркой «человечка</w:t>
      </w:r>
      <w:r>
        <w:rPr>
          <w:sz w:val="24"/>
          <w:szCs w:val="24"/>
        </w:rPr>
        <w:t>»</w:t>
      </w:r>
      <w:r w:rsidR="00EB10E3" w:rsidRPr="00D664FA">
        <w:rPr>
          <w:sz w:val="24"/>
          <w:szCs w:val="24"/>
        </w:rPr>
        <w:t>.</w:t>
      </w:r>
    </w:p>
    <w:p w:rsidR="00EB10E3" w:rsidRPr="00D664FA" w:rsidRDefault="00EB10E3" w:rsidP="002E69F6">
      <w:pPr>
        <w:spacing w:line="360" w:lineRule="auto"/>
        <w:ind w:right="-143" w:firstLine="708"/>
        <w:jc w:val="both"/>
        <w:rPr>
          <w:sz w:val="24"/>
          <w:szCs w:val="24"/>
        </w:rPr>
      </w:pPr>
      <w:r w:rsidRPr="00D664FA">
        <w:rPr>
          <w:sz w:val="24"/>
          <w:szCs w:val="24"/>
        </w:rPr>
        <w:t>Отдельный вариант использования обозначается на диаграмме эллипсом, внутри которого содержится его краткое название.</w:t>
      </w:r>
    </w:p>
    <w:p w:rsidR="00EB10E3" w:rsidRPr="00D664FA" w:rsidRDefault="00EB10E3" w:rsidP="00773500">
      <w:pPr>
        <w:spacing w:line="360" w:lineRule="auto"/>
        <w:ind w:right="-143" w:firstLine="708"/>
        <w:jc w:val="both"/>
        <w:rPr>
          <w:sz w:val="24"/>
          <w:szCs w:val="24"/>
        </w:rPr>
      </w:pPr>
      <w:r w:rsidRPr="00D664FA">
        <w:rPr>
          <w:sz w:val="24"/>
          <w:szCs w:val="24"/>
        </w:rPr>
        <w:t>Отношение ассоциации на диаграмме вариантов использования предназначено только для обозначения взаимодействия актера и варианта использования.</w:t>
      </w:r>
    </w:p>
    <w:p w:rsidR="0010267A" w:rsidRPr="00D664FA" w:rsidRDefault="00EB10E3" w:rsidP="00773500">
      <w:pPr>
        <w:spacing w:line="360" w:lineRule="auto"/>
        <w:ind w:right="-143" w:firstLine="708"/>
        <w:jc w:val="both"/>
        <w:rPr>
          <w:sz w:val="24"/>
          <w:szCs w:val="24"/>
        </w:rPr>
      </w:pPr>
      <w:r w:rsidRPr="00D664FA">
        <w:rPr>
          <w:sz w:val="24"/>
          <w:szCs w:val="24"/>
        </w:rPr>
        <w:t>Между вариантами использования определены отношение обобщения и две разновидности отношения зависимости – включения и расширения. Отношение включения означает, что базовый элемент явно включает поведение другого элемента. Отношение расширения означает, что базовый элемент неявно включает поведение другого элемента; это отношение применяется для моделирования выбираемого поведения программы</w:t>
      </w:r>
      <w:r w:rsidR="00947116" w:rsidRPr="00947116">
        <w:rPr>
          <w:sz w:val="24"/>
          <w:szCs w:val="24"/>
        </w:rPr>
        <w:t>[4]</w:t>
      </w:r>
      <w:r w:rsidRPr="00D664FA">
        <w:rPr>
          <w:sz w:val="24"/>
          <w:szCs w:val="24"/>
        </w:rPr>
        <w:t>.</w:t>
      </w:r>
    </w:p>
    <w:p w:rsidR="0010267A" w:rsidRPr="0010267A" w:rsidRDefault="0010267A" w:rsidP="00773500">
      <w:pPr>
        <w:spacing w:line="360" w:lineRule="auto"/>
        <w:ind w:right="140" w:firstLine="708"/>
        <w:jc w:val="both"/>
        <w:rPr>
          <w:sz w:val="24"/>
          <w:szCs w:val="24"/>
        </w:rPr>
      </w:pPr>
      <w:r w:rsidRPr="0010267A">
        <w:rPr>
          <w:sz w:val="24"/>
          <w:szCs w:val="24"/>
        </w:rPr>
        <w:t>При запуске приложения</w:t>
      </w:r>
      <w:r w:rsidR="00B02145">
        <w:rPr>
          <w:sz w:val="24"/>
          <w:szCs w:val="24"/>
        </w:rPr>
        <w:t>-</w:t>
      </w:r>
      <w:proofErr w:type="spellStart"/>
      <w:r w:rsidR="00B02145">
        <w:rPr>
          <w:sz w:val="24"/>
          <w:szCs w:val="24"/>
        </w:rPr>
        <w:t>сервера</w:t>
      </w:r>
      <w:r w:rsidRPr="0010267A">
        <w:rPr>
          <w:sz w:val="24"/>
          <w:szCs w:val="24"/>
        </w:rPr>
        <w:t>пользователю</w:t>
      </w:r>
      <w:proofErr w:type="spellEnd"/>
      <w:r w:rsidRPr="0010267A">
        <w:rPr>
          <w:sz w:val="24"/>
          <w:szCs w:val="24"/>
        </w:rPr>
        <w:t xml:space="preserve"> </w:t>
      </w:r>
      <w:r w:rsidR="00F726B3">
        <w:rPr>
          <w:sz w:val="24"/>
          <w:szCs w:val="24"/>
        </w:rPr>
        <w:t>требуется</w:t>
      </w:r>
      <w:r w:rsidRPr="0010267A">
        <w:rPr>
          <w:sz w:val="24"/>
          <w:szCs w:val="24"/>
        </w:rPr>
        <w:t>:</w:t>
      </w:r>
    </w:p>
    <w:p w:rsidR="00A05ABD" w:rsidRDefault="00B02145" w:rsidP="00250628">
      <w:pPr>
        <w:pStyle w:val="ad"/>
        <w:numPr>
          <w:ilvl w:val="0"/>
          <w:numId w:val="30"/>
        </w:numPr>
        <w:spacing w:line="360" w:lineRule="auto"/>
        <w:ind w:right="140"/>
        <w:jc w:val="both"/>
        <w:rPr>
          <w:sz w:val="24"/>
          <w:szCs w:val="24"/>
        </w:rPr>
      </w:pPr>
      <w:r>
        <w:rPr>
          <w:sz w:val="24"/>
          <w:szCs w:val="24"/>
        </w:rPr>
        <w:t>Подождать подключения клиентов</w:t>
      </w:r>
      <w:r w:rsidR="0010267A" w:rsidRPr="00A05ABD">
        <w:rPr>
          <w:sz w:val="24"/>
          <w:szCs w:val="24"/>
        </w:rPr>
        <w:t>;</w:t>
      </w:r>
    </w:p>
    <w:p w:rsidR="0010267A" w:rsidRDefault="00B02145" w:rsidP="00250628">
      <w:pPr>
        <w:pStyle w:val="ad"/>
        <w:numPr>
          <w:ilvl w:val="0"/>
          <w:numId w:val="30"/>
        </w:numPr>
        <w:spacing w:line="360" w:lineRule="auto"/>
        <w:ind w:right="140"/>
        <w:jc w:val="both"/>
        <w:rPr>
          <w:sz w:val="24"/>
          <w:szCs w:val="24"/>
        </w:rPr>
      </w:pPr>
      <w:r>
        <w:rPr>
          <w:sz w:val="24"/>
          <w:szCs w:val="24"/>
        </w:rPr>
        <w:t>Выбрать из списка нужного клиента</w:t>
      </w:r>
      <w:r w:rsidR="0010267A" w:rsidRPr="00A05ABD">
        <w:rPr>
          <w:sz w:val="24"/>
          <w:szCs w:val="24"/>
        </w:rPr>
        <w:t>;</w:t>
      </w:r>
    </w:p>
    <w:p w:rsidR="00D664FA" w:rsidRDefault="00B02145" w:rsidP="00250628">
      <w:pPr>
        <w:pStyle w:val="ad"/>
        <w:numPr>
          <w:ilvl w:val="0"/>
          <w:numId w:val="30"/>
        </w:numPr>
        <w:spacing w:line="360" w:lineRule="auto"/>
        <w:ind w:right="140"/>
        <w:jc w:val="both"/>
        <w:rPr>
          <w:sz w:val="24"/>
          <w:szCs w:val="24"/>
        </w:rPr>
      </w:pPr>
      <w:r>
        <w:rPr>
          <w:sz w:val="24"/>
          <w:szCs w:val="24"/>
        </w:rPr>
        <w:t>Выбрать действие из возможных</w:t>
      </w:r>
      <w:r w:rsidR="00D664FA">
        <w:rPr>
          <w:sz w:val="24"/>
          <w:szCs w:val="24"/>
        </w:rPr>
        <w:t>;</w:t>
      </w:r>
    </w:p>
    <w:p w:rsidR="008B11D0" w:rsidRDefault="008B11D0" w:rsidP="00250628">
      <w:pPr>
        <w:pStyle w:val="ad"/>
        <w:numPr>
          <w:ilvl w:val="0"/>
          <w:numId w:val="30"/>
        </w:numPr>
        <w:spacing w:line="360" w:lineRule="auto"/>
        <w:ind w:right="140"/>
        <w:jc w:val="both"/>
        <w:rPr>
          <w:sz w:val="24"/>
          <w:szCs w:val="24"/>
        </w:rPr>
      </w:pPr>
      <w:r>
        <w:rPr>
          <w:sz w:val="24"/>
          <w:szCs w:val="24"/>
        </w:rPr>
        <w:t>Нажать кнопку «</w:t>
      </w:r>
      <w:r w:rsidR="00B02145">
        <w:rPr>
          <w:sz w:val="24"/>
          <w:szCs w:val="24"/>
        </w:rPr>
        <w:t>Выполнить выбранную операцию</w:t>
      </w:r>
      <w:r>
        <w:rPr>
          <w:sz w:val="24"/>
          <w:szCs w:val="24"/>
        </w:rPr>
        <w:t>»</w:t>
      </w:r>
      <w:r w:rsidRPr="00B02145">
        <w:rPr>
          <w:sz w:val="24"/>
          <w:szCs w:val="24"/>
        </w:rPr>
        <w:t>;</w:t>
      </w:r>
    </w:p>
    <w:p w:rsidR="00B02145" w:rsidRDefault="00B02145" w:rsidP="00B02145">
      <w:pPr>
        <w:spacing w:line="360" w:lineRule="auto"/>
        <w:ind w:right="140" w:firstLine="708"/>
        <w:jc w:val="both"/>
        <w:rPr>
          <w:sz w:val="24"/>
          <w:szCs w:val="24"/>
        </w:rPr>
      </w:pPr>
      <w:r w:rsidRPr="0010267A">
        <w:rPr>
          <w:sz w:val="24"/>
          <w:szCs w:val="24"/>
        </w:rPr>
        <w:t>При запуске приложения</w:t>
      </w:r>
      <w:r>
        <w:rPr>
          <w:sz w:val="24"/>
          <w:szCs w:val="24"/>
        </w:rPr>
        <w:t xml:space="preserve">-клиента </w:t>
      </w:r>
      <w:r w:rsidRPr="0010267A">
        <w:rPr>
          <w:sz w:val="24"/>
          <w:szCs w:val="24"/>
        </w:rPr>
        <w:t xml:space="preserve">пользователю </w:t>
      </w:r>
      <w:r>
        <w:rPr>
          <w:sz w:val="24"/>
          <w:szCs w:val="24"/>
        </w:rPr>
        <w:t>требуется</w:t>
      </w:r>
      <w:r w:rsidRPr="0010267A">
        <w:rPr>
          <w:sz w:val="24"/>
          <w:szCs w:val="24"/>
        </w:rPr>
        <w:t>:</w:t>
      </w:r>
    </w:p>
    <w:p w:rsidR="00B02145" w:rsidRDefault="00B02145" w:rsidP="00250628">
      <w:pPr>
        <w:pStyle w:val="ad"/>
        <w:numPr>
          <w:ilvl w:val="0"/>
          <w:numId w:val="34"/>
        </w:numPr>
        <w:spacing w:line="360" w:lineRule="auto"/>
        <w:ind w:left="851" w:right="140" w:hanging="142"/>
        <w:jc w:val="both"/>
        <w:rPr>
          <w:sz w:val="24"/>
          <w:szCs w:val="24"/>
        </w:rPr>
      </w:pPr>
      <w:r w:rsidRPr="00B02145">
        <w:rPr>
          <w:sz w:val="24"/>
          <w:szCs w:val="24"/>
        </w:rPr>
        <w:t xml:space="preserve">Ввести </w:t>
      </w:r>
      <w:r w:rsidRPr="00B02145">
        <w:rPr>
          <w:sz w:val="24"/>
          <w:szCs w:val="24"/>
          <w:lang w:val="en-US"/>
        </w:rPr>
        <w:t>IP</w:t>
      </w:r>
      <w:r w:rsidRPr="00B02145">
        <w:rPr>
          <w:sz w:val="24"/>
          <w:szCs w:val="24"/>
        </w:rPr>
        <w:t>-адрес сервера;</w:t>
      </w:r>
    </w:p>
    <w:p w:rsidR="00B02145" w:rsidRPr="00B02145" w:rsidRDefault="00B02145" w:rsidP="00250628">
      <w:pPr>
        <w:pStyle w:val="ad"/>
        <w:numPr>
          <w:ilvl w:val="0"/>
          <w:numId w:val="34"/>
        </w:numPr>
        <w:spacing w:line="360" w:lineRule="auto"/>
        <w:ind w:left="851" w:right="140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Нажать кнопку «Подключиться</w:t>
      </w:r>
      <w:r w:rsidR="00F87618">
        <w:rPr>
          <w:sz w:val="24"/>
          <w:szCs w:val="24"/>
        </w:rPr>
        <w:t xml:space="preserve"> (Отключиться)</w:t>
      </w:r>
      <w:r>
        <w:rPr>
          <w:sz w:val="24"/>
          <w:szCs w:val="24"/>
        </w:rPr>
        <w:t>»;</w:t>
      </w:r>
    </w:p>
    <w:p w:rsidR="007E7DEB" w:rsidRDefault="00F726B3" w:rsidP="002E69F6">
      <w:pPr>
        <w:spacing w:line="360" w:lineRule="auto"/>
        <w:ind w:right="140" w:firstLine="708"/>
        <w:jc w:val="both"/>
      </w:pPr>
      <w:r w:rsidRPr="00F726B3">
        <w:rPr>
          <w:sz w:val="24"/>
          <w:szCs w:val="24"/>
        </w:rPr>
        <w:t xml:space="preserve">Общая схема действия </w:t>
      </w:r>
      <w:r w:rsidR="00F87618">
        <w:rPr>
          <w:sz w:val="24"/>
          <w:szCs w:val="24"/>
        </w:rPr>
        <w:t>сервера</w:t>
      </w:r>
      <w:r w:rsidRPr="00F726B3">
        <w:rPr>
          <w:sz w:val="24"/>
          <w:szCs w:val="24"/>
        </w:rPr>
        <w:t xml:space="preserve"> и </w:t>
      </w:r>
      <w:r w:rsidR="00F87618">
        <w:rPr>
          <w:sz w:val="24"/>
          <w:szCs w:val="24"/>
        </w:rPr>
        <w:t>клиента</w:t>
      </w:r>
      <w:r w:rsidRPr="00F726B3">
        <w:rPr>
          <w:sz w:val="24"/>
          <w:szCs w:val="24"/>
        </w:rPr>
        <w:t xml:space="preserve"> представлена в виде диаграммы </w:t>
      </w:r>
      <w:r w:rsidR="006D36E5">
        <w:rPr>
          <w:sz w:val="24"/>
          <w:szCs w:val="24"/>
        </w:rPr>
        <w:t xml:space="preserve">вариантов </w:t>
      </w:r>
      <w:r w:rsidRPr="00F726B3">
        <w:rPr>
          <w:sz w:val="24"/>
          <w:szCs w:val="24"/>
        </w:rPr>
        <w:t>использования, представленной на диаграмме А</w:t>
      </w:r>
      <w:r w:rsidR="00873811">
        <w:rPr>
          <w:sz w:val="24"/>
          <w:szCs w:val="24"/>
        </w:rPr>
        <w:t>(сервер), диаграмм</w:t>
      </w:r>
      <w:r w:rsidR="00F87618">
        <w:rPr>
          <w:sz w:val="24"/>
          <w:szCs w:val="24"/>
        </w:rPr>
        <w:t>е</w:t>
      </w:r>
      <w:r w:rsidR="00873811">
        <w:rPr>
          <w:sz w:val="24"/>
          <w:szCs w:val="24"/>
        </w:rPr>
        <w:t xml:space="preserve"> Б(клиент)</w:t>
      </w:r>
      <w:r w:rsidRPr="00F726B3">
        <w:rPr>
          <w:sz w:val="24"/>
          <w:szCs w:val="24"/>
        </w:rPr>
        <w:t>.</w:t>
      </w:r>
    </w:p>
    <w:p w:rsidR="007E7DEB" w:rsidRDefault="007E7DEB" w:rsidP="007E7DEB"/>
    <w:p w:rsidR="002F2F72" w:rsidRPr="00B475CF" w:rsidRDefault="002F2F72" w:rsidP="00B475CF">
      <w:pPr>
        <w:pStyle w:val="12"/>
        <w:tabs>
          <w:tab w:val="num" w:pos="851"/>
        </w:tabs>
        <w:spacing w:line="360" w:lineRule="auto"/>
        <w:ind w:right="140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3 ПРОГРАММНАЯ РЕАЛИЗАЦИЯ</w:t>
      </w:r>
    </w:p>
    <w:p w:rsidR="00773500" w:rsidRPr="00B475CF" w:rsidRDefault="00755D28" w:rsidP="00B475CF">
      <w:pPr>
        <w:pStyle w:val="underpoint"/>
        <w:numPr>
          <w:ilvl w:val="1"/>
          <w:numId w:val="26"/>
        </w:numPr>
        <w:spacing w:before="240" w:beforeAutospacing="0" w:after="240" w:afterAutospacing="0"/>
        <w:ind w:left="1208" w:right="142" w:hanging="357"/>
        <w:jc w:val="center"/>
        <w:rPr>
          <w:b/>
        </w:rPr>
      </w:pPr>
      <w:r w:rsidRPr="00755D28">
        <w:rPr>
          <w:b/>
        </w:rPr>
        <w:t>Детальная реализация функциональных частей ПО</w:t>
      </w:r>
    </w:p>
    <w:p w:rsidR="00A64845" w:rsidRPr="006E2295" w:rsidRDefault="0016792D" w:rsidP="00B475CF">
      <w:pPr>
        <w:pStyle w:val="underpoint"/>
        <w:spacing w:before="0" w:beforeAutospacing="0" w:after="0" w:afterAutospacing="0" w:line="360" w:lineRule="auto"/>
        <w:ind w:right="140" w:firstLine="851"/>
        <w:jc w:val="both"/>
        <w:rPr>
          <w:color w:val="000000" w:themeColor="text1"/>
        </w:rPr>
      </w:pPr>
      <w:r>
        <w:rPr>
          <w:color w:val="000000" w:themeColor="text1"/>
          <w:szCs w:val="22"/>
        </w:rPr>
        <w:t>В</w:t>
      </w:r>
      <w:r w:rsidR="00DE5212"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>листинге</w:t>
      </w:r>
      <w:r w:rsidR="0026733A">
        <w:rPr>
          <w:color w:val="000000" w:themeColor="text1"/>
          <w:szCs w:val="22"/>
        </w:rPr>
        <w:t xml:space="preserve"> 1</w:t>
      </w:r>
      <w:r w:rsidR="00DE5212"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>представлен</w:t>
      </w:r>
      <w:r w:rsidR="0026733A">
        <w:rPr>
          <w:color w:val="000000" w:themeColor="text1"/>
          <w:szCs w:val="22"/>
        </w:rPr>
        <w:t xml:space="preserve"> цикл</w:t>
      </w:r>
      <w:r w:rsidRPr="0026733A">
        <w:rPr>
          <w:i/>
          <w:color w:val="000000"/>
        </w:rPr>
        <w:t xml:space="preserve">, </w:t>
      </w:r>
      <w:r w:rsidR="0026733A">
        <w:rPr>
          <w:color w:val="000000"/>
        </w:rPr>
        <w:t>который</w:t>
      </w:r>
      <w:r w:rsidR="00DE5212">
        <w:rPr>
          <w:color w:val="000000"/>
        </w:rPr>
        <w:t xml:space="preserve"> </w:t>
      </w:r>
      <w:r w:rsidR="006E2295">
        <w:rPr>
          <w:color w:val="000000"/>
        </w:rPr>
        <w:t>о</w:t>
      </w:r>
      <w:r>
        <w:rPr>
          <w:color w:val="000000"/>
        </w:rPr>
        <w:t>пределяет</w:t>
      </w:r>
      <w:r w:rsidR="00DE5212">
        <w:rPr>
          <w:color w:val="000000"/>
        </w:rPr>
        <w:t xml:space="preserve"> </w:t>
      </w:r>
      <w:r w:rsidR="006E2295">
        <w:rPr>
          <w:color w:val="000000"/>
        </w:rPr>
        <w:t>архитектуру</w:t>
      </w:r>
      <w:r w:rsidR="00DE5212">
        <w:rPr>
          <w:color w:val="000000"/>
        </w:rPr>
        <w:t xml:space="preserve"> </w:t>
      </w:r>
      <w:r w:rsidR="006E2295">
        <w:rPr>
          <w:color w:val="000000"/>
        </w:rPr>
        <w:t>системы</w:t>
      </w:r>
      <w:r w:rsidR="006E2295" w:rsidRPr="0026733A">
        <w:rPr>
          <w:color w:val="000000"/>
        </w:rPr>
        <w:t xml:space="preserve"> (</w:t>
      </w:r>
      <w:r w:rsidR="006E2295">
        <w:rPr>
          <w:color w:val="000000"/>
          <w:lang w:val="en-US"/>
        </w:rPr>
        <w:t>x</w:t>
      </w:r>
      <w:r w:rsidR="006E2295" w:rsidRPr="0026733A">
        <w:rPr>
          <w:color w:val="000000"/>
        </w:rPr>
        <w:t xml:space="preserve">64 </w:t>
      </w:r>
      <w:r w:rsidR="006E2295">
        <w:rPr>
          <w:color w:val="000000"/>
        </w:rPr>
        <w:t>или</w:t>
      </w:r>
      <w:r w:rsidR="006E2295">
        <w:rPr>
          <w:color w:val="000000"/>
          <w:lang w:val="en-US"/>
        </w:rPr>
        <w:t>x</w:t>
      </w:r>
      <w:r w:rsidR="006E2295" w:rsidRPr="0026733A">
        <w:rPr>
          <w:color w:val="000000"/>
        </w:rPr>
        <w:t>86)</w:t>
      </w:r>
      <w:r w:rsidR="0026733A">
        <w:rPr>
          <w:color w:val="000000"/>
        </w:rPr>
        <w:t>, а так же отправляет её серверу.</w:t>
      </w:r>
    </w:p>
    <w:p w:rsidR="00A533DC" w:rsidRPr="0026733A" w:rsidRDefault="00773500" w:rsidP="00B475CF">
      <w:pPr>
        <w:pStyle w:val="underpoint"/>
        <w:tabs>
          <w:tab w:val="right" w:pos="9497"/>
        </w:tabs>
        <w:spacing w:before="120" w:beforeAutospacing="0" w:after="240" w:afterAutospacing="0"/>
        <w:ind w:right="142"/>
        <w:rPr>
          <w:szCs w:val="20"/>
        </w:rPr>
      </w:pPr>
      <w:r w:rsidRPr="00E42C33">
        <w:rPr>
          <w:b/>
          <w:color w:val="000000" w:themeColor="text1"/>
        </w:rPr>
        <w:t>Листинг</w:t>
      </w:r>
      <w:r w:rsidR="003D1660">
        <w:rPr>
          <w:b/>
          <w:color w:val="000000" w:themeColor="text1"/>
        </w:rPr>
        <w:t xml:space="preserve"> </w:t>
      </w:r>
      <w:r w:rsidR="0026733A">
        <w:rPr>
          <w:b/>
          <w:color w:val="000000" w:themeColor="text1"/>
        </w:rPr>
        <w:t>1</w:t>
      </w:r>
      <w:r w:rsidRPr="0026733A">
        <w:rPr>
          <w:color w:val="000000" w:themeColor="text1"/>
        </w:rPr>
        <w:t xml:space="preserve"> –</w:t>
      </w:r>
      <w:r w:rsidR="00DE5212">
        <w:rPr>
          <w:color w:val="000000" w:themeColor="text1"/>
        </w:rPr>
        <w:t xml:space="preserve"> О</w:t>
      </w:r>
      <w:r w:rsidR="0026733A">
        <w:rPr>
          <w:color w:val="000000" w:themeColor="text1"/>
        </w:rPr>
        <w:t>пределения архитектуры системы</w:t>
      </w:r>
      <w:r w:rsidR="00B475CF">
        <w:rPr>
          <w:color w:val="000000" w:themeColor="text1"/>
        </w:rPr>
        <w:tab/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</w:rPr>
      </w:pPr>
      <w:r w:rsidRPr="003F5AA1">
        <w:rPr>
          <w:rFonts w:ascii="Courier New" w:hAnsi="Courier New" w:cs="Courier New"/>
          <w:szCs w:val="19"/>
          <w:lang w:val="en-US"/>
        </w:rPr>
        <w:t>if</w:t>
      </w:r>
      <w:r w:rsidRPr="003F5AA1">
        <w:rPr>
          <w:rFonts w:ascii="Courier New" w:hAnsi="Courier New" w:cs="Courier New"/>
          <w:szCs w:val="19"/>
        </w:rPr>
        <w:t xml:space="preserve"> (</w:t>
      </w:r>
      <w:r w:rsidRPr="003F5AA1">
        <w:rPr>
          <w:rFonts w:ascii="Courier New" w:hAnsi="Courier New" w:cs="Courier New"/>
          <w:szCs w:val="19"/>
          <w:lang w:val="en-US"/>
        </w:rPr>
        <w:t>Environment</w:t>
      </w:r>
      <w:r w:rsidRPr="003F5AA1">
        <w:rPr>
          <w:rFonts w:ascii="Courier New" w:hAnsi="Courier New" w:cs="Courier New"/>
          <w:szCs w:val="19"/>
        </w:rPr>
        <w:t>.</w:t>
      </w:r>
      <w:r w:rsidRPr="003F5AA1">
        <w:rPr>
          <w:rFonts w:ascii="Courier New" w:hAnsi="Courier New" w:cs="Courier New"/>
          <w:szCs w:val="19"/>
          <w:lang w:val="en-US"/>
        </w:rPr>
        <w:t>Is</w:t>
      </w:r>
      <w:r w:rsidRPr="003F5AA1">
        <w:rPr>
          <w:rFonts w:ascii="Courier New" w:hAnsi="Courier New" w:cs="Courier New"/>
          <w:szCs w:val="19"/>
        </w:rPr>
        <w:t>64</w:t>
      </w:r>
      <w:proofErr w:type="spellStart"/>
      <w:r w:rsidRPr="003F5AA1">
        <w:rPr>
          <w:rFonts w:ascii="Courier New" w:hAnsi="Courier New" w:cs="Courier New"/>
          <w:szCs w:val="19"/>
          <w:lang w:val="en-US"/>
        </w:rPr>
        <w:t>BitOperatingSystem</w:t>
      </w:r>
      <w:proofErr w:type="spellEnd"/>
      <w:r w:rsidRPr="003F5AA1">
        <w:rPr>
          <w:rFonts w:ascii="Courier New" w:hAnsi="Courier New" w:cs="Courier New"/>
          <w:szCs w:val="19"/>
        </w:rPr>
        <w:t>)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r w:rsidRPr="003F5AA1">
        <w:rPr>
          <w:rFonts w:ascii="Courier New" w:hAnsi="Courier New" w:cs="Courier New"/>
          <w:szCs w:val="19"/>
          <w:lang w:val="en-US"/>
        </w:rPr>
        <w:t>{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r w:rsidRPr="003F5AA1">
        <w:rPr>
          <w:rFonts w:ascii="Courier New" w:hAnsi="Courier New" w:cs="Courier New"/>
          <w:szCs w:val="19"/>
          <w:lang w:val="en-US"/>
        </w:rPr>
        <w:t>message += "64-битная ОС/";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r w:rsidRPr="003F5AA1">
        <w:rPr>
          <w:rFonts w:ascii="Courier New" w:hAnsi="Courier New" w:cs="Courier New"/>
          <w:szCs w:val="19"/>
          <w:lang w:val="en-US"/>
        </w:rPr>
        <w:t>else message += "32-битная ОС/";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r w:rsidRPr="003F5AA1">
        <w:rPr>
          <w:rFonts w:ascii="Courier New" w:hAnsi="Courier New" w:cs="Courier New"/>
          <w:szCs w:val="19"/>
          <w:lang w:val="en-US"/>
        </w:rPr>
        <w:t xml:space="preserve">query = new </w:t>
      </w:r>
      <w:proofErr w:type="spellStart"/>
      <w:r w:rsidRPr="003F5AA1">
        <w:rPr>
          <w:rFonts w:ascii="Courier New" w:hAnsi="Courier New" w:cs="Courier New"/>
          <w:szCs w:val="19"/>
          <w:lang w:val="en-US"/>
        </w:rPr>
        <w:t>ManagementObjectSearcher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>("root\\CIMV2", "SELECT * FROM Win32_BIOS");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proofErr w:type="spellStart"/>
      <w:r w:rsidRPr="003F5AA1">
        <w:rPr>
          <w:rFonts w:ascii="Courier New" w:hAnsi="Courier New" w:cs="Courier New"/>
          <w:szCs w:val="19"/>
          <w:lang w:val="en-US"/>
        </w:rPr>
        <w:t>foreach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 xml:space="preserve"> (</w:t>
      </w:r>
      <w:proofErr w:type="spellStart"/>
      <w:r w:rsidRPr="003F5AA1">
        <w:rPr>
          <w:rFonts w:ascii="Courier New" w:hAnsi="Courier New" w:cs="Courier New"/>
          <w:szCs w:val="19"/>
          <w:lang w:val="en-US"/>
        </w:rPr>
        <w:t>ManagementObjectqueryObj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 xml:space="preserve"> in </w:t>
      </w:r>
      <w:proofErr w:type="spellStart"/>
      <w:r w:rsidRPr="003F5AA1">
        <w:rPr>
          <w:rFonts w:ascii="Courier New" w:hAnsi="Courier New" w:cs="Courier New"/>
          <w:szCs w:val="19"/>
          <w:lang w:val="en-US"/>
        </w:rPr>
        <w:t>query.Get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>())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r w:rsidRPr="003F5AA1">
        <w:rPr>
          <w:rFonts w:ascii="Courier New" w:hAnsi="Courier New" w:cs="Courier New"/>
          <w:szCs w:val="19"/>
          <w:lang w:val="en-US"/>
        </w:rPr>
        <w:t>{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r w:rsidRPr="003F5AA1">
        <w:rPr>
          <w:rFonts w:ascii="Courier New" w:hAnsi="Courier New" w:cs="Courier New"/>
          <w:szCs w:val="19"/>
          <w:lang w:val="en-US"/>
        </w:rPr>
        <w:t xml:space="preserve">message += </w:t>
      </w:r>
      <w:proofErr w:type="spellStart"/>
      <w:r w:rsidRPr="003F5AA1">
        <w:rPr>
          <w:rFonts w:ascii="Courier New" w:hAnsi="Courier New" w:cs="Courier New"/>
          <w:szCs w:val="19"/>
          <w:lang w:val="en-US"/>
        </w:rPr>
        <w:t>queryObj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 xml:space="preserve">["Manufacturer"] + " " + </w:t>
      </w:r>
      <w:proofErr w:type="spellStart"/>
      <w:r w:rsidRPr="003F5AA1">
        <w:rPr>
          <w:rFonts w:ascii="Courier New" w:hAnsi="Courier New" w:cs="Courier New"/>
          <w:szCs w:val="19"/>
          <w:lang w:val="en-US"/>
        </w:rPr>
        <w:t>queryObj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>["Version"] + "/";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r w:rsidRPr="003F5AA1">
        <w:rPr>
          <w:rFonts w:ascii="Courier New" w:hAnsi="Courier New" w:cs="Courier New"/>
          <w:szCs w:val="19"/>
          <w:lang w:val="en-US"/>
        </w:rPr>
        <w:t>break;</w:t>
      </w:r>
      <w:r w:rsidR="003F5AA1">
        <w:rPr>
          <w:rFonts w:ascii="Courier New" w:hAnsi="Courier New" w:cs="Courier New"/>
          <w:szCs w:val="19"/>
        </w:rPr>
        <w:t xml:space="preserve"> </w:t>
      </w:r>
      <w:r w:rsidRPr="003F5AA1">
        <w:rPr>
          <w:rFonts w:ascii="Courier New" w:hAnsi="Courier New" w:cs="Courier New"/>
          <w:szCs w:val="19"/>
          <w:lang w:val="en-US"/>
        </w:rPr>
        <w:t>}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r w:rsidRPr="003F5AA1">
        <w:rPr>
          <w:rFonts w:ascii="Courier New" w:hAnsi="Courier New" w:cs="Courier New"/>
          <w:szCs w:val="19"/>
          <w:lang w:val="en-US"/>
        </w:rPr>
        <w:t xml:space="preserve">message += </w:t>
      </w:r>
      <w:proofErr w:type="spellStart"/>
      <w:r w:rsidRPr="003F5AA1">
        <w:rPr>
          <w:rFonts w:ascii="Courier New" w:hAnsi="Courier New" w:cs="Courier New"/>
          <w:szCs w:val="19"/>
          <w:lang w:val="en-US"/>
        </w:rPr>
        <w:t>Environment.UserName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>;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r w:rsidRPr="003F5AA1">
        <w:rPr>
          <w:rFonts w:ascii="Courier New" w:hAnsi="Courier New" w:cs="Courier New"/>
          <w:szCs w:val="19"/>
          <w:lang w:val="en-US"/>
        </w:rPr>
        <w:t>for (</w:t>
      </w:r>
      <w:proofErr w:type="spellStart"/>
      <w:r w:rsidRPr="003F5AA1">
        <w:rPr>
          <w:rFonts w:ascii="Courier New" w:hAnsi="Courier New" w:cs="Courier New"/>
          <w:szCs w:val="19"/>
          <w:lang w:val="en-US"/>
        </w:rPr>
        <w:t>int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 xml:space="preserve"> </w:t>
      </w:r>
      <w:proofErr w:type="spellStart"/>
      <w:r w:rsidRPr="003F5AA1">
        <w:rPr>
          <w:rFonts w:ascii="Courier New" w:hAnsi="Courier New" w:cs="Courier New"/>
          <w:szCs w:val="19"/>
          <w:lang w:val="en-US"/>
        </w:rPr>
        <w:t>i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 xml:space="preserve"> = 0; i &lt; 2; i++)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  <w:lang w:val="en-US"/>
        </w:rPr>
      </w:pPr>
      <w:proofErr w:type="spellStart"/>
      <w:r w:rsidRPr="003F5AA1">
        <w:rPr>
          <w:rFonts w:ascii="Courier New" w:hAnsi="Courier New" w:cs="Courier New"/>
          <w:szCs w:val="19"/>
          <w:lang w:val="en-US"/>
        </w:rPr>
        <w:t>socket.Send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>(</w:t>
      </w:r>
      <w:proofErr w:type="spellStart"/>
      <w:r w:rsidRPr="003F5AA1">
        <w:rPr>
          <w:rFonts w:ascii="Courier New" w:hAnsi="Courier New" w:cs="Courier New"/>
          <w:szCs w:val="19"/>
          <w:lang w:val="en-US"/>
        </w:rPr>
        <w:t>Encoding.Default.GetBytes</w:t>
      </w:r>
      <w:proofErr w:type="spellEnd"/>
      <w:r w:rsidRPr="003F5AA1">
        <w:rPr>
          <w:rFonts w:ascii="Courier New" w:hAnsi="Courier New" w:cs="Courier New"/>
          <w:szCs w:val="19"/>
          <w:lang w:val="en-US"/>
        </w:rPr>
        <w:t>(message));</w:t>
      </w:r>
    </w:p>
    <w:p w:rsidR="0026733A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</w:rPr>
      </w:pPr>
      <w:r w:rsidRPr="003F5AA1">
        <w:rPr>
          <w:rFonts w:ascii="Courier New" w:hAnsi="Courier New" w:cs="Courier New"/>
          <w:szCs w:val="19"/>
          <w:lang w:val="en-US"/>
        </w:rPr>
        <w:t>break</w:t>
      </w:r>
      <w:r w:rsidRPr="003F5AA1">
        <w:rPr>
          <w:rFonts w:ascii="Courier New" w:hAnsi="Courier New" w:cs="Courier New"/>
          <w:szCs w:val="19"/>
        </w:rPr>
        <w:t>;</w:t>
      </w:r>
    </w:p>
    <w:p w:rsidR="00A26AEE" w:rsidRPr="003F5AA1" w:rsidRDefault="0026733A" w:rsidP="00250628">
      <w:pPr>
        <w:pStyle w:val="ad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19"/>
        </w:rPr>
      </w:pPr>
      <w:r w:rsidRPr="003F5AA1">
        <w:rPr>
          <w:rFonts w:ascii="Courier New" w:hAnsi="Courier New" w:cs="Courier New"/>
          <w:szCs w:val="19"/>
        </w:rPr>
        <w:t>}</w:t>
      </w:r>
    </w:p>
    <w:p w:rsidR="00A64845" w:rsidRDefault="00A64845" w:rsidP="00064963">
      <w:pPr>
        <w:pStyle w:val="underpoint"/>
        <w:spacing w:before="240" w:beforeAutospacing="0" w:after="0" w:afterAutospacing="0"/>
        <w:ind w:right="142"/>
        <w:rPr>
          <w:color w:val="000000" w:themeColor="text1"/>
        </w:rPr>
      </w:pPr>
      <w:r>
        <w:rPr>
          <w:color w:val="000000" w:themeColor="text1"/>
        </w:rPr>
        <w:tab/>
      </w:r>
      <w:r w:rsidR="00A533DC">
        <w:rPr>
          <w:color w:val="000000" w:themeColor="text1"/>
        </w:rPr>
        <w:t>В листинге 2</w:t>
      </w:r>
      <w:r w:rsidR="000049FD">
        <w:rPr>
          <w:color w:val="000000" w:themeColor="text1"/>
        </w:rPr>
        <w:t xml:space="preserve"> </w:t>
      </w:r>
      <w:r w:rsidR="008E5CB1">
        <w:rPr>
          <w:color w:val="000000" w:themeColor="text1"/>
        </w:rPr>
        <w:t>представлено блокировка управления клиентской программой, а так же отключение диспетчера задач</w:t>
      </w:r>
      <w:r w:rsidR="00A533DC">
        <w:rPr>
          <w:color w:val="000000" w:themeColor="text1"/>
        </w:rPr>
        <w:t>.</w:t>
      </w:r>
    </w:p>
    <w:p w:rsidR="008E5CB1" w:rsidRPr="008E5CB1" w:rsidRDefault="008E5CB1" w:rsidP="008E5CB1">
      <w:pPr>
        <w:pStyle w:val="underpoint"/>
        <w:spacing w:before="240" w:beforeAutospacing="0" w:after="240" w:afterAutospacing="0"/>
        <w:ind w:right="142"/>
        <w:rPr>
          <w:i/>
          <w:color w:val="000000" w:themeColor="text1"/>
          <w:lang w:val="en-US"/>
        </w:rPr>
      </w:pPr>
      <w:r w:rsidRPr="00E42C33">
        <w:rPr>
          <w:b/>
          <w:color w:val="000000" w:themeColor="text1"/>
        </w:rPr>
        <w:t>Листинг</w:t>
      </w:r>
      <w:r w:rsidRPr="008E5CB1">
        <w:rPr>
          <w:b/>
          <w:color w:val="000000" w:themeColor="text1"/>
          <w:lang w:val="en-US"/>
        </w:rPr>
        <w:t xml:space="preserve"> 2</w:t>
      </w:r>
      <w:r w:rsidRPr="008E5CB1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Блокировка</w:t>
      </w:r>
      <w:r w:rsidRPr="008E5CB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клиента</w:t>
      </w:r>
    </w:p>
    <w:p w:rsidR="008E5CB1" w:rsidRPr="008E5CB1" w:rsidRDefault="008E5CB1" w:rsidP="00650F10">
      <w:pPr>
        <w:pStyle w:val="ad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8E5CB1">
        <w:rPr>
          <w:rFonts w:ascii="Courier New" w:hAnsi="Courier New" w:cs="Courier New"/>
          <w:color w:val="000000" w:themeColor="text1"/>
          <w:lang w:val="en-US"/>
        </w:rPr>
        <w:t>BeginInvoke</w:t>
      </w:r>
      <w:proofErr w:type="spellEnd"/>
      <w:r w:rsidRPr="008E5CB1">
        <w:rPr>
          <w:rFonts w:ascii="Courier New" w:hAnsi="Courier New" w:cs="Courier New"/>
          <w:color w:val="000000" w:themeColor="text1"/>
          <w:lang w:val="en-US"/>
        </w:rPr>
        <w:t xml:space="preserve">(new </w:t>
      </w:r>
      <w:proofErr w:type="spellStart"/>
      <w:r w:rsidRPr="008E5CB1">
        <w:rPr>
          <w:rFonts w:ascii="Courier New" w:hAnsi="Courier New" w:cs="Courier New"/>
          <w:color w:val="000000" w:themeColor="text1"/>
          <w:lang w:val="en-US"/>
        </w:rPr>
        <w:t>MethodInvoker</w:t>
      </w:r>
      <w:proofErr w:type="spellEnd"/>
      <w:r w:rsidRPr="008E5CB1">
        <w:rPr>
          <w:rFonts w:ascii="Courier New" w:hAnsi="Courier New" w:cs="Courier New"/>
          <w:color w:val="000000" w:themeColor="text1"/>
          <w:lang w:val="en-US"/>
        </w:rPr>
        <w:t>(delegate</w:t>
      </w:r>
    </w:p>
    <w:p w:rsidR="008E5CB1" w:rsidRPr="008E5CB1" w:rsidRDefault="008E5CB1" w:rsidP="00650F10">
      <w:pPr>
        <w:pStyle w:val="ad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color w:val="000000" w:themeColor="text1"/>
          <w:lang w:val="en-US"/>
        </w:rPr>
      </w:pPr>
      <w:r w:rsidRPr="008E5CB1">
        <w:rPr>
          <w:rFonts w:ascii="Courier New" w:hAnsi="Courier New" w:cs="Courier New"/>
          <w:color w:val="000000" w:themeColor="text1"/>
          <w:lang w:val="en-US"/>
        </w:rPr>
        <w:t>{</w:t>
      </w:r>
    </w:p>
    <w:p w:rsidR="008E5CB1" w:rsidRPr="008E5CB1" w:rsidRDefault="008E5CB1" w:rsidP="00650F10">
      <w:pPr>
        <w:pStyle w:val="ad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8E5CB1">
        <w:rPr>
          <w:rFonts w:ascii="Courier New" w:hAnsi="Courier New" w:cs="Courier New"/>
          <w:color w:val="000000" w:themeColor="text1"/>
          <w:lang w:val="en-US"/>
        </w:rPr>
        <w:t>this.Enabled</w:t>
      </w:r>
      <w:proofErr w:type="spellEnd"/>
      <w:r w:rsidRPr="008E5CB1">
        <w:rPr>
          <w:rFonts w:ascii="Courier New" w:hAnsi="Courier New" w:cs="Courier New"/>
          <w:color w:val="000000" w:themeColor="text1"/>
          <w:lang w:val="en-US"/>
        </w:rPr>
        <w:t xml:space="preserve"> = false;</w:t>
      </w:r>
    </w:p>
    <w:p w:rsidR="008E5CB1" w:rsidRPr="008E5CB1" w:rsidRDefault="008E5CB1" w:rsidP="00650F10">
      <w:pPr>
        <w:pStyle w:val="ad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8E5CB1">
        <w:rPr>
          <w:rFonts w:ascii="Courier New" w:hAnsi="Courier New" w:cs="Courier New"/>
          <w:color w:val="000000" w:themeColor="text1"/>
          <w:lang w:val="en-US"/>
        </w:rPr>
        <w:t>RegistryKey</w:t>
      </w:r>
      <w:proofErr w:type="spellEnd"/>
      <w:r w:rsidRPr="008E5CB1">
        <w:rPr>
          <w:rFonts w:ascii="Courier New" w:hAnsi="Courier New" w:cs="Courier New"/>
          <w:color w:val="000000" w:themeColor="text1"/>
          <w:lang w:val="en-US"/>
        </w:rPr>
        <w:t xml:space="preserve"> key = Registry.CurrentUser.CreateSubKey(@"Software\Microsoft\Windows\CurrentVersion\Policies\System");</w:t>
      </w:r>
    </w:p>
    <w:p w:rsidR="008E5CB1" w:rsidRPr="008E5CB1" w:rsidRDefault="008E5CB1" w:rsidP="00650F10">
      <w:pPr>
        <w:pStyle w:val="ad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8E5CB1">
        <w:rPr>
          <w:rFonts w:ascii="Courier New" w:hAnsi="Courier New" w:cs="Courier New"/>
          <w:color w:val="000000" w:themeColor="text1"/>
          <w:lang w:val="en-US"/>
        </w:rPr>
        <w:t>key.SetValue</w:t>
      </w:r>
      <w:proofErr w:type="spellEnd"/>
      <w:r w:rsidRPr="008E5CB1">
        <w:rPr>
          <w:rFonts w:ascii="Courier New" w:hAnsi="Courier New" w:cs="Courier New"/>
          <w:color w:val="000000" w:themeColor="text1"/>
          <w:lang w:val="en-US"/>
        </w:rPr>
        <w:t>("</w:t>
      </w:r>
      <w:proofErr w:type="spellStart"/>
      <w:r w:rsidRPr="008E5CB1">
        <w:rPr>
          <w:rFonts w:ascii="Courier New" w:hAnsi="Courier New" w:cs="Courier New"/>
          <w:color w:val="000000" w:themeColor="text1"/>
          <w:lang w:val="en-US"/>
        </w:rPr>
        <w:t>DisableTaskMgr</w:t>
      </w:r>
      <w:proofErr w:type="spellEnd"/>
      <w:r w:rsidRPr="008E5CB1">
        <w:rPr>
          <w:rFonts w:ascii="Courier New" w:hAnsi="Courier New" w:cs="Courier New"/>
          <w:color w:val="000000" w:themeColor="text1"/>
          <w:lang w:val="en-US"/>
        </w:rPr>
        <w:t>", "1");</w:t>
      </w:r>
    </w:p>
    <w:p w:rsidR="008E5CB1" w:rsidRPr="008E5CB1" w:rsidRDefault="008E5CB1" w:rsidP="00650F10">
      <w:pPr>
        <w:pStyle w:val="ad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8E5CB1">
        <w:rPr>
          <w:rFonts w:ascii="Courier New" w:hAnsi="Courier New" w:cs="Courier New"/>
          <w:color w:val="000000" w:themeColor="text1"/>
          <w:lang w:val="en-US"/>
        </w:rPr>
        <w:t>foreach</w:t>
      </w:r>
      <w:proofErr w:type="spellEnd"/>
      <w:r w:rsidRPr="008E5CB1">
        <w:rPr>
          <w:rFonts w:ascii="Courier New" w:hAnsi="Courier New" w:cs="Courier New"/>
          <w:color w:val="000000" w:themeColor="text1"/>
          <w:lang w:val="en-US"/>
        </w:rPr>
        <w:t xml:space="preserve"> (Process p in </w:t>
      </w:r>
      <w:proofErr w:type="spellStart"/>
      <w:r w:rsidRPr="008E5CB1">
        <w:rPr>
          <w:rFonts w:ascii="Courier New" w:hAnsi="Courier New" w:cs="Courier New"/>
          <w:color w:val="000000" w:themeColor="text1"/>
          <w:lang w:val="en-US"/>
        </w:rPr>
        <w:t>Process.GetProcesses</w:t>
      </w:r>
      <w:proofErr w:type="spellEnd"/>
      <w:r w:rsidRPr="008E5CB1">
        <w:rPr>
          <w:rFonts w:ascii="Courier New" w:hAnsi="Courier New" w:cs="Courier New"/>
          <w:color w:val="000000" w:themeColor="text1"/>
          <w:lang w:val="en-US"/>
        </w:rPr>
        <w:t>())</w:t>
      </w:r>
    </w:p>
    <w:p w:rsidR="008E5CB1" w:rsidRPr="008E5CB1" w:rsidRDefault="008E5CB1" w:rsidP="00650F10">
      <w:pPr>
        <w:pStyle w:val="ad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color w:val="000000" w:themeColor="text1"/>
          <w:lang w:val="en-US"/>
        </w:rPr>
      </w:pPr>
      <w:r w:rsidRPr="008E5CB1">
        <w:rPr>
          <w:rFonts w:ascii="Courier New" w:hAnsi="Courier New" w:cs="Courier New"/>
          <w:color w:val="000000" w:themeColor="text1"/>
          <w:lang w:val="en-US"/>
        </w:rPr>
        <w:t>if (</w:t>
      </w:r>
      <w:proofErr w:type="spellStart"/>
      <w:r w:rsidRPr="008E5CB1">
        <w:rPr>
          <w:rFonts w:ascii="Courier New" w:hAnsi="Courier New" w:cs="Courier New"/>
          <w:color w:val="000000" w:themeColor="text1"/>
          <w:lang w:val="en-US"/>
        </w:rPr>
        <w:t>p.ProcessName</w:t>
      </w:r>
      <w:proofErr w:type="spellEnd"/>
      <w:r w:rsidRPr="008E5CB1">
        <w:rPr>
          <w:rFonts w:ascii="Courier New" w:hAnsi="Courier New" w:cs="Courier New"/>
          <w:color w:val="000000" w:themeColor="text1"/>
          <w:lang w:val="en-US"/>
        </w:rPr>
        <w:t xml:space="preserve"> == "</w:t>
      </w:r>
      <w:proofErr w:type="spellStart"/>
      <w:r w:rsidRPr="008E5CB1">
        <w:rPr>
          <w:rFonts w:ascii="Courier New" w:hAnsi="Courier New" w:cs="Courier New"/>
          <w:color w:val="000000" w:themeColor="text1"/>
          <w:lang w:val="en-US"/>
        </w:rPr>
        <w:t>Taskmgr</w:t>
      </w:r>
      <w:proofErr w:type="spellEnd"/>
      <w:r w:rsidRPr="008E5CB1">
        <w:rPr>
          <w:rFonts w:ascii="Courier New" w:hAnsi="Courier New" w:cs="Courier New"/>
          <w:color w:val="000000" w:themeColor="text1"/>
          <w:lang w:val="en-US"/>
        </w:rPr>
        <w:t>")</w:t>
      </w:r>
    </w:p>
    <w:p w:rsidR="008E5CB1" w:rsidRPr="00F052FF" w:rsidRDefault="008E5CB1" w:rsidP="00650F10">
      <w:pPr>
        <w:pStyle w:val="ad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color w:val="000000" w:themeColor="text1"/>
        </w:rPr>
      </w:pPr>
      <w:r w:rsidRPr="00F052FF">
        <w:rPr>
          <w:rFonts w:ascii="Courier New" w:hAnsi="Courier New" w:cs="Courier New"/>
          <w:color w:val="000000" w:themeColor="text1"/>
          <w:lang w:val="en-US"/>
        </w:rPr>
        <w:t>{</w:t>
      </w:r>
      <w:r w:rsidR="00F052FF" w:rsidRPr="00F052FF">
        <w:rPr>
          <w:rFonts w:ascii="Courier New" w:hAnsi="Courier New" w:cs="Courier New"/>
          <w:color w:val="000000" w:themeColor="text1"/>
        </w:rPr>
        <w:t xml:space="preserve"> </w:t>
      </w:r>
      <w:r w:rsidR="00F052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052FF">
        <w:rPr>
          <w:rFonts w:ascii="Courier New" w:hAnsi="Courier New" w:cs="Courier New"/>
          <w:color w:val="000000" w:themeColor="text1"/>
          <w:lang w:val="en-US"/>
        </w:rPr>
        <w:t>p.Kill</w:t>
      </w:r>
      <w:proofErr w:type="spellEnd"/>
      <w:r w:rsidRPr="00F052FF">
        <w:rPr>
          <w:rFonts w:ascii="Courier New" w:hAnsi="Courier New" w:cs="Courier New"/>
          <w:color w:val="000000" w:themeColor="text1"/>
          <w:lang w:val="en-US"/>
        </w:rPr>
        <w:t>();</w:t>
      </w:r>
      <w:r w:rsidR="00F052FF" w:rsidRPr="00F052FF">
        <w:rPr>
          <w:rFonts w:ascii="Courier New" w:hAnsi="Courier New" w:cs="Courier New"/>
          <w:color w:val="000000" w:themeColor="text1"/>
        </w:rPr>
        <w:t xml:space="preserve">  </w:t>
      </w:r>
      <w:proofErr w:type="spellStart"/>
      <w:r w:rsidRPr="00F052FF">
        <w:rPr>
          <w:rFonts w:ascii="Courier New" w:hAnsi="Courier New" w:cs="Courier New"/>
          <w:color w:val="000000" w:themeColor="text1"/>
        </w:rPr>
        <w:t>break</w:t>
      </w:r>
      <w:proofErr w:type="spellEnd"/>
      <w:r w:rsidRPr="00F052FF">
        <w:rPr>
          <w:rFonts w:ascii="Courier New" w:hAnsi="Courier New" w:cs="Courier New"/>
          <w:color w:val="000000" w:themeColor="text1"/>
        </w:rPr>
        <w:t>;</w:t>
      </w:r>
      <w:r w:rsidR="00F052FF">
        <w:rPr>
          <w:rFonts w:ascii="Courier New" w:hAnsi="Courier New" w:cs="Courier New"/>
          <w:color w:val="000000" w:themeColor="text1"/>
        </w:rPr>
        <w:t xml:space="preserve">  </w:t>
      </w:r>
      <w:r w:rsidRPr="00F052FF">
        <w:rPr>
          <w:rFonts w:ascii="Courier New" w:hAnsi="Courier New" w:cs="Courier New"/>
          <w:color w:val="000000" w:themeColor="text1"/>
        </w:rPr>
        <w:t>}</w:t>
      </w:r>
    </w:p>
    <w:p w:rsidR="008E5CB1" w:rsidRPr="008E5CB1" w:rsidRDefault="008E5CB1" w:rsidP="00650F10">
      <w:pPr>
        <w:pStyle w:val="ad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color w:val="000000" w:themeColor="text1"/>
        </w:rPr>
      </w:pPr>
      <w:proofErr w:type="spellStart"/>
      <w:r w:rsidRPr="008E5CB1">
        <w:rPr>
          <w:rFonts w:ascii="Courier New" w:hAnsi="Courier New" w:cs="Courier New"/>
          <w:color w:val="000000" w:themeColor="text1"/>
        </w:rPr>
        <w:t>key.Close</w:t>
      </w:r>
      <w:proofErr w:type="spellEnd"/>
      <w:r w:rsidRPr="008E5CB1">
        <w:rPr>
          <w:rFonts w:ascii="Courier New" w:hAnsi="Courier New" w:cs="Courier New"/>
          <w:color w:val="000000" w:themeColor="text1"/>
        </w:rPr>
        <w:t>();</w:t>
      </w:r>
    </w:p>
    <w:p w:rsidR="008E5CB1" w:rsidRDefault="008E5CB1" w:rsidP="00F052FF">
      <w:pPr>
        <w:pStyle w:val="underpoint"/>
        <w:numPr>
          <w:ilvl w:val="0"/>
          <w:numId w:val="37"/>
        </w:numPr>
        <w:spacing w:before="0" w:beforeAutospacing="0" w:after="0" w:afterAutospacing="0" w:line="360" w:lineRule="auto"/>
        <w:ind w:left="714" w:right="142" w:hanging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5CB1">
        <w:rPr>
          <w:rFonts w:ascii="Courier New" w:hAnsi="Courier New" w:cs="Courier New"/>
          <w:color w:val="000000" w:themeColor="text1"/>
          <w:sz w:val="20"/>
          <w:szCs w:val="20"/>
        </w:rPr>
        <w:t>}));</w:t>
      </w:r>
    </w:p>
    <w:p w:rsidR="005D0732" w:rsidRDefault="005D0732" w:rsidP="005D0732">
      <w:pPr>
        <w:pStyle w:val="underpoint"/>
        <w:spacing w:before="0" w:beforeAutospacing="0" w:after="0" w:afterAutospacing="0" w:line="360" w:lineRule="auto"/>
        <w:ind w:left="714" w:right="142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D0732" w:rsidRPr="00F052FF" w:rsidRDefault="005D0732" w:rsidP="005D0732">
      <w:pPr>
        <w:pStyle w:val="underpoint"/>
        <w:spacing w:before="0" w:beforeAutospacing="0" w:after="0" w:afterAutospacing="0" w:line="360" w:lineRule="auto"/>
        <w:ind w:left="714" w:right="142"/>
        <w:rPr>
          <w:rFonts w:ascii="Courier New" w:hAnsi="Courier New" w:cs="Courier New"/>
          <w:color w:val="000000" w:themeColor="text1"/>
          <w:sz w:val="20"/>
          <w:szCs w:val="20"/>
        </w:rPr>
      </w:pPr>
      <w:r>
        <w:t>Результат блокировки показан на рисунке 3.1 и рисунке 3</w:t>
      </w:r>
      <w:r w:rsidRPr="005D0732">
        <w:t>.</w:t>
      </w:r>
      <w:r>
        <w:t>2.</w:t>
      </w:r>
    </w:p>
    <w:p w:rsidR="005D0732" w:rsidRPr="00B23901" w:rsidRDefault="00F052FF" w:rsidP="00F052FF">
      <w:pPr>
        <w:pStyle w:val="underpoint"/>
        <w:spacing w:before="0" w:beforeAutospacing="0" w:after="0" w:afterAutospacing="0" w:line="360" w:lineRule="auto"/>
        <w:ind w:left="714" w:right="142"/>
        <w:jc w:val="center"/>
        <w:rPr>
          <w:noProof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F8CF3D5" wp14:editId="7D72EB3F">
            <wp:extent cx="1967230" cy="11804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732" w:rsidRPr="005D0732">
        <w:rPr>
          <w:noProof/>
        </w:rPr>
        <w:t xml:space="preserve"> </w:t>
      </w:r>
    </w:p>
    <w:p w:rsidR="005D0732" w:rsidRPr="005D0732" w:rsidRDefault="005D0732" w:rsidP="005D0732">
      <w:pPr>
        <w:spacing w:after="200" w:line="360" w:lineRule="auto"/>
        <w:ind w:right="140"/>
        <w:jc w:val="center"/>
        <w:rPr>
          <w:sz w:val="24"/>
          <w:szCs w:val="24"/>
        </w:rPr>
      </w:pPr>
      <w:r w:rsidRPr="00F1071D">
        <w:rPr>
          <w:sz w:val="24"/>
          <w:szCs w:val="24"/>
        </w:rPr>
        <w:t>Рисунок</w:t>
      </w:r>
      <w:r w:rsidRPr="00143F98">
        <w:rPr>
          <w:sz w:val="24"/>
          <w:szCs w:val="24"/>
        </w:rPr>
        <w:t xml:space="preserve"> 3.</w:t>
      </w:r>
      <w:r w:rsidRPr="005D0732">
        <w:rPr>
          <w:sz w:val="24"/>
          <w:szCs w:val="24"/>
        </w:rPr>
        <w:t xml:space="preserve">1 </w:t>
      </w:r>
      <w:r w:rsidRPr="00143F98">
        <w:rPr>
          <w:sz w:val="24"/>
          <w:szCs w:val="24"/>
        </w:rPr>
        <w:t xml:space="preserve">– </w:t>
      </w:r>
      <w:r>
        <w:rPr>
          <w:sz w:val="24"/>
          <w:szCs w:val="24"/>
        </w:rPr>
        <w:t>Блокировка</w:t>
      </w:r>
      <w:r w:rsidRPr="00B23901">
        <w:rPr>
          <w:sz w:val="24"/>
          <w:szCs w:val="24"/>
        </w:rPr>
        <w:t xml:space="preserve"> </w:t>
      </w:r>
      <w:r w:rsidR="0069018C">
        <w:rPr>
          <w:sz w:val="24"/>
          <w:szCs w:val="24"/>
        </w:rPr>
        <w:t>управления</w:t>
      </w:r>
      <w:r>
        <w:rPr>
          <w:sz w:val="24"/>
          <w:szCs w:val="24"/>
        </w:rPr>
        <w:t xml:space="preserve"> клиентской программой</w:t>
      </w:r>
    </w:p>
    <w:p w:rsidR="00F052FF" w:rsidRDefault="005D0732" w:rsidP="00F052FF">
      <w:pPr>
        <w:pStyle w:val="underpoint"/>
        <w:spacing w:before="0" w:beforeAutospacing="0" w:after="0" w:afterAutospacing="0" w:line="360" w:lineRule="auto"/>
        <w:ind w:left="714" w:right="142"/>
        <w:jc w:val="center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CB7CAEB" wp14:editId="71F07CF3">
            <wp:extent cx="3590925" cy="1638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FF" w:rsidRPr="00A307AD" w:rsidRDefault="00F052FF" w:rsidP="00F052FF">
      <w:pPr>
        <w:spacing w:after="200" w:line="360" w:lineRule="auto"/>
        <w:ind w:right="140"/>
        <w:jc w:val="center"/>
        <w:rPr>
          <w:sz w:val="24"/>
          <w:szCs w:val="24"/>
        </w:rPr>
      </w:pPr>
      <w:r w:rsidRPr="00F1071D">
        <w:rPr>
          <w:sz w:val="24"/>
          <w:szCs w:val="24"/>
        </w:rPr>
        <w:t>Рисунок</w:t>
      </w:r>
      <w:r w:rsidRPr="00143F98">
        <w:rPr>
          <w:sz w:val="24"/>
          <w:szCs w:val="24"/>
        </w:rPr>
        <w:t xml:space="preserve"> 3.</w:t>
      </w:r>
      <w:r w:rsidR="005D0732" w:rsidRPr="005D0732">
        <w:rPr>
          <w:sz w:val="24"/>
          <w:szCs w:val="24"/>
        </w:rPr>
        <w:t xml:space="preserve">2 </w:t>
      </w:r>
      <w:r w:rsidRPr="00143F98">
        <w:rPr>
          <w:sz w:val="24"/>
          <w:szCs w:val="24"/>
        </w:rPr>
        <w:t xml:space="preserve">– </w:t>
      </w:r>
      <w:r w:rsidR="005D0732">
        <w:rPr>
          <w:sz w:val="24"/>
          <w:szCs w:val="24"/>
        </w:rPr>
        <w:t>Отключение диспетчера задач</w:t>
      </w:r>
    </w:p>
    <w:p w:rsidR="00600432" w:rsidRPr="0026407C" w:rsidRDefault="00600432" w:rsidP="00600432">
      <w:pPr>
        <w:pStyle w:val="underpoint"/>
        <w:spacing w:before="240" w:beforeAutospacing="0" w:after="0" w:afterAutospacing="0"/>
        <w:ind w:right="142"/>
        <w:rPr>
          <w:color w:val="000000" w:themeColor="text1"/>
        </w:rPr>
      </w:pPr>
      <w:r>
        <w:rPr>
          <w:color w:val="000000" w:themeColor="text1"/>
        </w:rPr>
        <w:t xml:space="preserve">В листинге </w:t>
      </w:r>
      <w:r w:rsidRPr="00600432">
        <w:rPr>
          <w:color w:val="000000" w:themeColor="text1"/>
        </w:rPr>
        <w:t>3</w:t>
      </w:r>
      <w:r>
        <w:rPr>
          <w:color w:val="000000" w:themeColor="text1"/>
        </w:rPr>
        <w:t xml:space="preserve"> представлен</w:t>
      </w:r>
      <w:r w:rsidR="0026407C">
        <w:rPr>
          <w:color w:val="000000" w:themeColor="text1"/>
        </w:rPr>
        <w:t xml:space="preserve">а </w:t>
      </w:r>
      <w:r w:rsidR="0026407C" w:rsidRPr="0026407C">
        <w:rPr>
          <w:color w:val="000000" w:themeColor="text1"/>
        </w:rPr>
        <w:t xml:space="preserve">функция </w:t>
      </w:r>
      <w:proofErr w:type="spellStart"/>
      <w:r w:rsidR="0026407C" w:rsidRPr="0026407C">
        <w:rPr>
          <w:color w:val="000000" w:themeColor="text1"/>
        </w:rPr>
        <w:t>IsRunAsAdmin</w:t>
      </w:r>
      <w:proofErr w:type="spellEnd"/>
      <w:r w:rsidR="0026407C" w:rsidRPr="0026407C">
        <w:rPr>
          <w:color w:val="000000" w:themeColor="text1"/>
        </w:rPr>
        <w:t>(), выполняющая проверку наличия прав администратора у клиентской программы</w:t>
      </w:r>
      <w:r w:rsidRPr="0026407C">
        <w:rPr>
          <w:color w:val="000000" w:themeColor="text1"/>
        </w:rPr>
        <w:t>.</w:t>
      </w:r>
    </w:p>
    <w:p w:rsidR="0026407C" w:rsidRPr="0026407C" w:rsidRDefault="0026407C" w:rsidP="0026407C">
      <w:pPr>
        <w:pStyle w:val="underpoint"/>
        <w:spacing w:before="240" w:beforeAutospacing="0" w:after="240" w:afterAutospacing="0"/>
        <w:ind w:right="142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2C33">
        <w:rPr>
          <w:b/>
          <w:color w:val="000000" w:themeColor="text1"/>
        </w:rPr>
        <w:t>Листинг</w:t>
      </w:r>
      <w:r w:rsidRPr="0026407C">
        <w:rPr>
          <w:b/>
          <w:color w:val="000000" w:themeColor="text1"/>
          <w:lang w:val="en-US"/>
        </w:rPr>
        <w:t xml:space="preserve"> </w:t>
      </w:r>
      <w:r w:rsidRPr="009932E8">
        <w:rPr>
          <w:b/>
          <w:color w:val="000000" w:themeColor="text1"/>
          <w:lang w:val="en-US"/>
        </w:rPr>
        <w:t>3</w:t>
      </w:r>
      <w:r w:rsidRPr="009932E8">
        <w:rPr>
          <w:color w:val="000000" w:themeColor="text1"/>
          <w:lang w:val="en-US"/>
        </w:rPr>
        <w:t xml:space="preserve"> – </w:t>
      </w:r>
      <w:r w:rsidRPr="009932E8">
        <w:rPr>
          <w:color w:val="000000" w:themeColor="text1"/>
        </w:rPr>
        <w:t>Функция</w:t>
      </w:r>
      <w:r w:rsidRPr="009932E8">
        <w:rPr>
          <w:color w:val="000000" w:themeColor="text1"/>
          <w:lang w:val="en-US"/>
        </w:rPr>
        <w:t xml:space="preserve"> </w:t>
      </w:r>
      <w:proofErr w:type="spellStart"/>
      <w:r w:rsidRPr="009932E8">
        <w:rPr>
          <w:color w:val="000000" w:themeColor="text1"/>
          <w:lang w:val="en-US"/>
        </w:rPr>
        <w:t>IsRunAsAdmin</w:t>
      </w:r>
      <w:proofErr w:type="spellEnd"/>
      <w:r w:rsidRPr="009932E8">
        <w:rPr>
          <w:color w:val="000000" w:themeColor="text1"/>
          <w:lang w:val="en-US"/>
        </w:rPr>
        <w:t>().</w:t>
      </w:r>
    </w:p>
    <w:p w:rsidR="0026407C" w:rsidRPr="009932E8" w:rsidRDefault="0026407C" w:rsidP="00650F10">
      <w:pPr>
        <w:pStyle w:val="ad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9932E8">
        <w:rPr>
          <w:rFonts w:ascii="Courier New" w:hAnsi="Courier New" w:cs="Courier New"/>
          <w:color w:val="000000" w:themeColor="text1"/>
          <w:lang w:val="en-US"/>
        </w:rPr>
        <w:t xml:space="preserve">internal bool </w:t>
      </w:r>
      <w:proofErr w:type="spellStart"/>
      <w:r w:rsidRPr="009932E8">
        <w:rPr>
          <w:rFonts w:ascii="Courier New" w:hAnsi="Courier New" w:cs="Courier New"/>
          <w:color w:val="000000" w:themeColor="text1"/>
          <w:lang w:val="en-US"/>
        </w:rPr>
        <w:t>IsRunAsAdmin</w:t>
      </w:r>
      <w:proofErr w:type="spellEnd"/>
      <w:r w:rsidRPr="009932E8">
        <w:rPr>
          <w:rFonts w:ascii="Courier New" w:hAnsi="Courier New" w:cs="Courier New"/>
          <w:color w:val="000000" w:themeColor="text1"/>
          <w:lang w:val="en-US"/>
        </w:rPr>
        <w:t>()</w:t>
      </w:r>
    </w:p>
    <w:p w:rsidR="0026407C" w:rsidRPr="009932E8" w:rsidRDefault="0026407C" w:rsidP="00650F10">
      <w:pPr>
        <w:pStyle w:val="ad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9932E8">
        <w:rPr>
          <w:rFonts w:ascii="Courier New" w:hAnsi="Courier New" w:cs="Courier New"/>
          <w:color w:val="000000" w:themeColor="text1"/>
          <w:lang w:val="en-US"/>
        </w:rPr>
        <w:t>{</w:t>
      </w:r>
    </w:p>
    <w:p w:rsidR="0026407C" w:rsidRPr="009932E8" w:rsidRDefault="0026407C" w:rsidP="00650F10">
      <w:pPr>
        <w:pStyle w:val="ad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9932E8">
        <w:rPr>
          <w:rFonts w:ascii="Courier New" w:hAnsi="Courier New" w:cs="Courier New"/>
          <w:color w:val="000000" w:themeColor="text1"/>
          <w:lang w:val="en-US"/>
        </w:rPr>
        <w:t>WindowsIdentity</w:t>
      </w:r>
      <w:proofErr w:type="spellEnd"/>
      <w:r w:rsidRPr="009932E8">
        <w:rPr>
          <w:rFonts w:ascii="Courier New" w:hAnsi="Courier New" w:cs="Courier New"/>
          <w:color w:val="000000" w:themeColor="text1"/>
          <w:lang w:val="en-US"/>
        </w:rPr>
        <w:t xml:space="preserve"> id = </w:t>
      </w:r>
      <w:proofErr w:type="spellStart"/>
      <w:r w:rsidRPr="009932E8">
        <w:rPr>
          <w:rFonts w:ascii="Courier New" w:hAnsi="Courier New" w:cs="Courier New"/>
          <w:color w:val="000000" w:themeColor="text1"/>
          <w:lang w:val="en-US"/>
        </w:rPr>
        <w:t>WindowsIdentity.GetCurrent</w:t>
      </w:r>
      <w:proofErr w:type="spellEnd"/>
      <w:r w:rsidRPr="009932E8">
        <w:rPr>
          <w:rFonts w:ascii="Courier New" w:hAnsi="Courier New" w:cs="Courier New"/>
          <w:color w:val="000000" w:themeColor="text1"/>
          <w:lang w:val="en-US"/>
        </w:rPr>
        <w:t>();</w:t>
      </w:r>
    </w:p>
    <w:p w:rsidR="0026407C" w:rsidRPr="009932E8" w:rsidRDefault="0026407C" w:rsidP="00650F10">
      <w:pPr>
        <w:pStyle w:val="ad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9932E8">
        <w:rPr>
          <w:rFonts w:ascii="Courier New" w:hAnsi="Courier New" w:cs="Courier New"/>
          <w:color w:val="000000" w:themeColor="text1"/>
          <w:lang w:val="en-US"/>
        </w:rPr>
        <w:t>WindowsPrincipal</w:t>
      </w:r>
      <w:proofErr w:type="spellEnd"/>
      <w:r w:rsidRPr="009932E8">
        <w:rPr>
          <w:rFonts w:ascii="Courier New" w:hAnsi="Courier New" w:cs="Courier New"/>
          <w:color w:val="000000" w:themeColor="text1"/>
          <w:lang w:val="en-US"/>
        </w:rPr>
        <w:t xml:space="preserve"> principal = new </w:t>
      </w:r>
      <w:proofErr w:type="spellStart"/>
      <w:r w:rsidRPr="009932E8">
        <w:rPr>
          <w:rFonts w:ascii="Courier New" w:hAnsi="Courier New" w:cs="Courier New"/>
          <w:color w:val="000000" w:themeColor="text1"/>
          <w:lang w:val="en-US"/>
        </w:rPr>
        <w:t>WindowsPrincipal</w:t>
      </w:r>
      <w:proofErr w:type="spellEnd"/>
      <w:r w:rsidRPr="009932E8">
        <w:rPr>
          <w:rFonts w:ascii="Courier New" w:hAnsi="Courier New" w:cs="Courier New"/>
          <w:color w:val="000000" w:themeColor="text1"/>
          <w:lang w:val="en-US"/>
        </w:rPr>
        <w:t>(id);</w:t>
      </w:r>
    </w:p>
    <w:p w:rsidR="0026407C" w:rsidRPr="009932E8" w:rsidRDefault="00250628" w:rsidP="00650F10">
      <w:pPr>
        <w:pStyle w:val="ad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9932E8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6407C" w:rsidRPr="009932E8">
        <w:rPr>
          <w:rFonts w:ascii="Courier New" w:hAnsi="Courier New" w:cs="Courier New"/>
          <w:color w:val="000000" w:themeColor="text1"/>
          <w:lang w:val="en-US"/>
        </w:rPr>
        <w:t xml:space="preserve">return </w:t>
      </w:r>
      <w:proofErr w:type="spellStart"/>
      <w:r w:rsidR="0026407C" w:rsidRPr="009932E8">
        <w:rPr>
          <w:rFonts w:ascii="Courier New" w:hAnsi="Courier New" w:cs="Courier New"/>
          <w:color w:val="000000" w:themeColor="text1"/>
          <w:lang w:val="en-US"/>
        </w:rPr>
        <w:t>principal.IsInRole</w:t>
      </w:r>
      <w:proofErr w:type="spellEnd"/>
      <w:r w:rsidR="0026407C" w:rsidRPr="009932E8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="0026407C" w:rsidRPr="009932E8">
        <w:rPr>
          <w:rFonts w:ascii="Courier New" w:hAnsi="Courier New" w:cs="Courier New"/>
          <w:color w:val="000000" w:themeColor="text1"/>
          <w:lang w:val="en-US"/>
        </w:rPr>
        <w:t>WindowsBuiltInRole.Administrator</w:t>
      </w:r>
      <w:proofErr w:type="spellEnd"/>
      <w:r w:rsidR="0026407C" w:rsidRPr="009932E8">
        <w:rPr>
          <w:rFonts w:ascii="Courier New" w:hAnsi="Courier New" w:cs="Courier New"/>
          <w:color w:val="000000" w:themeColor="text1"/>
          <w:lang w:val="en-US"/>
        </w:rPr>
        <w:t>);</w:t>
      </w:r>
    </w:p>
    <w:p w:rsidR="0026407C" w:rsidRPr="009932E8" w:rsidRDefault="0026407C" w:rsidP="00650F10">
      <w:pPr>
        <w:pStyle w:val="underpoint"/>
        <w:numPr>
          <w:ilvl w:val="0"/>
          <w:numId w:val="38"/>
        </w:numPr>
        <w:spacing w:before="0" w:beforeAutospacing="0" w:after="0" w:afterAutospacing="0" w:line="360" w:lineRule="auto"/>
        <w:ind w:right="142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9932E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9932E8" w:rsidRPr="00250628" w:rsidRDefault="009932E8" w:rsidP="009932E8">
      <w:pPr>
        <w:pStyle w:val="underpoint"/>
        <w:spacing w:before="240" w:beforeAutospacing="0" w:after="0" w:afterAutospacing="0"/>
        <w:ind w:right="142"/>
        <w:rPr>
          <w:rFonts w:ascii="Courier New" w:hAnsi="Courier New" w:cs="Courier New"/>
          <w:i/>
          <w:color w:val="000000" w:themeColor="text1"/>
        </w:rPr>
      </w:pPr>
      <w:r>
        <w:rPr>
          <w:color w:val="000000" w:themeColor="text1"/>
        </w:rPr>
        <w:tab/>
        <w:t>В листинге 4 представлено выполнение ключевой команды переданной от сервера к клиенту.</w:t>
      </w:r>
    </w:p>
    <w:p w:rsidR="00A533DC" w:rsidRPr="009932E8" w:rsidRDefault="00CB6D42" w:rsidP="008E5CB1">
      <w:pPr>
        <w:pStyle w:val="underpoint"/>
        <w:spacing w:before="240" w:beforeAutospacing="0" w:after="240" w:afterAutospacing="0"/>
        <w:ind w:right="142"/>
        <w:rPr>
          <w:color w:val="000000" w:themeColor="text1"/>
        </w:rPr>
      </w:pPr>
      <w:r w:rsidRPr="009932E8">
        <w:rPr>
          <w:b/>
          <w:color w:val="000000" w:themeColor="text1"/>
        </w:rPr>
        <w:t>Листинг</w:t>
      </w:r>
      <w:r w:rsidR="00F124B5" w:rsidRPr="009932E8">
        <w:rPr>
          <w:b/>
          <w:color w:val="000000" w:themeColor="text1"/>
        </w:rPr>
        <w:t xml:space="preserve"> </w:t>
      </w:r>
      <w:r w:rsidR="009932E8" w:rsidRPr="009932E8">
        <w:rPr>
          <w:b/>
          <w:color w:val="000000" w:themeColor="text1"/>
        </w:rPr>
        <w:t>4</w:t>
      </w:r>
      <w:r w:rsidRPr="009932E8">
        <w:rPr>
          <w:color w:val="000000" w:themeColor="text1"/>
        </w:rPr>
        <w:t xml:space="preserve"> – </w:t>
      </w:r>
      <w:r w:rsidR="009932E8" w:rsidRPr="009932E8">
        <w:rPr>
          <w:color w:val="000000" w:themeColor="text1"/>
        </w:rPr>
        <w:t>Выполнение ключевой команды</w:t>
      </w:r>
    </w:p>
    <w:p w:rsidR="009932E8" w:rsidRPr="009932E8" w:rsidRDefault="009932E8" w:rsidP="00650F10">
      <w:pPr>
        <w:pStyle w:val="ad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if (</w:t>
      </w:r>
      <w:proofErr w:type="spellStart"/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recv.Contains</w:t>
      </w:r>
      <w:proofErr w:type="spellEnd"/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("keyword"))</w:t>
      </w:r>
    </w:p>
    <w:p w:rsidR="009932E8" w:rsidRPr="009932E8" w:rsidRDefault="009932E8" w:rsidP="00650F10">
      <w:pPr>
        <w:pStyle w:val="ad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{</w:t>
      </w:r>
    </w:p>
    <w:p w:rsidR="009932E8" w:rsidRPr="009932E8" w:rsidRDefault="009932E8" w:rsidP="00650F10">
      <w:pPr>
        <w:pStyle w:val="ad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 xml:space="preserve">string[] pair = </w:t>
      </w:r>
      <w:proofErr w:type="spellStart"/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recv.Split</w:t>
      </w:r>
      <w:proofErr w:type="spellEnd"/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('$');</w:t>
      </w:r>
    </w:p>
    <w:p w:rsidR="009932E8" w:rsidRPr="009932E8" w:rsidRDefault="009932E8" w:rsidP="00650F10">
      <w:pPr>
        <w:pStyle w:val="ad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 xml:space="preserve">string command = </w:t>
      </w:r>
      <w:proofErr w:type="spellStart"/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FindCommand</w:t>
      </w:r>
      <w:proofErr w:type="spellEnd"/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(pair[1]);</w:t>
      </w:r>
    </w:p>
    <w:p w:rsidR="009932E8" w:rsidRPr="009932E8" w:rsidRDefault="009932E8" w:rsidP="00650F10">
      <w:pPr>
        <w:pStyle w:val="ad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 xml:space="preserve">if (command == "shutdown") </w:t>
      </w:r>
      <w:proofErr w:type="spellStart"/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Process.Start</w:t>
      </w:r>
      <w:proofErr w:type="spellEnd"/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("C:\\Windows\\System32\\shutdown.exe", "-s -t 1");</w:t>
      </w:r>
    </w:p>
    <w:p w:rsidR="009932E8" w:rsidRPr="009932E8" w:rsidRDefault="009932E8" w:rsidP="00650F10">
      <w:pPr>
        <w:pStyle w:val="ad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9932E8">
        <w:rPr>
          <w:rFonts w:ascii="Courier New" w:hAnsi="Courier New" w:cs="Courier New"/>
          <w:color w:val="000000" w:themeColor="text1"/>
          <w:szCs w:val="19"/>
          <w:lang w:val="en-US"/>
        </w:rPr>
        <w:t>if (command != "not found")</w:t>
      </w:r>
    </w:p>
    <w:p w:rsidR="009932E8" w:rsidRPr="00F052FF" w:rsidRDefault="009932E8" w:rsidP="00650F10">
      <w:pPr>
        <w:pStyle w:val="ad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F052FF">
        <w:rPr>
          <w:rFonts w:ascii="Courier New" w:hAnsi="Courier New" w:cs="Courier New"/>
          <w:color w:val="000000" w:themeColor="text1"/>
          <w:szCs w:val="19"/>
          <w:lang w:val="en-US"/>
        </w:rPr>
        <w:t>{</w:t>
      </w:r>
      <w:r w:rsidR="00F052FF" w:rsidRPr="00F052FF">
        <w:rPr>
          <w:rFonts w:ascii="Courier New" w:hAnsi="Courier New" w:cs="Courier New"/>
          <w:color w:val="000000" w:themeColor="text1"/>
          <w:szCs w:val="19"/>
        </w:rPr>
        <w:t xml:space="preserve"> </w:t>
      </w:r>
      <w:r w:rsidRPr="00F052FF">
        <w:rPr>
          <w:rFonts w:ascii="Courier New" w:hAnsi="Courier New" w:cs="Courier New"/>
          <w:color w:val="000000" w:themeColor="text1"/>
          <w:szCs w:val="19"/>
          <w:lang w:val="en-US"/>
        </w:rPr>
        <w:t>try</w:t>
      </w:r>
      <w:r w:rsidR="00F052FF">
        <w:rPr>
          <w:rFonts w:ascii="Courier New" w:hAnsi="Courier New" w:cs="Courier New"/>
          <w:color w:val="000000" w:themeColor="text1"/>
          <w:szCs w:val="19"/>
        </w:rPr>
        <w:t xml:space="preserve"> </w:t>
      </w:r>
      <w:r w:rsidRPr="00F052FF">
        <w:rPr>
          <w:rFonts w:ascii="Courier New" w:hAnsi="Courier New" w:cs="Courier New"/>
          <w:color w:val="000000" w:themeColor="text1"/>
          <w:szCs w:val="19"/>
          <w:lang w:val="en-US"/>
        </w:rPr>
        <w:t>{</w:t>
      </w:r>
      <w:r w:rsidR="00F052FF" w:rsidRPr="00F052FF">
        <w:rPr>
          <w:rFonts w:ascii="Courier New" w:hAnsi="Courier New" w:cs="Courier New"/>
          <w:color w:val="000000" w:themeColor="text1"/>
          <w:szCs w:val="19"/>
        </w:rPr>
        <w:t xml:space="preserve"> </w:t>
      </w:r>
      <w:proofErr w:type="spellStart"/>
      <w:r w:rsidRPr="00F052FF">
        <w:rPr>
          <w:rFonts w:ascii="Courier New" w:hAnsi="Courier New" w:cs="Courier New"/>
          <w:color w:val="000000" w:themeColor="text1"/>
          <w:szCs w:val="19"/>
          <w:lang w:val="en-US"/>
        </w:rPr>
        <w:t>Process.Start</w:t>
      </w:r>
      <w:proofErr w:type="spellEnd"/>
      <w:r w:rsidRPr="00F052FF">
        <w:rPr>
          <w:rFonts w:ascii="Courier New" w:hAnsi="Courier New" w:cs="Courier New"/>
          <w:color w:val="000000" w:themeColor="text1"/>
          <w:szCs w:val="19"/>
          <w:lang w:val="en-US"/>
        </w:rPr>
        <w:t>(command);</w:t>
      </w:r>
      <w:r w:rsidR="00F052FF" w:rsidRPr="00F052FF">
        <w:rPr>
          <w:rFonts w:ascii="Courier New" w:hAnsi="Courier New" w:cs="Courier New"/>
          <w:color w:val="000000" w:themeColor="text1"/>
          <w:szCs w:val="19"/>
        </w:rPr>
        <w:t xml:space="preserve"> </w:t>
      </w:r>
      <w:r w:rsidRPr="00F052FF">
        <w:rPr>
          <w:rFonts w:ascii="Courier New" w:hAnsi="Courier New" w:cs="Courier New"/>
          <w:color w:val="000000" w:themeColor="text1"/>
          <w:szCs w:val="19"/>
          <w:lang w:val="en-US"/>
        </w:rPr>
        <w:t>}</w:t>
      </w:r>
    </w:p>
    <w:p w:rsidR="009932E8" w:rsidRPr="00B23901" w:rsidRDefault="009932E8" w:rsidP="00F052FF">
      <w:pPr>
        <w:pStyle w:val="ad"/>
        <w:numPr>
          <w:ilvl w:val="0"/>
          <w:numId w:val="46"/>
        </w:numPr>
        <w:autoSpaceDE w:val="0"/>
        <w:autoSpaceDN w:val="0"/>
        <w:adjustRightInd w:val="0"/>
        <w:spacing w:line="360" w:lineRule="auto"/>
        <w:ind w:right="142"/>
        <w:rPr>
          <w:rFonts w:ascii="Courier New" w:hAnsi="Courier New" w:cs="Courier New"/>
          <w:i/>
          <w:color w:val="000000" w:themeColor="text1"/>
          <w:sz w:val="28"/>
        </w:rPr>
      </w:pPr>
      <w:r w:rsidRPr="005D0732">
        <w:rPr>
          <w:rFonts w:ascii="Courier New" w:hAnsi="Courier New" w:cs="Courier New"/>
          <w:color w:val="000000" w:themeColor="text1"/>
          <w:szCs w:val="19"/>
          <w:lang w:val="en-US"/>
        </w:rPr>
        <w:t>catch(Exception)</w:t>
      </w:r>
      <w:r w:rsidR="00F052FF" w:rsidRPr="005D0732">
        <w:rPr>
          <w:rFonts w:ascii="Courier New" w:hAnsi="Courier New" w:cs="Courier New"/>
          <w:color w:val="000000" w:themeColor="text1"/>
          <w:szCs w:val="19"/>
        </w:rPr>
        <w:t xml:space="preserve"> </w:t>
      </w:r>
      <w:r w:rsidRPr="005D0732">
        <w:rPr>
          <w:rFonts w:ascii="Courier New" w:hAnsi="Courier New" w:cs="Courier New"/>
          <w:color w:val="000000" w:themeColor="text1"/>
          <w:szCs w:val="19"/>
        </w:rPr>
        <w:t>{}</w:t>
      </w:r>
      <w:r w:rsidR="00F052FF" w:rsidRPr="005D0732">
        <w:rPr>
          <w:rFonts w:ascii="Courier New" w:hAnsi="Courier New" w:cs="Courier New"/>
          <w:color w:val="000000" w:themeColor="text1"/>
          <w:szCs w:val="19"/>
        </w:rPr>
        <w:t xml:space="preserve"> </w:t>
      </w:r>
      <w:r w:rsidRPr="005D0732">
        <w:rPr>
          <w:rFonts w:ascii="Courier New" w:hAnsi="Courier New" w:cs="Courier New"/>
          <w:color w:val="000000" w:themeColor="text1"/>
          <w:szCs w:val="19"/>
        </w:rPr>
        <w:t>}</w:t>
      </w:r>
      <w:r w:rsidR="00F052FF" w:rsidRPr="005D0732">
        <w:rPr>
          <w:rFonts w:ascii="Courier New" w:hAnsi="Courier New" w:cs="Courier New"/>
          <w:color w:val="000000" w:themeColor="text1"/>
          <w:szCs w:val="19"/>
        </w:rPr>
        <w:t xml:space="preserve"> </w:t>
      </w:r>
      <w:proofErr w:type="spellStart"/>
      <w:r w:rsidRPr="005D0732">
        <w:rPr>
          <w:rFonts w:ascii="Courier New" w:hAnsi="Courier New" w:cs="Courier New"/>
          <w:color w:val="000000" w:themeColor="text1"/>
          <w:szCs w:val="19"/>
        </w:rPr>
        <w:t>continue</w:t>
      </w:r>
      <w:proofErr w:type="spellEnd"/>
      <w:r w:rsidRPr="005D0732">
        <w:rPr>
          <w:rFonts w:ascii="Courier New" w:hAnsi="Courier New" w:cs="Courier New"/>
          <w:color w:val="000000" w:themeColor="text1"/>
          <w:szCs w:val="19"/>
        </w:rPr>
        <w:t>;</w:t>
      </w:r>
      <w:r w:rsidR="005D0732">
        <w:rPr>
          <w:rFonts w:ascii="Courier New" w:hAnsi="Courier New" w:cs="Courier New"/>
          <w:color w:val="000000" w:themeColor="text1"/>
          <w:szCs w:val="19"/>
        </w:rPr>
        <w:t xml:space="preserve"> </w:t>
      </w:r>
      <w:r w:rsidRPr="005D0732">
        <w:rPr>
          <w:rFonts w:ascii="Courier New" w:hAnsi="Courier New" w:cs="Courier New"/>
          <w:color w:val="000000" w:themeColor="text1"/>
          <w:szCs w:val="19"/>
        </w:rPr>
        <w:t>}</w:t>
      </w:r>
    </w:p>
    <w:p w:rsidR="00B23901" w:rsidRDefault="00B23901" w:rsidP="00224B06">
      <w:pPr>
        <w:pStyle w:val="ad"/>
        <w:autoSpaceDE w:val="0"/>
        <w:autoSpaceDN w:val="0"/>
        <w:adjustRightInd w:val="0"/>
        <w:spacing w:line="360" w:lineRule="auto"/>
        <w:ind w:right="142"/>
        <w:jc w:val="center"/>
        <w:rPr>
          <w:rFonts w:ascii="Courier New" w:hAnsi="Courier New" w:cs="Courier New"/>
          <w:i/>
          <w:color w:val="000000" w:themeColor="text1"/>
          <w:sz w:val="28"/>
          <w:lang w:val="en-US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038F446" wp14:editId="23FFCA0B">
            <wp:extent cx="4596184" cy="2902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38" cy="290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B06" w:rsidRPr="00224B06" w:rsidRDefault="00224B06" w:rsidP="00224B06">
      <w:pPr>
        <w:spacing w:after="200" w:line="360" w:lineRule="auto"/>
        <w:ind w:right="140"/>
        <w:jc w:val="center"/>
        <w:rPr>
          <w:sz w:val="24"/>
          <w:szCs w:val="24"/>
          <w:lang w:val="en-US"/>
        </w:rPr>
      </w:pPr>
      <w:r w:rsidRPr="00F1071D">
        <w:rPr>
          <w:sz w:val="24"/>
          <w:szCs w:val="24"/>
        </w:rPr>
        <w:t>Рисунок</w:t>
      </w:r>
      <w:r w:rsidRPr="00143F98">
        <w:rPr>
          <w:sz w:val="24"/>
          <w:szCs w:val="24"/>
        </w:rPr>
        <w:t xml:space="preserve"> 3.</w:t>
      </w:r>
      <w:r>
        <w:rPr>
          <w:sz w:val="24"/>
          <w:szCs w:val="24"/>
          <w:lang w:val="en-US"/>
        </w:rPr>
        <w:t>3</w:t>
      </w:r>
      <w:r w:rsidRPr="005D0732">
        <w:rPr>
          <w:sz w:val="24"/>
          <w:szCs w:val="24"/>
        </w:rPr>
        <w:t xml:space="preserve"> </w:t>
      </w:r>
      <w:r w:rsidRPr="00143F98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Открытие браузера </w:t>
      </w:r>
      <w:r>
        <w:rPr>
          <w:sz w:val="24"/>
          <w:szCs w:val="24"/>
          <w:lang w:val="en-US"/>
        </w:rPr>
        <w:t>Internet Explorer</w:t>
      </w:r>
    </w:p>
    <w:p w:rsidR="00B23901" w:rsidRDefault="00B23901" w:rsidP="00224B06">
      <w:pPr>
        <w:pStyle w:val="ad"/>
        <w:autoSpaceDE w:val="0"/>
        <w:autoSpaceDN w:val="0"/>
        <w:adjustRightInd w:val="0"/>
        <w:spacing w:line="360" w:lineRule="auto"/>
        <w:ind w:right="142"/>
        <w:jc w:val="center"/>
        <w:rPr>
          <w:rFonts w:ascii="Courier New" w:hAnsi="Courier New" w:cs="Courier New"/>
          <w:i/>
          <w:color w:val="000000" w:themeColor="text1"/>
          <w:sz w:val="28"/>
        </w:rPr>
      </w:pPr>
      <w:r>
        <w:rPr>
          <w:rFonts w:ascii="Courier New" w:hAnsi="Courier New" w:cs="Courier New"/>
          <w:i/>
          <w:noProof/>
          <w:color w:val="000000" w:themeColor="text1"/>
          <w:sz w:val="28"/>
        </w:rPr>
        <w:drawing>
          <wp:inline distT="0" distB="0" distL="0" distR="0">
            <wp:extent cx="4567281" cy="34236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15" cy="342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B06" w:rsidRPr="00224B06" w:rsidRDefault="00224B06" w:rsidP="00224B06">
      <w:pPr>
        <w:spacing w:after="200" w:line="360" w:lineRule="auto"/>
        <w:ind w:right="140"/>
        <w:jc w:val="center"/>
        <w:rPr>
          <w:sz w:val="24"/>
          <w:szCs w:val="24"/>
        </w:rPr>
      </w:pPr>
      <w:r w:rsidRPr="00F1071D">
        <w:rPr>
          <w:sz w:val="24"/>
          <w:szCs w:val="24"/>
        </w:rPr>
        <w:t>Рисунок</w:t>
      </w:r>
      <w:r w:rsidRPr="00143F98">
        <w:rPr>
          <w:sz w:val="24"/>
          <w:szCs w:val="24"/>
        </w:rPr>
        <w:t xml:space="preserve"> 3.</w:t>
      </w:r>
      <w:r>
        <w:rPr>
          <w:sz w:val="24"/>
          <w:szCs w:val="24"/>
        </w:rPr>
        <w:t>4</w:t>
      </w:r>
      <w:r w:rsidRPr="005D0732">
        <w:rPr>
          <w:sz w:val="24"/>
          <w:szCs w:val="24"/>
        </w:rPr>
        <w:t xml:space="preserve"> </w:t>
      </w:r>
      <w:r w:rsidRPr="00143F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Internet</w:t>
      </w:r>
      <w:r w:rsidRPr="000D04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Explorer</w:t>
      </w:r>
    </w:p>
    <w:p w:rsidR="00B23901" w:rsidRPr="00B23901" w:rsidRDefault="009932E8" w:rsidP="00B23901">
      <w:pPr>
        <w:pStyle w:val="underpoint"/>
        <w:spacing w:before="240" w:beforeAutospacing="0" w:after="0" w:afterAutospacing="0"/>
        <w:ind w:right="142" w:firstLine="851"/>
        <w:jc w:val="both"/>
        <w:rPr>
          <w:color w:val="000000" w:themeColor="text1"/>
        </w:rPr>
      </w:pPr>
      <w:r w:rsidRPr="0069018C">
        <w:rPr>
          <w:color w:val="000000" w:themeColor="text1"/>
        </w:rPr>
        <w:t>В листинге 5</w:t>
      </w:r>
      <w:r w:rsidR="00B12D40" w:rsidRPr="0069018C">
        <w:rPr>
          <w:color w:val="000000" w:themeColor="text1"/>
        </w:rPr>
        <w:t xml:space="preserve"> представлена ф</w:t>
      </w:r>
      <w:r w:rsidR="00A64845" w:rsidRPr="0069018C">
        <w:rPr>
          <w:color w:val="000000" w:themeColor="text1"/>
        </w:rPr>
        <w:t xml:space="preserve">ункция </w:t>
      </w:r>
      <w:proofErr w:type="spellStart"/>
      <w:r w:rsidR="0067733A" w:rsidRPr="0069018C">
        <w:rPr>
          <w:color w:val="000000" w:themeColor="text1"/>
          <w:lang w:val="en-US"/>
        </w:rPr>
        <w:t>DeleteSocketFormListBox</w:t>
      </w:r>
      <w:proofErr w:type="spellEnd"/>
      <w:r w:rsidR="00B12D40" w:rsidRPr="0069018C">
        <w:rPr>
          <w:color w:val="000000" w:themeColor="text1"/>
        </w:rPr>
        <w:t>,осуществляющая</w:t>
      </w:r>
      <w:r w:rsidR="00A64845" w:rsidRPr="0069018C">
        <w:rPr>
          <w:color w:val="000000" w:themeColor="text1"/>
        </w:rPr>
        <w:t xml:space="preserve"> удаление сокета из общего массива вместе с </w:t>
      </w:r>
      <w:r w:rsidR="00A64845" w:rsidRPr="0069018C">
        <w:rPr>
          <w:color w:val="000000" w:themeColor="text1"/>
          <w:lang w:val="en-US"/>
        </w:rPr>
        <w:t>IP</w:t>
      </w:r>
      <w:r w:rsidR="00A64845" w:rsidRPr="0069018C">
        <w:rPr>
          <w:color w:val="000000" w:themeColor="text1"/>
        </w:rPr>
        <w:t>-адресом.</w:t>
      </w:r>
    </w:p>
    <w:p w:rsidR="00A64845" w:rsidRPr="0069018C" w:rsidRDefault="00DB2257" w:rsidP="00064963">
      <w:pPr>
        <w:pStyle w:val="underpoint"/>
        <w:spacing w:before="240" w:beforeAutospacing="0" w:after="240" w:afterAutospacing="0" w:line="360" w:lineRule="auto"/>
        <w:ind w:right="142"/>
        <w:jc w:val="both"/>
        <w:rPr>
          <w:color w:val="000000" w:themeColor="text1"/>
          <w:lang w:val="en-US"/>
        </w:rPr>
      </w:pPr>
      <w:r w:rsidRPr="0069018C">
        <w:rPr>
          <w:b/>
          <w:color w:val="000000" w:themeColor="text1"/>
        </w:rPr>
        <w:t>Листинг</w:t>
      </w:r>
      <w:r w:rsidR="00F124B5" w:rsidRPr="0069018C">
        <w:rPr>
          <w:b/>
          <w:color w:val="000000" w:themeColor="text1"/>
        </w:rPr>
        <w:t xml:space="preserve"> </w:t>
      </w:r>
      <w:r w:rsidR="009932E8" w:rsidRPr="0069018C">
        <w:rPr>
          <w:b/>
          <w:color w:val="000000" w:themeColor="text1"/>
        </w:rPr>
        <w:t>5</w:t>
      </w:r>
      <w:r w:rsidRPr="0069018C">
        <w:rPr>
          <w:color w:val="000000" w:themeColor="text1"/>
          <w:lang w:val="en-US"/>
        </w:rPr>
        <w:t xml:space="preserve"> – </w:t>
      </w:r>
      <w:r w:rsidRPr="0069018C">
        <w:rPr>
          <w:color w:val="000000" w:themeColor="text1"/>
        </w:rPr>
        <w:t>Функция</w:t>
      </w:r>
      <w:r w:rsidR="0026407C" w:rsidRPr="0069018C">
        <w:rPr>
          <w:color w:val="000000" w:themeColor="text1"/>
        </w:rPr>
        <w:t xml:space="preserve"> </w:t>
      </w:r>
      <w:proofErr w:type="spellStart"/>
      <w:r w:rsidR="0067733A" w:rsidRPr="0069018C">
        <w:rPr>
          <w:color w:val="000000" w:themeColor="text1"/>
          <w:lang w:val="en-US"/>
        </w:rPr>
        <w:t>DeleteSocketFormListBox</w:t>
      </w:r>
      <w:proofErr w:type="spellEnd"/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private void </w:t>
      </w:r>
      <w:proofErr w:type="spellStart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DeleteSocketFormListBox</w:t>
      </w:r>
      <w:proofErr w:type="spellEnd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(Socket socket)</w:t>
      </w:r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for(</w:t>
      </w:r>
      <w:proofErr w:type="spellStart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i &lt; listBox1.Items.Count; i++)</w:t>
      </w:r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(listBox1.Items[</w:t>
      </w:r>
      <w:proofErr w:type="spellStart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GetSocketRemoteIp</w:t>
      </w:r>
      <w:proofErr w:type="spellEnd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(socket))</w:t>
      </w:r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BeginInvoke</w:t>
      </w:r>
      <w:proofErr w:type="spellEnd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MethodInvoker</w:t>
      </w:r>
      <w:proofErr w:type="spellEnd"/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(delegate</w:t>
      </w:r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listBox1.Items.RemoveAt(i);</w:t>
      </w:r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}));</w:t>
      </w:r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:rsidR="0067733A" w:rsidRPr="0067733A" w:rsidRDefault="0067733A" w:rsidP="00650F10">
      <w:pPr>
        <w:pStyle w:val="underpoint"/>
        <w:numPr>
          <w:ilvl w:val="0"/>
          <w:numId w:val="36"/>
        </w:numPr>
        <w:ind w:right="14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64845" w:rsidRPr="00DB2257" w:rsidRDefault="0067733A" w:rsidP="00650F10">
      <w:pPr>
        <w:pStyle w:val="underpoint"/>
        <w:numPr>
          <w:ilvl w:val="0"/>
          <w:numId w:val="36"/>
        </w:numPr>
        <w:spacing w:before="0" w:beforeAutospacing="0" w:after="0" w:afterAutospacing="0"/>
        <w:ind w:right="140"/>
      </w:pPr>
      <w:r w:rsidRPr="006773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F109C9" w:rsidRPr="0067733A" w:rsidRDefault="00755D28" w:rsidP="001F0CB3">
      <w:pPr>
        <w:pStyle w:val="ad"/>
        <w:numPr>
          <w:ilvl w:val="1"/>
          <w:numId w:val="26"/>
        </w:numPr>
        <w:spacing w:before="240" w:after="240"/>
        <w:ind w:left="1208" w:right="142" w:hanging="357"/>
        <w:jc w:val="center"/>
        <w:rPr>
          <w:b/>
          <w:sz w:val="24"/>
          <w:szCs w:val="24"/>
        </w:rPr>
      </w:pPr>
      <w:r w:rsidRPr="00755D28">
        <w:rPr>
          <w:b/>
          <w:sz w:val="24"/>
          <w:szCs w:val="24"/>
        </w:rPr>
        <w:t>Сопроводительная</w:t>
      </w:r>
      <w:r w:rsidR="000D040F">
        <w:rPr>
          <w:b/>
          <w:sz w:val="24"/>
          <w:szCs w:val="24"/>
          <w:lang w:val="en-US"/>
        </w:rPr>
        <w:t xml:space="preserve"> </w:t>
      </w:r>
      <w:r w:rsidRPr="00755D28">
        <w:rPr>
          <w:b/>
          <w:sz w:val="24"/>
          <w:szCs w:val="24"/>
        </w:rPr>
        <w:t>документация</w:t>
      </w:r>
      <w:r w:rsidR="000D040F">
        <w:rPr>
          <w:b/>
          <w:sz w:val="24"/>
          <w:szCs w:val="24"/>
          <w:lang w:val="en-US"/>
        </w:rPr>
        <w:t xml:space="preserve"> </w:t>
      </w:r>
      <w:r w:rsidRPr="00755D28">
        <w:rPr>
          <w:b/>
          <w:sz w:val="24"/>
          <w:szCs w:val="24"/>
        </w:rPr>
        <w:t>программного</w:t>
      </w:r>
      <w:r w:rsidR="000D040F">
        <w:rPr>
          <w:b/>
          <w:sz w:val="24"/>
          <w:szCs w:val="24"/>
          <w:lang w:val="en-US"/>
        </w:rPr>
        <w:t xml:space="preserve"> </w:t>
      </w:r>
      <w:r w:rsidRPr="00755D28">
        <w:rPr>
          <w:b/>
          <w:sz w:val="24"/>
          <w:szCs w:val="24"/>
        </w:rPr>
        <w:t>обеспечения</w:t>
      </w:r>
    </w:p>
    <w:p w:rsidR="003D7EA9" w:rsidRPr="007F1FC5" w:rsidRDefault="003D7EA9" w:rsidP="000A4319">
      <w:pPr>
        <w:spacing w:line="360" w:lineRule="auto"/>
        <w:ind w:right="140" w:firstLine="708"/>
        <w:jc w:val="both"/>
        <w:rPr>
          <w:sz w:val="24"/>
          <w:szCs w:val="24"/>
        </w:rPr>
      </w:pPr>
      <w:r w:rsidRPr="00F1071D">
        <w:rPr>
          <w:sz w:val="24"/>
          <w:szCs w:val="24"/>
        </w:rPr>
        <w:t>Правила использования приложени</w:t>
      </w:r>
      <w:r w:rsidR="007F1FC5">
        <w:rPr>
          <w:sz w:val="24"/>
          <w:szCs w:val="24"/>
        </w:rPr>
        <w:t>й</w:t>
      </w:r>
      <w:r w:rsidRPr="00F1071D">
        <w:rPr>
          <w:sz w:val="24"/>
          <w:szCs w:val="24"/>
        </w:rPr>
        <w:t xml:space="preserve"> просты: пользователю</w:t>
      </w:r>
      <w:r w:rsidR="00A64845" w:rsidRPr="00A64845">
        <w:rPr>
          <w:sz w:val="24"/>
          <w:szCs w:val="24"/>
        </w:rPr>
        <w:t>-</w:t>
      </w:r>
      <w:r w:rsidR="00A64845">
        <w:rPr>
          <w:sz w:val="24"/>
          <w:szCs w:val="24"/>
        </w:rPr>
        <w:t>клиенту</w:t>
      </w:r>
      <w:r w:rsidRPr="00F1071D">
        <w:rPr>
          <w:sz w:val="24"/>
          <w:szCs w:val="24"/>
        </w:rPr>
        <w:t xml:space="preserve"> требуется </w:t>
      </w:r>
      <w:r w:rsidR="00A64845">
        <w:rPr>
          <w:sz w:val="24"/>
          <w:szCs w:val="24"/>
        </w:rPr>
        <w:t xml:space="preserve">запустить приложение-клиент, ввести </w:t>
      </w:r>
      <w:proofErr w:type="spellStart"/>
      <w:r w:rsidR="00A64845">
        <w:rPr>
          <w:sz w:val="24"/>
          <w:szCs w:val="24"/>
          <w:lang w:val="en-US"/>
        </w:rPr>
        <w:t>ip</w:t>
      </w:r>
      <w:proofErr w:type="spellEnd"/>
      <w:r w:rsidR="00A64845" w:rsidRPr="00A64845">
        <w:rPr>
          <w:sz w:val="24"/>
          <w:szCs w:val="24"/>
        </w:rPr>
        <w:t>-</w:t>
      </w:r>
      <w:r w:rsidR="00A64845">
        <w:rPr>
          <w:sz w:val="24"/>
          <w:szCs w:val="24"/>
        </w:rPr>
        <w:t>адрес сервера и нажать кнопку «Подключиться»</w:t>
      </w:r>
      <w:r w:rsidR="007F1FC5">
        <w:rPr>
          <w:sz w:val="24"/>
          <w:szCs w:val="24"/>
        </w:rPr>
        <w:t>, а пользователю-серверу нужно выбрать клиента и производить нужные ему операции.</w:t>
      </w:r>
    </w:p>
    <w:p w:rsidR="003D7EA9" w:rsidRPr="00F1071D" w:rsidRDefault="003D7EA9" w:rsidP="000A4319">
      <w:pPr>
        <w:pStyle w:val="ad"/>
        <w:spacing w:line="360" w:lineRule="auto"/>
        <w:ind w:left="0" w:right="140" w:firstLine="709"/>
        <w:jc w:val="both"/>
        <w:rPr>
          <w:sz w:val="24"/>
          <w:szCs w:val="24"/>
        </w:rPr>
      </w:pPr>
      <w:r w:rsidRPr="00F1071D">
        <w:rPr>
          <w:sz w:val="24"/>
          <w:szCs w:val="24"/>
        </w:rPr>
        <w:t>Данн</w:t>
      </w:r>
      <w:r w:rsidR="007F1FC5">
        <w:rPr>
          <w:sz w:val="24"/>
          <w:szCs w:val="24"/>
        </w:rPr>
        <w:t>ые</w:t>
      </w:r>
      <w:r w:rsidRPr="00F1071D">
        <w:rPr>
          <w:sz w:val="24"/>
          <w:szCs w:val="24"/>
        </w:rPr>
        <w:t xml:space="preserve"> приложени</w:t>
      </w:r>
      <w:r w:rsidR="007F1FC5">
        <w:rPr>
          <w:sz w:val="24"/>
          <w:szCs w:val="24"/>
        </w:rPr>
        <w:t>я</w:t>
      </w:r>
      <w:r w:rsidRPr="00F1071D">
        <w:rPr>
          <w:sz w:val="24"/>
          <w:szCs w:val="24"/>
        </w:rPr>
        <w:t xml:space="preserve"> не требу</w:t>
      </w:r>
      <w:r w:rsidR="007F1FC5">
        <w:rPr>
          <w:sz w:val="24"/>
          <w:szCs w:val="24"/>
        </w:rPr>
        <w:t>ю</w:t>
      </w:r>
      <w:r w:rsidRPr="00F1071D">
        <w:rPr>
          <w:sz w:val="24"/>
          <w:szCs w:val="24"/>
        </w:rPr>
        <w:t xml:space="preserve">т установки, </w:t>
      </w:r>
      <w:r w:rsidR="007F1FC5">
        <w:rPr>
          <w:sz w:val="24"/>
          <w:szCs w:val="24"/>
        </w:rPr>
        <w:t>их</w:t>
      </w:r>
      <w:r w:rsidRPr="00F1071D">
        <w:rPr>
          <w:sz w:val="24"/>
          <w:szCs w:val="24"/>
        </w:rPr>
        <w:t xml:space="preserve"> необходимо только запустить. </w:t>
      </w:r>
    </w:p>
    <w:p w:rsidR="003D7EA9" w:rsidRDefault="003D7EA9" w:rsidP="000A4319">
      <w:pPr>
        <w:pStyle w:val="ad"/>
        <w:spacing w:line="360" w:lineRule="auto"/>
        <w:ind w:left="0" w:right="140" w:firstLine="709"/>
        <w:jc w:val="both"/>
        <w:rPr>
          <w:sz w:val="24"/>
          <w:szCs w:val="24"/>
        </w:rPr>
      </w:pPr>
      <w:r w:rsidRPr="00F1071D">
        <w:rPr>
          <w:sz w:val="24"/>
          <w:szCs w:val="24"/>
        </w:rPr>
        <w:t>Для запуска приложени</w:t>
      </w:r>
      <w:r w:rsidR="007F1FC5">
        <w:rPr>
          <w:sz w:val="24"/>
          <w:szCs w:val="24"/>
        </w:rPr>
        <w:t xml:space="preserve">й </w:t>
      </w:r>
      <w:r w:rsidRPr="00F1071D">
        <w:rPr>
          <w:sz w:val="24"/>
          <w:szCs w:val="24"/>
        </w:rPr>
        <w:t>необходимо только дважды кликнуть по ярлыку и немного подождать.</w:t>
      </w:r>
    </w:p>
    <w:p w:rsidR="001F0CB3" w:rsidRPr="001F0CB3" w:rsidRDefault="004A7D0E" w:rsidP="001F0CB3">
      <w:pPr>
        <w:pStyle w:val="ad"/>
        <w:spacing w:line="360" w:lineRule="auto"/>
        <w:ind w:left="0" w:right="142"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В качестве сопроводительной документации программного обеспечения представлено руководство пользователя в приложении </w:t>
      </w:r>
      <w:r w:rsidR="00873811">
        <w:rPr>
          <w:sz w:val="24"/>
          <w:szCs w:val="24"/>
        </w:rPr>
        <w:t>В</w:t>
      </w:r>
      <w:r>
        <w:rPr>
          <w:sz w:val="24"/>
          <w:szCs w:val="24"/>
        </w:rPr>
        <w:t>.</w:t>
      </w:r>
    </w:p>
    <w:p w:rsidR="00F109C9" w:rsidRPr="001F0CB3" w:rsidRDefault="00755D28" w:rsidP="001F0CB3">
      <w:pPr>
        <w:pStyle w:val="ad"/>
        <w:numPr>
          <w:ilvl w:val="1"/>
          <w:numId w:val="26"/>
        </w:numPr>
        <w:spacing w:before="240" w:after="240"/>
        <w:ind w:left="1208" w:right="142" w:hanging="357"/>
        <w:jc w:val="center"/>
        <w:rPr>
          <w:b/>
          <w:sz w:val="24"/>
          <w:szCs w:val="24"/>
        </w:rPr>
      </w:pPr>
      <w:r w:rsidRPr="001F0CB3">
        <w:rPr>
          <w:b/>
          <w:sz w:val="24"/>
          <w:szCs w:val="24"/>
        </w:rPr>
        <w:t>Анализ программного обеспечения</w:t>
      </w:r>
    </w:p>
    <w:p w:rsidR="007F1FC5" w:rsidRDefault="007F1FC5" w:rsidP="007F1FC5">
      <w:pPr>
        <w:spacing w:line="360" w:lineRule="auto"/>
        <w:ind w:right="140" w:firstLine="708"/>
        <w:jc w:val="both"/>
        <w:rPr>
          <w:sz w:val="24"/>
        </w:rPr>
      </w:pPr>
      <w:r w:rsidRPr="0062778E">
        <w:rPr>
          <w:sz w:val="24"/>
        </w:rPr>
        <w:t>Анализ производительности данного приложения был проведен с помощью встроенного профилировщика</w:t>
      </w:r>
      <w:proofErr w:type="spellStart"/>
      <w:r>
        <w:rPr>
          <w:sz w:val="24"/>
          <w:lang w:val="en-US"/>
        </w:rPr>
        <w:t>VisualStudio</w:t>
      </w:r>
      <w:proofErr w:type="spellEnd"/>
      <w:r w:rsidRPr="0062778E">
        <w:rPr>
          <w:sz w:val="24"/>
        </w:rPr>
        <w:t xml:space="preserve">. </w:t>
      </w:r>
      <w:r>
        <w:rPr>
          <w:sz w:val="24"/>
        </w:rPr>
        <w:t xml:space="preserve">На клиенте было произведено подключение к серверу и был сделан запрос от сервера на получение </w:t>
      </w:r>
      <w:proofErr w:type="gramStart"/>
      <w:r>
        <w:rPr>
          <w:sz w:val="24"/>
        </w:rPr>
        <w:t>списка</w:t>
      </w:r>
      <w:proofErr w:type="gramEnd"/>
      <w:r>
        <w:rPr>
          <w:sz w:val="24"/>
        </w:rPr>
        <w:t xml:space="preserve"> установленного </w:t>
      </w:r>
      <w:proofErr w:type="spellStart"/>
      <w:r>
        <w:rPr>
          <w:sz w:val="24"/>
        </w:rPr>
        <w:t>ПО.Отчёт</w:t>
      </w:r>
      <w:proofErr w:type="spellEnd"/>
      <w:r>
        <w:rPr>
          <w:sz w:val="24"/>
        </w:rPr>
        <w:t xml:space="preserve"> профилировщика показан в виде графика (рисунок 3.1). К серверу был подключён клиент и </w:t>
      </w:r>
      <w:r w:rsidR="00F87618">
        <w:rPr>
          <w:sz w:val="24"/>
        </w:rPr>
        <w:t>был</w:t>
      </w:r>
      <w:r>
        <w:rPr>
          <w:sz w:val="24"/>
        </w:rPr>
        <w:t xml:space="preserve"> сдела</w:t>
      </w:r>
      <w:r w:rsidR="00F87618">
        <w:rPr>
          <w:sz w:val="24"/>
        </w:rPr>
        <w:t>н</w:t>
      </w:r>
      <w:r>
        <w:rPr>
          <w:sz w:val="24"/>
        </w:rPr>
        <w:t xml:space="preserve"> запрос клиенту на список установленного на нём ПО.  Отчёт профилировщика показан в виде графика (рисунок 3.2).</w:t>
      </w:r>
    </w:p>
    <w:p w:rsidR="00F1071D" w:rsidRDefault="00F1071D" w:rsidP="000A4319">
      <w:pPr>
        <w:spacing w:line="360" w:lineRule="auto"/>
        <w:ind w:right="140" w:firstLine="708"/>
        <w:jc w:val="both"/>
        <w:rPr>
          <w:sz w:val="24"/>
        </w:rPr>
      </w:pPr>
    </w:p>
    <w:p w:rsidR="00461565" w:rsidRDefault="00461565">
      <w:pPr>
        <w:rPr>
          <w:sz w:val="24"/>
        </w:rPr>
      </w:pPr>
      <w:r>
        <w:rPr>
          <w:sz w:val="24"/>
        </w:rPr>
        <w:br w:type="page"/>
      </w:r>
    </w:p>
    <w:p w:rsidR="001C4DF4" w:rsidRDefault="001C4DF4" w:rsidP="001C4DF4">
      <w:pPr>
        <w:spacing w:after="200" w:line="360" w:lineRule="auto"/>
        <w:ind w:right="14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1F65F7A" wp14:editId="53B9A60F">
            <wp:extent cx="5261610" cy="16217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8C43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19" cy="16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F4" w:rsidRPr="001C4DF4" w:rsidRDefault="001C4DF4" w:rsidP="001C4DF4">
      <w:pPr>
        <w:spacing w:after="200" w:line="360" w:lineRule="auto"/>
        <w:ind w:right="14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4246604" wp14:editId="536A75C1">
            <wp:extent cx="5123815" cy="95753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8CB63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155" cy="9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C3" w:rsidRDefault="008E09C3" w:rsidP="000A4319">
      <w:pPr>
        <w:spacing w:after="200" w:line="360" w:lineRule="auto"/>
        <w:ind w:right="140"/>
        <w:jc w:val="center"/>
        <w:rPr>
          <w:sz w:val="24"/>
          <w:szCs w:val="24"/>
        </w:rPr>
      </w:pPr>
      <w:r w:rsidRPr="008E09C3">
        <w:rPr>
          <w:sz w:val="24"/>
          <w:szCs w:val="24"/>
        </w:rPr>
        <w:t>Рисунок</w:t>
      </w:r>
      <w:r w:rsidR="001B2E74">
        <w:rPr>
          <w:sz w:val="24"/>
          <w:szCs w:val="24"/>
        </w:rPr>
        <w:t>3</w:t>
      </w:r>
      <w:r w:rsidR="001B2E74" w:rsidRPr="00F1071D">
        <w:rPr>
          <w:sz w:val="24"/>
          <w:szCs w:val="24"/>
        </w:rPr>
        <w:t>.</w:t>
      </w:r>
      <w:r w:rsidR="001B2E74">
        <w:rPr>
          <w:sz w:val="24"/>
          <w:szCs w:val="24"/>
        </w:rPr>
        <w:t>1</w:t>
      </w:r>
      <w:r w:rsidR="001C4DF4">
        <w:rPr>
          <w:sz w:val="24"/>
          <w:szCs w:val="24"/>
        </w:rPr>
        <w:t>–Отчёт производительности на клиенте</w:t>
      </w:r>
    </w:p>
    <w:p w:rsidR="008E09C3" w:rsidRDefault="001C4DF4" w:rsidP="000A4319">
      <w:pPr>
        <w:spacing w:after="200" w:line="360" w:lineRule="auto"/>
        <w:ind w:right="1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343FD6" wp14:editId="0D81BC9A">
            <wp:extent cx="5331125" cy="17075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8C592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59" cy="17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F4" w:rsidRPr="008E09C3" w:rsidRDefault="00A307AD" w:rsidP="000A4319">
      <w:pPr>
        <w:spacing w:after="200" w:line="360" w:lineRule="auto"/>
        <w:ind w:right="1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2D1AD7" wp14:editId="6E6B7B1A">
            <wp:extent cx="4873625" cy="1026544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8CCD2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05" cy="10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C3" w:rsidRPr="00A307AD" w:rsidRDefault="008E09C3" w:rsidP="000A4319">
      <w:pPr>
        <w:spacing w:after="200" w:line="360" w:lineRule="auto"/>
        <w:ind w:right="140"/>
        <w:jc w:val="center"/>
        <w:rPr>
          <w:sz w:val="24"/>
          <w:szCs w:val="24"/>
        </w:rPr>
      </w:pPr>
      <w:r w:rsidRPr="00F1071D">
        <w:rPr>
          <w:sz w:val="24"/>
          <w:szCs w:val="24"/>
        </w:rPr>
        <w:t>Рисунок</w:t>
      </w:r>
      <w:r w:rsidR="008B5802" w:rsidRPr="00143F98">
        <w:rPr>
          <w:sz w:val="24"/>
          <w:szCs w:val="24"/>
        </w:rPr>
        <w:t xml:space="preserve"> 3.</w:t>
      </w:r>
      <w:r w:rsidR="00143F98" w:rsidRPr="00143F98">
        <w:rPr>
          <w:sz w:val="24"/>
          <w:szCs w:val="24"/>
        </w:rPr>
        <w:t xml:space="preserve">2– </w:t>
      </w:r>
      <w:r w:rsidR="001C4DF4">
        <w:rPr>
          <w:sz w:val="24"/>
          <w:szCs w:val="24"/>
        </w:rPr>
        <w:t xml:space="preserve">Отчёт производительности на </w:t>
      </w:r>
      <w:r w:rsidR="00A307AD">
        <w:rPr>
          <w:sz w:val="24"/>
          <w:szCs w:val="24"/>
        </w:rPr>
        <w:t>с</w:t>
      </w:r>
      <w:r w:rsidR="00A307AD" w:rsidRPr="00A307AD">
        <w:rPr>
          <w:sz w:val="24"/>
          <w:szCs w:val="24"/>
        </w:rPr>
        <w:t>ервере</w:t>
      </w:r>
    </w:p>
    <w:p w:rsidR="0031109F" w:rsidRDefault="006E00B0" w:rsidP="0067733A">
      <w:pPr>
        <w:spacing w:after="200" w:line="360" w:lineRule="auto"/>
        <w:ind w:right="14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Проведя анализ данного отчета можно сказать, что </w:t>
      </w:r>
      <w:r w:rsidR="00143F98">
        <w:rPr>
          <w:sz w:val="24"/>
          <w:szCs w:val="24"/>
        </w:rPr>
        <w:t xml:space="preserve">максимальная нагрузка на процессор составляла </w:t>
      </w:r>
      <w:r w:rsidR="00A307AD">
        <w:rPr>
          <w:sz w:val="24"/>
          <w:szCs w:val="24"/>
        </w:rPr>
        <w:t>5</w:t>
      </w:r>
      <w:r w:rsidR="00143F98">
        <w:rPr>
          <w:sz w:val="24"/>
          <w:szCs w:val="24"/>
        </w:rPr>
        <w:t xml:space="preserve">% от его максимальной </w:t>
      </w:r>
      <w:proofErr w:type="spellStart"/>
      <w:r w:rsidR="00143F98">
        <w:rPr>
          <w:sz w:val="24"/>
          <w:szCs w:val="24"/>
        </w:rPr>
        <w:t>частоты.Отличие</w:t>
      </w:r>
      <w:proofErr w:type="spellEnd"/>
      <w:r w:rsidR="00143F98">
        <w:rPr>
          <w:sz w:val="24"/>
          <w:szCs w:val="24"/>
        </w:rPr>
        <w:t xml:space="preserve"> начального и конечного объема ОЗУ</w:t>
      </w:r>
      <w:r>
        <w:rPr>
          <w:sz w:val="24"/>
          <w:szCs w:val="24"/>
        </w:rPr>
        <w:t>,</w:t>
      </w:r>
      <w:r w:rsidR="00143F98">
        <w:rPr>
          <w:sz w:val="24"/>
          <w:szCs w:val="24"/>
        </w:rPr>
        <w:t xml:space="preserve"> занятого приложением – 0,</w:t>
      </w:r>
      <w:r w:rsidR="00A307AD">
        <w:rPr>
          <w:sz w:val="24"/>
          <w:szCs w:val="24"/>
        </w:rPr>
        <w:t>1</w:t>
      </w:r>
      <w:r w:rsidR="00143F98">
        <w:rPr>
          <w:sz w:val="24"/>
          <w:szCs w:val="24"/>
        </w:rPr>
        <w:t xml:space="preserve"> мегабайт. Размер ОЗУ увеличивается т.к. при </w:t>
      </w:r>
      <w:proofErr w:type="spellStart"/>
      <w:r w:rsidR="00A307AD">
        <w:rPr>
          <w:sz w:val="24"/>
          <w:szCs w:val="24"/>
        </w:rPr>
        <w:t>получениисписка</w:t>
      </w:r>
      <w:proofErr w:type="spellEnd"/>
      <w:r w:rsidR="00A307AD">
        <w:rPr>
          <w:sz w:val="24"/>
          <w:szCs w:val="24"/>
        </w:rPr>
        <w:t xml:space="preserve"> ПО</w:t>
      </w:r>
      <w:r w:rsidR="00143F98">
        <w:rPr>
          <w:sz w:val="24"/>
          <w:szCs w:val="24"/>
        </w:rPr>
        <w:t xml:space="preserve">, в оперативной памяти выделяется </w:t>
      </w:r>
      <w:proofErr w:type="spellStart"/>
      <w:r w:rsidR="0031109F">
        <w:rPr>
          <w:sz w:val="24"/>
          <w:szCs w:val="24"/>
        </w:rPr>
        <w:t>буфер</w:t>
      </w:r>
      <w:r w:rsidR="00A307AD">
        <w:rPr>
          <w:sz w:val="24"/>
          <w:szCs w:val="24"/>
        </w:rPr>
        <w:t>для</w:t>
      </w:r>
      <w:proofErr w:type="spellEnd"/>
      <w:r w:rsidR="00A307AD">
        <w:rPr>
          <w:sz w:val="24"/>
          <w:szCs w:val="24"/>
        </w:rPr>
        <w:t xml:space="preserve"> </w:t>
      </w:r>
      <w:r w:rsidR="00961C71">
        <w:rPr>
          <w:sz w:val="24"/>
          <w:szCs w:val="24"/>
        </w:rPr>
        <w:t>данны</w:t>
      </w:r>
      <w:r w:rsidR="00A307AD">
        <w:rPr>
          <w:sz w:val="24"/>
          <w:szCs w:val="24"/>
        </w:rPr>
        <w:t>х</w:t>
      </w:r>
      <w:r w:rsidR="00961C71">
        <w:rPr>
          <w:sz w:val="24"/>
          <w:szCs w:val="24"/>
        </w:rPr>
        <w:t xml:space="preserve">. Данные показатели не являются </w:t>
      </w:r>
      <w:r w:rsidR="0031109F">
        <w:rPr>
          <w:sz w:val="24"/>
          <w:szCs w:val="24"/>
        </w:rPr>
        <w:t>критичными для</w:t>
      </w:r>
      <w:r>
        <w:rPr>
          <w:sz w:val="24"/>
          <w:szCs w:val="24"/>
        </w:rPr>
        <w:t xml:space="preserve"> изменения</w:t>
      </w:r>
      <w:r w:rsidR="00A92D33">
        <w:rPr>
          <w:sz w:val="24"/>
          <w:szCs w:val="24"/>
        </w:rPr>
        <w:t xml:space="preserve"> кода</w:t>
      </w:r>
      <w:r>
        <w:rPr>
          <w:sz w:val="24"/>
          <w:szCs w:val="24"/>
        </w:rPr>
        <w:t xml:space="preserve"> программы.</w:t>
      </w:r>
    </w:p>
    <w:p w:rsidR="0040454D" w:rsidRDefault="0040454D" w:rsidP="0067733A">
      <w:pPr>
        <w:spacing w:after="200" w:line="360" w:lineRule="auto"/>
        <w:ind w:right="140" w:firstLine="708"/>
        <w:jc w:val="both"/>
        <w:rPr>
          <w:sz w:val="24"/>
          <w:szCs w:val="24"/>
        </w:rPr>
      </w:pPr>
    </w:p>
    <w:p w:rsidR="0040454D" w:rsidRPr="006E00B0" w:rsidRDefault="0040454D" w:rsidP="0067733A">
      <w:pPr>
        <w:spacing w:after="200" w:line="360" w:lineRule="auto"/>
        <w:ind w:right="140" w:firstLine="708"/>
        <w:jc w:val="both"/>
        <w:rPr>
          <w:sz w:val="24"/>
          <w:szCs w:val="24"/>
        </w:rPr>
      </w:pPr>
    </w:p>
    <w:p w:rsidR="00F109C9" w:rsidRPr="0067733A" w:rsidRDefault="00755D28" w:rsidP="0067733A">
      <w:pPr>
        <w:pStyle w:val="ad"/>
        <w:numPr>
          <w:ilvl w:val="1"/>
          <w:numId w:val="26"/>
        </w:numPr>
        <w:spacing w:after="200" w:line="360" w:lineRule="auto"/>
        <w:ind w:right="140"/>
        <w:jc w:val="center"/>
        <w:rPr>
          <w:b/>
          <w:sz w:val="24"/>
          <w:szCs w:val="24"/>
        </w:rPr>
      </w:pPr>
      <w:r w:rsidRPr="00596A2D">
        <w:rPr>
          <w:b/>
          <w:sz w:val="24"/>
          <w:szCs w:val="24"/>
        </w:rPr>
        <w:lastRenderedPageBreak/>
        <w:t>Тестирование программного обеспечения</w:t>
      </w:r>
    </w:p>
    <w:p w:rsidR="00A34004" w:rsidRDefault="008313F7" w:rsidP="00A34004">
      <w:pPr>
        <w:tabs>
          <w:tab w:val="left" w:pos="284"/>
        </w:tabs>
        <w:spacing w:line="360" w:lineRule="auto"/>
        <w:jc w:val="both"/>
        <w:rPr>
          <w:sz w:val="24"/>
        </w:rPr>
      </w:pPr>
      <w:r>
        <w:rPr>
          <w:szCs w:val="28"/>
        </w:rPr>
        <w:tab/>
      </w:r>
      <w:r>
        <w:rPr>
          <w:szCs w:val="28"/>
        </w:rPr>
        <w:tab/>
      </w:r>
      <w:r w:rsidRPr="008313F7">
        <w:rPr>
          <w:sz w:val="24"/>
          <w:szCs w:val="28"/>
        </w:rPr>
        <w:t>Модульное тестирование проводилось по мере выполнения данного проекта</w:t>
      </w:r>
      <w:r w:rsidR="00A34004">
        <w:rPr>
          <w:sz w:val="24"/>
        </w:rPr>
        <w:t>. Тестирование проходило в ос</w:t>
      </w:r>
      <w:r w:rsidR="00A34004" w:rsidRPr="003A06D7">
        <w:rPr>
          <w:sz w:val="24"/>
        </w:rPr>
        <w:t>новном на граничных значениях, а также учитывались вероятные ошибки пользователя.</w:t>
      </w:r>
    </w:p>
    <w:p w:rsidR="00F109C9" w:rsidRDefault="00A34004" w:rsidP="00A307AD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Все основные функции приложения были протестированы. Результаты тестирования программного обеспечения представлены в таблице 5.1</w:t>
      </w:r>
      <w:r w:rsidR="002D57CC">
        <w:rPr>
          <w:sz w:val="24"/>
        </w:rPr>
        <w:t>.</w:t>
      </w:r>
    </w:p>
    <w:p w:rsidR="00A307AD" w:rsidRPr="0034182A" w:rsidRDefault="00A307AD" w:rsidP="00E46542">
      <w:pPr>
        <w:spacing w:after="240"/>
        <w:ind w:firstLine="567"/>
        <w:jc w:val="both"/>
        <w:rPr>
          <w:sz w:val="24"/>
        </w:rPr>
      </w:pPr>
      <w:r>
        <w:rPr>
          <w:sz w:val="24"/>
        </w:rPr>
        <w:t>Из-за неправильного формата записи в файл данных о ПК, было некорректное отображение информации в файле. Был изменён формат записи.</w:t>
      </w:r>
    </w:p>
    <w:p w:rsidR="001B2E74" w:rsidRPr="004D03A6" w:rsidRDefault="001B2E74" w:rsidP="001B2E74">
      <w:pPr>
        <w:pStyle w:val="affffe"/>
        <w:spacing w:after="0" w:line="360" w:lineRule="auto"/>
        <w:ind w:firstLine="0"/>
        <w:rPr>
          <w:noProof/>
          <w:lang w:val="en-US"/>
        </w:rPr>
      </w:pPr>
      <w:r w:rsidRPr="005F139A">
        <w:rPr>
          <w:b/>
          <w:noProof/>
          <w:color w:val="auto"/>
        </w:rPr>
        <w:t>Таблица 5.1</w:t>
      </w:r>
      <w:r>
        <w:rPr>
          <w:noProof/>
        </w:rPr>
        <w:t>– Результаты тестирования программы</w:t>
      </w:r>
    </w:p>
    <w:tbl>
      <w:tblPr>
        <w:tblStyle w:val="af3"/>
        <w:tblW w:w="0" w:type="auto"/>
        <w:tblInd w:w="142" w:type="dxa"/>
        <w:tblLook w:val="04A0" w:firstRow="1" w:lastRow="0" w:firstColumn="1" w:lastColumn="0" w:noHBand="0" w:noVBand="1"/>
      </w:tblPr>
      <w:tblGrid>
        <w:gridCol w:w="2518"/>
        <w:gridCol w:w="5528"/>
        <w:gridCol w:w="1513"/>
      </w:tblGrid>
      <w:tr w:rsidR="008313F7" w:rsidRPr="00E251F7" w:rsidTr="001257DD">
        <w:trPr>
          <w:trHeight w:val="315"/>
          <w:tblHeader/>
        </w:trPr>
        <w:tc>
          <w:tcPr>
            <w:tcW w:w="2518" w:type="dxa"/>
            <w:vAlign w:val="center"/>
          </w:tcPr>
          <w:p w:rsidR="008313F7" w:rsidRPr="00673E3B" w:rsidRDefault="008313F7" w:rsidP="00A26AEE">
            <w:pPr>
              <w:pStyle w:val="affffc"/>
              <w:ind w:firstLine="0"/>
              <w:jc w:val="center"/>
              <w:rPr>
                <w:b/>
                <w:sz w:val="24"/>
                <w:szCs w:val="24"/>
              </w:rPr>
            </w:pPr>
            <w:r w:rsidRPr="00673E3B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5528" w:type="dxa"/>
            <w:vAlign w:val="center"/>
          </w:tcPr>
          <w:p w:rsidR="008313F7" w:rsidRPr="00673E3B" w:rsidRDefault="008313F7" w:rsidP="00A26AEE">
            <w:pPr>
              <w:pStyle w:val="affffc"/>
              <w:ind w:firstLine="0"/>
              <w:jc w:val="center"/>
              <w:rPr>
                <w:b/>
                <w:sz w:val="24"/>
                <w:szCs w:val="24"/>
              </w:rPr>
            </w:pPr>
            <w:r w:rsidRPr="00673E3B">
              <w:rPr>
                <w:b/>
                <w:sz w:val="24"/>
                <w:szCs w:val="24"/>
              </w:rPr>
              <w:t>Реакция программы</w:t>
            </w:r>
          </w:p>
        </w:tc>
        <w:tc>
          <w:tcPr>
            <w:tcW w:w="1513" w:type="dxa"/>
            <w:vAlign w:val="center"/>
          </w:tcPr>
          <w:p w:rsidR="008313F7" w:rsidRPr="00673E3B" w:rsidRDefault="008313F7" w:rsidP="00A26AEE">
            <w:pPr>
              <w:pStyle w:val="affffc"/>
              <w:ind w:firstLine="0"/>
              <w:jc w:val="center"/>
              <w:rPr>
                <w:b/>
                <w:sz w:val="24"/>
                <w:szCs w:val="24"/>
              </w:rPr>
            </w:pPr>
            <w:r w:rsidRPr="00673E3B">
              <w:rPr>
                <w:b/>
                <w:sz w:val="24"/>
                <w:szCs w:val="24"/>
              </w:rPr>
              <w:t>Статус</w:t>
            </w:r>
          </w:p>
        </w:tc>
      </w:tr>
      <w:tr w:rsidR="008313F7" w:rsidRPr="00E251F7" w:rsidTr="001257DD">
        <w:tc>
          <w:tcPr>
            <w:tcW w:w="2518" w:type="dxa"/>
            <w:vAlign w:val="center"/>
          </w:tcPr>
          <w:p w:rsidR="008313F7" w:rsidRPr="00A34004" w:rsidRDefault="008313F7" w:rsidP="00673E3B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приложения на компьютерах с различными ОС</w:t>
            </w:r>
            <w:r w:rsidR="008A78FF">
              <w:rPr>
                <w:sz w:val="24"/>
                <w:szCs w:val="24"/>
              </w:rPr>
              <w:t xml:space="preserve"> </w:t>
            </w:r>
            <w:r w:rsidR="00A34004">
              <w:rPr>
                <w:sz w:val="24"/>
                <w:szCs w:val="24"/>
              </w:rPr>
              <w:t xml:space="preserve">семейства </w:t>
            </w:r>
            <w:r w:rsidR="00A34004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5528" w:type="dxa"/>
            <w:vAlign w:val="center"/>
          </w:tcPr>
          <w:p w:rsidR="008313F7" w:rsidRPr="00E251F7" w:rsidRDefault="008313F7" w:rsidP="00673E3B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запущена успешно</w:t>
            </w:r>
            <w:r w:rsidR="00B13F50">
              <w:rPr>
                <w:sz w:val="24"/>
                <w:szCs w:val="24"/>
              </w:rPr>
              <w:t>.</w:t>
            </w:r>
          </w:p>
        </w:tc>
        <w:tc>
          <w:tcPr>
            <w:tcW w:w="1513" w:type="dxa"/>
            <w:vAlign w:val="center"/>
          </w:tcPr>
          <w:p w:rsidR="008313F7" w:rsidRPr="00E251F7" w:rsidRDefault="008313F7" w:rsidP="00673E3B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B13F50" w:rsidRPr="00E251F7" w:rsidTr="001257DD">
        <w:tc>
          <w:tcPr>
            <w:tcW w:w="2518" w:type="dxa"/>
            <w:vAlign w:val="center"/>
          </w:tcPr>
          <w:p w:rsidR="00B13F50" w:rsidRDefault="00B13F50" w:rsidP="00B13F50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</w:t>
            </w:r>
            <w:r>
              <w:rPr>
                <w:sz w:val="24"/>
                <w:szCs w:val="24"/>
              </w:rPr>
              <w:t xml:space="preserve"> клиентского</w:t>
            </w:r>
            <w:r>
              <w:rPr>
                <w:sz w:val="24"/>
                <w:szCs w:val="24"/>
              </w:rPr>
              <w:t xml:space="preserve"> приложения </w:t>
            </w:r>
            <w:r>
              <w:rPr>
                <w:sz w:val="24"/>
                <w:szCs w:val="24"/>
              </w:rPr>
              <w:t>без прав администратора</w:t>
            </w:r>
          </w:p>
        </w:tc>
        <w:tc>
          <w:tcPr>
            <w:tcW w:w="5528" w:type="dxa"/>
            <w:vAlign w:val="center"/>
          </w:tcPr>
          <w:p w:rsidR="00B13F50" w:rsidRDefault="00B13F50" w:rsidP="00B13F50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автоматически открывает нового клиента с правами администратора, исходный клиент закрывается.</w:t>
            </w:r>
          </w:p>
        </w:tc>
        <w:tc>
          <w:tcPr>
            <w:tcW w:w="1513" w:type="dxa"/>
            <w:vAlign w:val="center"/>
          </w:tcPr>
          <w:p w:rsidR="00B13F50" w:rsidRDefault="00B13F50" w:rsidP="00673E3B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63669" w:rsidRPr="00E251F7" w:rsidTr="001257DD">
        <w:tc>
          <w:tcPr>
            <w:tcW w:w="2518" w:type="dxa"/>
            <w:vAlign w:val="center"/>
          </w:tcPr>
          <w:p w:rsidR="00263669" w:rsidRPr="00E251F7" w:rsidRDefault="00263669" w:rsidP="00C9035E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клиента к серверу</w:t>
            </w:r>
          </w:p>
        </w:tc>
        <w:tc>
          <w:tcPr>
            <w:tcW w:w="5528" w:type="dxa"/>
            <w:vAlign w:val="center"/>
          </w:tcPr>
          <w:p w:rsidR="00263669" w:rsidRPr="006F5517" w:rsidRDefault="00263669" w:rsidP="00C9035E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</w:t>
            </w:r>
            <w:r>
              <w:rPr>
                <w:sz w:val="24"/>
                <w:szCs w:val="24"/>
                <w:lang w:val="en-US"/>
              </w:rPr>
              <w:t>IP</w:t>
            </w:r>
            <w:r w:rsidRPr="006F551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адреса и корректное подключение к серверу</w:t>
            </w:r>
          </w:p>
        </w:tc>
        <w:tc>
          <w:tcPr>
            <w:tcW w:w="1513" w:type="dxa"/>
            <w:vAlign w:val="center"/>
          </w:tcPr>
          <w:p w:rsidR="00263669" w:rsidRPr="00E251F7" w:rsidRDefault="00263669" w:rsidP="00C9035E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63669" w:rsidRPr="00E251F7" w:rsidTr="001257DD">
        <w:tc>
          <w:tcPr>
            <w:tcW w:w="2518" w:type="dxa"/>
            <w:vAlign w:val="center"/>
          </w:tcPr>
          <w:p w:rsidR="00263669" w:rsidRPr="00E251F7" w:rsidRDefault="00263669" w:rsidP="00A307AD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данных о ПК</w:t>
            </w:r>
          </w:p>
        </w:tc>
        <w:tc>
          <w:tcPr>
            <w:tcW w:w="5528" w:type="dxa"/>
            <w:vAlign w:val="center"/>
          </w:tcPr>
          <w:p w:rsidR="00263669" w:rsidRPr="00A307AD" w:rsidRDefault="00263669" w:rsidP="00961C7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Принятие данных от выбранного клиента и отображение их на экране в элементах </w:t>
            </w:r>
            <w:r>
              <w:rPr>
                <w:sz w:val="24"/>
                <w:szCs w:val="24"/>
                <w:lang w:val="en-US"/>
              </w:rPr>
              <w:t>Static</w:t>
            </w:r>
            <w:r w:rsidRPr="00A307AD">
              <w:rPr>
                <w:sz w:val="24"/>
                <w:szCs w:val="24"/>
              </w:rPr>
              <w:t>.</w:t>
            </w:r>
          </w:p>
        </w:tc>
        <w:tc>
          <w:tcPr>
            <w:tcW w:w="1513" w:type="dxa"/>
            <w:vAlign w:val="center"/>
          </w:tcPr>
          <w:p w:rsidR="00263669" w:rsidRPr="00E251F7" w:rsidRDefault="00263669" w:rsidP="00673E3B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RPr="00E251F7" w:rsidTr="001257DD">
        <w:tc>
          <w:tcPr>
            <w:tcW w:w="2518" w:type="dxa"/>
            <w:vAlign w:val="center"/>
          </w:tcPr>
          <w:p w:rsidR="00E504E1" w:rsidRDefault="00E504E1" w:rsidP="00A307AD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Принудительное отключение клиента</w:t>
            </w:r>
          </w:p>
        </w:tc>
        <w:tc>
          <w:tcPr>
            <w:tcW w:w="5528" w:type="dxa"/>
            <w:vAlign w:val="center"/>
          </w:tcPr>
          <w:p w:rsidR="00E504E1" w:rsidRDefault="00E504E1" w:rsidP="00961C7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Выбранный </w:t>
            </w:r>
            <w:r>
              <w:rPr>
                <w:sz w:val="24"/>
                <w:szCs w:val="24"/>
                <w:lang w:val="en-US"/>
              </w:rPr>
              <w:t>IP</w:t>
            </w:r>
            <w:r w:rsidRPr="00A307A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адрес должен отключиться от программы, а на клиенте появляется сообщение, что его отключили</w:t>
            </w:r>
            <w:r>
              <w:rPr>
                <w:sz w:val="24"/>
                <w:szCs w:val="24"/>
              </w:rPr>
              <w:t xml:space="preserve"> принудительно.</w:t>
            </w:r>
          </w:p>
        </w:tc>
        <w:tc>
          <w:tcPr>
            <w:tcW w:w="1513" w:type="dxa"/>
            <w:vAlign w:val="center"/>
          </w:tcPr>
          <w:p w:rsidR="00E504E1" w:rsidRDefault="00E504E1" w:rsidP="00673E3B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RPr="00E251F7" w:rsidTr="001257DD">
        <w:tc>
          <w:tcPr>
            <w:tcW w:w="2518" w:type="dxa"/>
            <w:vAlign w:val="center"/>
          </w:tcPr>
          <w:p w:rsidR="00E504E1" w:rsidRDefault="00E504E1" w:rsidP="00A307AD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списка запущенных процессов</w:t>
            </w:r>
          </w:p>
        </w:tc>
        <w:tc>
          <w:tcPr>
            <w:tcW w:w="5528" w:type="dxa"/>
            <w:vAlign w:val="center"/>
          </w:tcPr>
          <w:p w:rsidR="00E504E1" w:rsidRDefault="00E504E1" w:rsidP="00961C7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новом окне откроются список запущенных процессов.</w:t>
            </w:r>
          </w:p>
        </w:tc>
        <w:tc>
          <w:tcPr>
            <w:tcW w:w="1513" w:type="dxa"/>
            <w:vAlign w:val="center"/>
          </w:tcPr>
          <w:p w:rsidR="00E504E1" w:rsidRDefault="00E504E1" w:rsidP="00673E3B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RPr="00E251F7" w:rsidTr="001257DD">
        <w:tc>
          <w:tcPr>
            <w:tcW w:w="2518" w:type="dxa"/>
            <w:vAlign w:val="center"/>
          </w:tcPr>
          <w:p w:rsidR="00E504E1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списка </w:t>
            </w:r>
            <w:r>
              <w:rPr>
                <w:sz w:val="24"/>
                <w:szCs w:val="24"/>
              </w:rPr>
              <w:t>служб</w:t>
            </w:r>
          </w:p>
        </w:tc>
        <w:tc>
          <w:tcPr>
            <w:tcW w:w="5528" w:type="dxa"/>
            <w:vAlign w:val="center"/>
          </w:tcPr>
          <w:p w:rsidR="00E504E1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новом окне откроются список </w:t>
            </w:r>
            <w:r>
              <w:rPr>
                <w:sz w:val="24"/>
                <w:szCs w:val="24"/>
              </w:rPr>
              <w:t>служб.</w:t>
            </w:r>
          </w:p>
        </w:tc>
        <w:tc>
          <w:tcPr>
            <w:tcW w:w="1513" w:type="dxa"/>
            <w:vAlign w:val="center"/>
          </w:tcPr>
          <w:p w:rsidR="00E504E1" w:rsidRDefault="00E504E1" w:rsidP="00673E3B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RPr="00E251F7" w:rsidTr="001257DD">
        <w:tc>
          <w:tcPr>
            <w:tcW w:w="2518" w:type="dxa"/>
            <w:vAlign w:val="center"/>
          </w:tcPr>
          <w:p w:rsidR="00E504E1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списка </w:t>
            </w:r>
            <w:r>
              <w:rPr>
                <w:sz w:val="24"/>
                <w:szCs w:val="24"/>
              </w:rPr>
              <w:t>сетевых адаптеров</w:t>
            </w:r>
          </w:p>
        </w:tc>
        <w:tc>
          <w:tcPr>
            <w:tcW w:w="5528" w:type="dxa"/>
            <w:vAlign w:val="center"/>
          </w:tcPr>
          <w:p w:rsidR="00E504E1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новом окне откро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тся список служб.</w:t>
            </w:r>
          </w:p>
        </w:tc>
        <w:tc>
          <w:tcPr>
            <w:tcW w:w="1513" w:type="dxa"/>
            <w:vAlign w:val="center"/>
          </w:tcPr>
          <w:p w:rsidR="00E504E1" w:rsidRDefault="00E504E1" w:rsidP="00673E3B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RPr="00E251F7" w:rsidTr="001257DD">
        <w:tc>
          <w:tcPr>
            <w:tcW w:w="2518" w:type="dxa"/>
            <w:vAlign w:val="center"/>
          </w:tcPr>
          <w:p w:rsidR="00E504E1" w:rsidRPr="00E251F7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ключевой команды</w:t>
            </w:r>
          </w:p>
        </w:tc>
        <w:tc>
          <w:tcPr>
            <w:tcW w:w="5528" w:type="dxa"/>
            <w:vAlign w:val="center"/>
          </w:tcPr>
          <w:p w:rsidR="00E504E1" w:rsidRPr="00A307AD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введённой команды, в случае ввода несуществующей команды выводится предупреждение корректности ввода.</w:t>
            </w:r>
          </w:p>
        </w:tc>
        <w:tc>
          <w:tcPr>
            <w:tcW w:w="1513" w:type="dxa"/>
            <w:vAlign w:val="center"/>
          </w:tcPr>
          <w:p w:rsidR="00E504E1" w:rsidRPr="00E251F7" w:rsidRDefault="00E504E1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RPr="00E251F7" w:rsidTr="001257DD">
        <w:tc>
          <w:tcPr>
            <w:tcW w:w="2518" w:type="dxa"/>
            <w:vAlign w:val="center"/>
          </w:tcPr>
          <w:p w:rsidR="00E504E1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Команда открытия изображения</w:t>
            </w:r>
          </w:p>
        </w:tc>
        <w:tc>
          <w:tcPr>
            <w:tcW w:w="5528" w:type="dxa"/>
            <w:vAlign w:val="center"/>
          </w:tcPr>
          <w:p w:rsidR="00E504E1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 открывается во весь экран автоматически программой открытия изображений, установленной по умолчанию.</w:t>
            </w:r>
          </w:p>
        </w:tc>
        <w:tc>
          <w:tcPr>
            <w:tcW w:w="1513" w:type="dxa"/>
            <w:vAlign w:val="center"/>
          </w:tcPr>
          <w:p w:rsidR="00E504E1" w:rsidRDefault="00E504E1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RPr="00E251F7" w:rsidTr="001257DD">
        <w:tc>
          <w:tcPr>
            <w:tcW w:w="2518" w:type="dxa"/>
            <w:vAlign w:val="center"/>
          </w:tcPr>
          <w:p w:rsidR="00E504E1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Команда </w:t>
            </w:r>
            <w:r>
              <w:rPr>
                <w:sz w:val="24"/>
                <w:szCs w:val="24"/>
              </w:rPr>
              <w:t>открытия аудио видео файла</w:t>
            </w:r>
          </w:p>
        </w:tc>
        <w:tc>
          <w:tcPr>
            <w:tcW w:w="5528" w:type="dxa"/>
            <w:vAlign w:val="center"/>
          </w:tcPr>
          <w:p w:rsidR="00E504E1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или видео файл </w:t>
            </w:r>
            <w:r>
              <w:rPr>
                <w:sz w:val="24"/>
                <w:szCs w:val="24"/>
              </w:rPr>
              <w:t xml:space="preserve">открывается во весь экран автоматически программой открытия </w:t>
            </w:r>
            <w:r>
              <w:rPr>
                <w:sz w:val="24"/>
                <w:szCs w:val="24"/>
              </w:rPr>
              <w:t>аудио видео файлов</w:t>
            </w:r>
            <w:r>
              <w:rPr>
                <w:sz w:val="24"/>
                <w:szCs w:val="24"/>
              </w:rPr>
              <w:t>, установленной по умолчанию.</w:t>
            </w:r>
          </w:p>
        </w:tc>
        <w:tc>
          <w:tcPr>
            <w:tcW w:w="1513" w:type="dxa"/>
            <w:vAlign w:val="center"/>
          </w:tcPr>
          <w:p w:rsidR="00E504E1" w:rsidRDefault="00E504E1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RPr="00E251F7" w:rsidTr="001257DD">
        <w:tc>
          <w:tcPr>
            <w:tcW w:w="2518" w:type="dxa"/>
            <w:vAlign w:val="center"/>
          </w:tcPr>
          <w:p w:rsidR="00E504E1" w:rsidRPr="00E504E1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Команда открытия приложения формата .</w:t>
            </w:r>
            <w:r>
              <w:rPr>
                <w:sz w:val="24"/>
                <w:szCs w:val="24"/>
                <w:lang w:val="en-US"/>
              </w:rPr>
              <w:t>exe</w:t>
            </w:r>
            <w:r w:rsidRPr="00E504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 так же их ярлыков </w:t>
            </w:r>
            <w:proofErr w:type="gramStart"/>
            <w:r>
              <w:rPr>
                <w:sz w:val="24"/>
                <w:szCs w:val="24"/>
              </w:rPr>
              <w:t>формата .</w:t>
            </w:r>
            <w:proofErr w:type="spellStart"/>
            <w:r w:rsidRPr="00E504E1">
              <w:rPr>
                <w:sz w:val="24"/>
                <w:szCs w:val="24"/>
              </w:rPr>
              <w:t>lnk</w:t>
            </w:r>
            <w:proofErr w:type="spellEnd"/>
            <w:proofErr w:type="gramEnd"/>
          </w:p>
        </w:tc>
        <w:tc>
          <w:tcPr>
            <w:tcW w:w="5528" w:type="dxa"/>
            <w:vAlign w:val="center"/>
          </w:tcPr>
          <w:p w:rsidR="00E504E1" w:rsidRPr="002F421C" w:rsidRDefault="002F421C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приложения.</w:t>
            </w:r>
          </w:p>
        </w:tc>
        <w:tc>
          <w:tcPr>
            <w:tcW w:w="1513" w:type="dxa"/>
            <w:vAlign w:val="center"/>
          </w:tcPr>
          <w:p w:rsidR="00E504E1" w:rsidRDefault="002F421C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RPr="00E251F7" w:rsidTr="001257DD">
        <w:tc>
          <w:tcPr>
            <w:tcW w:w="2518" w:type="dxa"/>
            <w:vAlign w:val="center"/>
          </w:tcPr>
          <w:p w:rsidR="00E504E1" w:rsidRDefault="00E504E1" w:rsidP="00E504E1">
            <w:pPr>
              <w:pStyle w:val="affffc"/>
              <w:ind w:firstLine="0"/>
              <w:rPr>
                <w:sz w:val="24"/>
              </w:rPr>
            </w:pPr>
            <w:r>
              <w:rPr>
                <w:sz w:val="24"/>
              </w:rPr>
              <w:t>Блокировка клиента</w:t>
            </w:r>
          </w:p>
        </w:tc>
        <w:tc>
          <w:tcPr>
            <w:tcW w:w="5528" w:type="dxa"/>
            <w:vAlign w:val="center"/>
          </w:tcPr>
          <w:p w:rsidR="00E504E1" w:rsidRPr="00A307AD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клиентской программой недоступно, диспетчер задач отключён</w:t>
            </w:r>
            <w:r w:rsidR="002F421C">
              <w:rPr>
                <w:sz w:val="24"/>
                <w:szCs w:val="24"/>
              </w:rPr>
              <w:t>.</w:t>
            </w:r>
          </w:p>
        </w:tc>
        <w:tc>
          <w:tcPr>
            <w:tcW w:w="1513" w:type="dxa"/>
            <w:vAlign w:val="center"/>
          </w:tcPr>
          <w:p w:rsidR="00E504E1" w:rsidRDefault="00E504E1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Tr="001257DD">
        <w:tc>
          <w:tcPr>
            <w:tcW w:w="2518" w:type="dxa"/>
            <w:vAlign w:val="center"/>
          </w:tcPr>
          <w:p w:rsidR="00E504E1" w:rsidRPr="00E251F7" w:rsidRDefault="002F421C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Разблокировка клиента</w:t>
            </w:r>
          </w:p>
        </w:tc>
        <w:tc>
          <w:tcPr>
            <w:tcW w:w="5528" w:type="dxa"/>
            <w:vAlign w:val="center"/>
          </w:tcPr>
          <w:p w:rsidR="00E504E1" w:rsidRPr="00A307AD" w:rsidRDefault="002F421C" w:rsidP="002F421C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Управление клиентской программой </w:t>
            </w:r>
            <w:r>
              <w:rPr>
                <w:sz w:val="24"/>
                <w:szCs w:val="24"/>
              </w:rPr>
              <w:t xml:space="preserve">стало </w:t>
            </w:r>
            <w:r>
              <w:rPr>
                <w:sz w:val="24"/>
                <w:szCs w:val="24"/>
              </w:rPr>
              <w:t xml:space="preserve">доступно, диспетчер задач </w:t>
            </w:r>
            <w:r>
              <w:rPr>
                <w:sz w:val="24"/>
                <w:szCs w:val="24"/>
              </w:rPr>
              <w:t>включён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13" w:type="dxa"/>
            <w:vAlign w:val="center"/>
          </w:tcPr>
          <w:p w:rsidR="00E504E1" w:rsidRPr="00E251F7" w:rsidRDefault="00B13F50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B13F50" w:rsidTr="001257DD">
        <w:tc>
          <w:tcPr>
            <w:tcW w:w="2518" w:type="dxa"/>
            <w:vAlign w:val="center"/>
          </w:tcPr>
          <w:p w:rsidR="00B13F50" w:rsidRDefault="00B13F50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Повторная разблокировка</w:t>
            </w:r>
          </w:p>
        </w:tc>
        <w:tc>
          <w:tcPr>
            <w:tcW w:w="5528" w:type="dxa"/>
            <w:vAlign w:val="center"/>
          </w:tcPr>
          <w:p w:rsidR="00B13F50" w:rsidRDefault="00B13F50" w:rsidP="002F421C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Выводится сообщение о недоступности этой команды, так как клиент не заблокирован.</w:t>
            </w:r>
          </w:p>
        </w:tc>
        <w:tc>
          <w:tcPr>
            <w:tcW w:w="1513" w:type="dxa"/>
            <w:vAlign w:val="center"/>
          </w:tcPr>
          <w:p w:rsidR="00B13F50" w:rsidRDefault="00B13F50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B13F50" w:rsidTr="001257DD">
        <w:tc>
          <w:tcPr>
            <w:tcW w:w="2518" w:type="dxa"/>
            <w:vAlign w:val="center"/>
          </w:tcPr>
          <w:p w:rsidR="00B13F50" w:rsidRDefault="00B13F50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Блокировка и разблокировка клиента при утере клиентской программы прав администратора</w:t>
            </w:r>
          </w:p>
        </w:tc>
        <w:tc>
          <w:tcPr>
            <w:tcW w:w="5528" w:type="dxa"/>
            <w:vAlign w:val="center"/>
          </w:tcPr>
          <w:p w:rsidR="00B13F50" w:rsidRDefault="00B13F50" w:rsidP="002F421C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Выводится сообщение о невозможности блокировки клиента.</w:t>
            </w:r>
          </w:p>
        </w:tc>
        <w:tc>
          <w:tcPr>
            <w:tcW w:w="1513" w:type="dxa"/>
            <w:vAlign w:val="center"/>
          </w:tcPr>
          <w:p w:rsidR="00B13F50" w:rsidRDefault="00B13F50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504E1" w:rsidTr="001257DD">
        <w:tc>
          <w:tcPr>
            <w:tcW w:w="2518" w:type="dxa"/>
            <w:vAlign w:val="center"/>
          </w:tcPr>
          <w:p w:rsidR="00E504E1" w:rsidRPr="00E251F7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Отключение клиента от сервера</w:t>
            </w:r>
          </w:p>
        </w:tc>
        <w:tc>
          <w:tcPr>
            <w:tcW w:w="5528" w:type="dxa"/>
            <w:vAlign w:val="center"/>
          </w:tcPr>
          <w:p w:rsidR="00E504E1" w:rsidRPr="00A307AD" w:rsidRDefault="00E504E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Выбранный </w:t>
            </w:r>
            <w:r>
              <w:rPr>
                <w:sz w:val="24"/>
                <w:szCs w:val="24"/>
                <w:lang w:val="en-US"/>
              </w:rPr>
              <w:t>IP</w:t>
            </w:r>
            <w:r w:rsidRPr="00A307A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адрес должен отключиться от программы, а на клиенте появляется сообщение, что его отключили.</w:t>
            </w:r>
          </w:p>
        </w:tc>
        <w:tc>
          <w:tcPr>
            <w:tcW w:w="1513" w:type="dxa"/>
            <w:vAlign w:val="center"/>
          </w:tcPr>
          <w:p w:rsidR="00E504E1" w:rsidRPr="00E251F7" w:rsidRDefault="00E504E1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F6422F" w:rsidTr="001257DD">
        <w:tc>
          <w:tcPr>
            <w:tcW w:w="2518" w:type="dxa"/>
            <w:vAlign w:val="center"/>
          </w:tcPr>
          <w:p w:rsidR="00F6422F" w:rsidRDefault="00F6422F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Разрыв сети</w:t>
            </w:r>
          </w:p>
        </w:tc>
        <w:tc>
          <w:tcPr>
            <w:tcW w:w="5528" w:type="dxa"/>
            <w:vAlign w:val="center"/>
          </w:tcPr>
          <w:p w:rsidR="00F6422F" w:rsidRDefault="00617701" w:rsidP="0061770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 удаляет</w:t>
            </w:r>
            <w:r w:rsidR="00F6422F">
              <w:rPr>
                <w:sz w:val="24"/>
                <w:szCs w:val="24"/>
              </w:rPr>
              <w:t xml:space="preserve"> </w:t>
            </w:r>
            <w:r w:rsidR="00F6422F">
              <w:rPr>
                <w:sz w:val="24"/>
                <w:szCs w:val="24"/>
                <w:lang w:val="en-US"/>
              </w:rPr>
              <w:t>IP</w:t>
            </w:r>
            <w:r w:rsidR="00F6422F" w:rsidRPr="00A307AD">
              <w:rPr>
                <w:sz w:val="24"/>
                <w:szCs w:val="24"/>
              </w:rPr>
              <w:t>-</w:t>
            </w:r>
            <w:r w:rsidR="00F6422F">
              <w:rPr>
                <w:sz w:val="24"/>
                <w:szCs w:val="24"/>
              </w:rPr>
              <w:t xml:space="preserve">адрес </w:t>
            </w:r>
            <w:r>
              <w:rPr>
                <w:sz w:val="24"/>
                <w:szCs w:val="24"/>
              </w:rPr>
              <w:t xml:space="preserve">сети, клиент </w:t>
            </w:r>
            <w:r w:rsidR="00F6422F">
              <w:rPr>
                <w:sz w:val="24"/>
                <w:szCs w:val="24"/>
              </w:rPr>
              <w:t>должен отключиться от программы</w:t>
            </w:r>
            <w:r>
              <w:rPr>
                <w:sz w:val="24"/>
                <w:szCs w:val="24"/>
              </w:rPr>
              <w:t>-сервера</w:t>
            </w:r>
            <w:r w:rsidR="00F6422F">
              <w:rPr>
                <w:sz w:val="24"/>
                <w:szCs w:val="24"/>
              </w:rPr>
              <w:t>, а на клиенте появляется сообщение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о временной блокировки</w:t>
            </w:r>
            <w:proofErr w:type="gramEnd"/>
            <w:r w:rsidR="00F6422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Клиент пытается подключится к серверу и при подключении вернёт управление.</w:t>
            </w:r>
          </w:p>
        </w:tc>
        <w:tc>
          <w:tcPr>
            <w:tcW w:w="1513" w:type="dxa"/>
            <w:vAlign w:val="center"/>
          </w:tcPr>
          <w:p w:rsidR="00F6422F" w:rsidRDefault="00617701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617701" w:rsidTr="001257DD">
        <w:tc>
          <w:tcPr>
            <w:tcW w:w="2518" w:type="dxa"/>
            <w:vAlign w:val="center"/>
          </w:tcPr>
          <w:p w:rsidR="00617701" w:rsidRDefault="00617701" w:rsidP="00E504E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нового клиента</w:t>
            </w:r>
          </w:p>
        </w:tc>
        <w:tc>
          <w:tcPr>
            <w:tcW w:w="5528" w:type="dxa"/>
            <w:vAlign w:val="center"/>
          </w:tcPr>
          <w:p w:rsidR="00617701" w:rsidRDefault="00617701" w:rsidP="00617701">
            <w:pPr>
              <w:pStyle w:val="affff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 подключён к серверу и отображается в виде </w:t>
            </w:r>
            <w:r>
              <w:rPr>
                <w:sz w:val="24"/>
                <w:szCs w:val="24"/>
                <w:lang w:val="en-US"/>
              </w:rPr>
              <w:t>IP</w:t>
            </w:r>
            <w:r w:rsidRPr="00A307A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адрес</w:t>
            </w:r>
            <w:r>
              <w:rPr>
                <w:sz w:val="24"/>
                <w:szCs w:val="24"/>
              </w:rPr>
              <w:t>а клиента.</w:t>
            </w:r>
          </w:p>
        </w:tc>
        <w:tc>
          <w:tcPr>
            <w:tcW w:w="1513" w:type="dxa"/>
            <w:vAlign w:val="center"/>
          </w:tcPr>
          <w:p w:rsidR="00617701" w:rsidRDefault="00617701" w:rsidP="00E504E1">
            <w:pPr>
              <w:pStyle w:val="afff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</w:tbl>
    <w:p w:rsidR="00673E3B" w:rsidRDefault="00673E3B" w:rsidP="00596A2D">
      <w:pPr>
        <w:pStyle w:val="ad"/>
        <w:spacing w:after="200" w:line="360" w:lineRule="auto"/>
        <w:ind w:left="1211" w:right="140"/>
        <w:rPr>
          <w:b/>
          <w:sz w:val="24"/>
          <w:szCs w:val="24"/>
        </w:rPr>
      </w:pPr>
    </w:p>
    <w:bookmarkEnd w:id="3"/>
    <w:bookmarkEnd w:id="2"/>
    <w:p w:rsidR="00F109C9" w:rsidRDefault="00F109C9" w:rsidP="00ED1531">
      <w:pPr>
        <w:pStyle w:val="12"/>
        <w:tabs>
          <w:tab w:val="num" w:pos="851"/>
        </w:tabs>
        <w:spacing w:line="360" w:lineRule="auto"/>
        <w:ind w:right="140"/>
        <w:rPr>
          <w:rFonts w:eastAsia="Calibri"/>
          <w:sz w:val="24"/>
          <w:szCs w:val="24"/>
        </w:rPr>
      </w:pPr>
      <w:r>
        <w:rPr>
          <w:sz w:val="24"/>
          <w:szCs w:val="24"/>
        </w:rPr>
        <w:lastRenderedPageBreak/>
        <w:t>ЗАК</w:t>
      </w:r>
      <w:bookmarkStart w:id="7" w:name="_GoBack"/>
      <w:bookmarkEnd w:id="7"/>
      <w:r>
        <w:rPr>
          <w:sz w:val="24"/>
          <w:szCs w:val="24"/>
        </w:rPr>
        <w:t>ЛЮЧЕНИЕ</w:t>
      </w:r>
    </w:p>
    <w:p w:rsidR="00490FE2" w:rsidRPr="00490FE2" w:rsidRDefault="00490FE2" w:rsidP="000A4319">
      <w:pPr>
        <w:spacing w:line="360" w:lineRule="auto"/>
        <w:ind w:right="140" w:firstLine="709"/>
        <w:contextualSpacing/>
        <w:jc w:val="both"/>
        <w:rPr>
          <w:rFonts w:eastAsia="Calibri"/>
          <w:sz w:val="24"/>
          <w:szCs w:val="24"/>
        </w:rPr>
      </w:pPr>
      <w:r w:rsidRPr="00490FE2">
        <w:rPr>
          <w:rFonts w:eastAsia="Calibri"/>
          <w:sz w:val="24"/>
          <w:szCs w:val="24"/>
        </w:rPr>
        <w:t>В рамках курсовой работы были решены поставленные задачи. Спроектир</w:t>
      </w:r>
      <w:r w:rsidR="00CF17BF">
        <w:rPr>
          <w:rFonts w:eastAsia="Calibri"/>
          <w:sz w:val="24"/>
          <w:szCs w:val="24"/>
        </w:rPr>
        <w:t xml:space="preserve">овано и разработано приложение для сбора информации о ПК, </w:t>
      </w:r>
      <w:r w:rsidRPr="00490FE2">
        <w:rPr>
          <w:rFonts w:eastAsia="Calibri"/>
          <w:sz w:val="24"/>
          <w:szCs w:val="24"/>
        </w:rPr>
        <w:t xml:space="preserve">при помощи языка </w:t>
      </w:r>
      <w:r w:rsidR="00CF17BF">
        <w:rPr>
          <w:rFonts w:eastAsia="Calibri"/>
          <w:sz w:val="24"/>
          <w:szCs w:val="24"/>
        </w:rPr>
        <w:t>«Си</w:t>
      </w:r>
      <w:r w:rsidR="00ED1531" w:rsidRPr="00ED1531">
        <w:rPr>
          <w:rFonts w:eastAsia="Calibri"/>
          <w:sz w:val="24"/>
          <w:szCs w:val="24"/>
        </w:rPr>
        <w:t>#</w:t>
      </w:r>
      <w:r w:rsidR="00CF17BF">
        <w:rPr>
          <w:rFonts w:eastAsia="Calibri"/>
          <w:sz w:val="24"/>
          <w:szCs w:val="24"/>
        </w:rPr>
        <w:t>»</w:t>
      </w:r>
      <w:r w:rsidRPr="00490FE2">
        <w:rPr>
          <w:rFonts w:eastAsia="Calibri"/>
          <w:sz w:val="24"/>
          <w:szCs w:val="24"/>
        </w:rPr>
        <w:t xml:space="preserve"> с использованием </w:t>
      </w:r>
      <w:r w:rsidR="00CF17BF" w:rsidRPr="00CF17BF">
        <w:rPr>
          <w:rFonts w:eastAsia="Calibri"/>
          <w:sz w:val="24"/>
          <w:szCs w:val="24"/>
        </w:rPr>
        <w:t>редактора ресурсов</w:t>
      </w:r>
      <w:r w:rsidRPr="00490FE2">
        <w:rPr>
          <w:rFonts w:eastAsia="Calibri"/>
          <w:sz w:val="24"/>
          <w:szCs w:val="24"/>
        </w:rPr>
        <w:t>. Приложение корректно работает, отвечает требованиям, поставленным в задачах курсовой работы.</w:t>
      </w:r>
    </w:p>
    <w:p w:rsidR="007670F1" w:rsidRDefault="00490FE2" w:rsidP="000A4319">
      <w:pPr>
        <w:spacing w:line="360" w:lineRule="auto"/>
        <w:ind w:right="140" w:firstLine="709"/>
        <w:contextualSpacing/>
        <w:jc w:val="both"/>
        <w:rPr>
          <w:rFonts w:eastAsia="Calibri"/>
          <w:sz w:val="24"/>
          <w:szCs w:val="24"/>
        </w:rPr>
      </w:pPr>
      <w:r w:rsidRPr="00490FE2">
        <w:rPr>
          <w:rFonts w:eastAsia="Calibri"/>
          <w:sz w:val="24"/>
          <w:szCs w:val="24"/>
        </w:rPr>
        <w:t xml:space="preserve">Удалось реализовать программу, которая способна </w:t>
      </w:r>
      <w:r w:rsidR="00CF17BF">
        <w:rPr>
          <w:rFonts w:eastAsia="Calibri"/>
          <w:sz w:val="24"/>
          <w:szCs w:val="24"/>
        </w:rPr>
        <w:t>запрашивать у ПК нужные ей сведения, такие как список установленного ПО, запущенных процессов, информацию о «железе» П</w:t>
      </w:r>
      <w:r w:rsidR="00D152B5">
        <w:rPr>
          <w:rFonts w:eastAsia="Calibri"/>
          <w:sz w:val="24"/>
          <w:szCs w:val="24"/>
        </w:rPr>
        <w:t>К</w:t>
      </w:r>
      <w:r w:rsidR="00CF17BF">
        <w:rPr>
          <w:rFonts w:eastAsia="Calibri"/>
          <w:sz w:val="24"/>
          <w:szCs w:val="24"/>
        </w:rPr>
        <w:t xml:space="preserve"> и т.д.</w:t>
      </w:r>
    </w:p>
    <w:p w:rsidR="00ED1531" w:rsidRDefault="00490FE2" w:rsidP="00ED1531">
      <w:pPr>
        <w:spacing w:line="360" w:lineRule="auto"/>
        <w:ind w:right="140" w:firstLine="709"/>
        <w:contextualSpacing/>
        <w:jc w:val="both"/>
        <w:rPr>
          <w:rFonts w:eastAsia="Calibri"/>
          <w:sz w:val="24"/>
          <w:szCs w:val="24"/>
        </w:rPr>
      </w:pPr>
      <w:r w:rsidRPr="00490FE2">
        <w:rPr>
          <w:rFonts w:eastAsia="Calibri"/>
          <w:sz w:val="24"/>
          <w:szCs w:val="24"/>
        </w:rPr>
        <w:t>Интерфейс и алгоритм программы интуитивно понятны любому пользователю, который будет использовать данный проект, даже без специальных знаний. Всё это позволит работать с данной программой большому количеству людей и использовать ее в различных организациях без предварительного обучения методике работы с нею. Для использования программы будет достаточным наличие базовых навыков работы с персональным компьютером.</w:t>
      </w:r>
    </w:p>
    <w:p w:rsidR="00ED1531" w:rsidRDefault="00ED1531" w:rsidP="00ED1531">
      <w:pPr>
        <w:rPr>
          <w:rFonts w:eastAsia="Calibri"/>
        </w:rPr>
      </w:pPr>
      <w:r>
        <w:rPr>
          <w:rFonts w:eastAsia="Calibri"/>
        </w:rPr>
        <w:br w:type="page"/>
      </w:r>
    </w:p>
    <w:p w:rsidR="00490FE2" w:rsidRDefault="00AB7313" w:rsidP="00ED1531">
      <w:pPr>
        <w:spacing w:line="360" w:lineRule="auto"/>
        <w:ind w:right="140" w:firstLine="709"/>
        <w:contextualSpacing/>
        <w:jc w:val="center"/>
        <w:rPr>
          <w:b/>
        </w:rPr>
      </w:pPr>
      <w:r w:rsidRPr="00AB7313">
        <w:rPr>
          <w:b/>
        </w:rPr>
        <w:lastRenderedPageBreak/>
        <w:t>СПИСОК ИСПОЛЬЗОВАННЫХ ИСТОЧНИКОВ</w:t>
      </w:r>
    </w:p>
    <w:p w:rsidR="00AB7313" w:rsidRDefault="00AB7313" w:rsidP="000A4319">
      <w:pPr>
        <w:pStyle w:val="underpoint"/>
        <w:spacing w:before="0" w:beforeAutospacing="0" w:after="0" w:afterAutospacing="0" w:line="360" w:lineRule="auto"/>
        <w:ind w:right="140"/>
        <w:jc w:val="center"/>
        <w:rPr>
          <w:b/>
        </w:rPr>
      </w:pPr>
    </w:p>
    <w:p w:rsidR="00490FE2" w:rsidRPr="002C06D8" w:rsidRDefault="00490FE2" w:rsidP="00B2551F">
      <w:pPr>
        <w:pStyle w:val="ad"/>
        <w:numPr>
          <w:ilvl w:val="0"/>
          <w:numId w:val="27"/>
        </w:numPr>
        <w:spacing w:line="360" w:lineRule="auto"/>
        <w:ind w:right="140"/>
        <w:jc w:val="both"/>
        <w:rPr>
          <w:sz w:val="24"/>
          <w:szCs w:val="24"/>
        </w:rPr>
      </w:pPr>
      <w:r w:rsidRPr="002C06D8">
        <w:rPr>
          <w:sz w:val="24"/>
          <w:szCs w:val="24"/>
        </w:rPr>
        <w:t xml:space="preserve">Сайт программы </w:t>
      </w:r>
      <w:proofErr w:type="spellStart"/>
      <w:r w:rsidRPr="002C06D8">
        <w:rPr>
          <w:sz w:val="24"/>
          <w:szCs w:val="24"/>
          <w:lang w:val="en-US"/>
        </w:rPr>
        <w:t>EnterpriseArchitect</w:t>
      </w:r>
      <w:proofErr w:type="spellEnd"/>
      <w:r w:rsidR="002C06D8" w:rsidRPr="002C06D8">
        <w:rPr>
          <w:sz w:val="24"/>
          <w:szCs w:val="24"/>
        </w:rPr>
        <w:t xml:space="preserve"> [Электронный ресурс]. – Режим доступа:</w:t>
      </w:r>
    </w:p>
    <w:p w:rsidR="00490FE2" w:rsidRPr="00ED1531" w:rsidRDefault="001257DD" w:rsidP="00692F42">
      <w:pPr>
        <w:pStyle w:val="12"/>
        <w:spacing w:line="360" w:lineRule="auto"/>
        <w:jc w:val="both"/>
        <w:rPr>
          <w:rStyle w:val="af8"/>
          <w:rFonts w:eastAsia="Calibri"/>
          <w:b w:val="0"/>
          <w:color w:val="auto"/>
          <w:sz w:val="24"/>
          <w:szCs w:val="24"/>
          <w:u w:val="none"/>
        </w:rPr>
      </w:pPr>
      <w:hyperlink r:id="rId21" w:history="1">
        <w:r w:rsidR="00391B22" w:rsidRPr="00862A87">
          <w:rPr>
            <w:rFonts w:eastAsia="Calibri"/>
            <w:b w:val="0"/>
            <w:sz w:val="24"/>
          </w:rPr>
          <w:t>http://www.sparxsystems.com.au/</w:t>
        </w:r>
      </w:hyperlink>
      <w:r w:rsidR="002C06D8" w:rsidRPr="00862A87">
        <w:rPr>
          <w:rFonts w:eastAsia="Calibri"/>
          <w:b w:val="0"/>
          <w:sz w:val="24"/>
        </w:rPr>
        <w:t>.</w:t>
      </w:r>
      <w:r w:rsidR="002C06D8">
        <w:rPr>
          <w:rStyle w:val="af8"/>
          <w:rFonts w:eastAsia="Calibri"/>
          <w:b w:val="0"/>
          <w:color w:val="auto"/>
          <w:sz w:val="24"/>
          <w:szCs w:val="24"/>
          <w:u w:val="none"/>
        </w:rPr>
        <w:t>– Дата доступа:</w:t>
      </w:r>
      <w:r w:rsidR="00ED1531">
        <w:rPr>
          <w:rStyle w:val="af8"/>
          <w:rFonts w:eastAsia="Calibri"/>
          <w:b w:val="0"/>
          <w:color w:val="auto"/>
          <w:sz w:val="24"/>
          <w:szCs w:val="24"/>
          <w:u w:val="none"/>
        </w:rPr>
        <w:t xml:space="preserve"> 03.12.201</w:t>
      </w:r>
      <w:r w:rsidR="00ED1531" w:rsidRPr="00ED1531">
        <w:rPr>
          <w:rStyle w:val="af8"/>
          <w:rFonts w:eastAsia="Calibri"/>
          <w:b w:val="0"/>
          <w:color w:val="auto"/>
          <w:sz w:val="24"/>
          <w:szCs w:val="24"/>
          <w:u w:val="none"/>
        </w:rPr>
        <w:t>6</w:t>
      </w:r>
    </w:p>
    <w:p w:rsidR="006E00B0" w:rsidRPr="002C06D8" w:rsidRDefault="006E00B0" w:rsidP="00B2551F">
      <w:pPr>
        <w:pStyle w:val="ad"/>
        <w:numPr>
          <w:ilvl w:val="0"/>
          <w:numId w:val="27"/>
        </w:numPr>
        <w:spacing w:line="360" w:lineRule="auto"/>
        <w:ind w:right="140"/>
        <w:jc w:val="both"/>
        <w:rPr>
          <w:sz w:val="24"/>
          <w:szCs w:val="24"/>
        </w:rPr>
      </w:pPr>
      <w:r w:rsidRPr="002C06D8">
        <w:rPr>
          <w:sz w:val="24"/>
          <w:szCs w:val="24"/>
        </w:rPr>
        <w:t xml:space="preserve">Центры разработчика </w:t>
      </w:r>
      <w:r w:rsidRPr="002C06D8">
        <w:rPr>
          <w:sz w:val="24"/>
          <w:szCs w:val="24"/>
          <w:lang w:val="en-US"/>
        </w:rPr>
        <w:t>Microsoft</w:t>
      </w:r>
      <w:r w:rsidR="002C06D8" w:rsidRPr="002C06D8">
        <w:rPr>
          <w:sz w:val="24"/>
          <w:szCs w:val="24"/>
        </w:rPr>
        <w:t xml:space="preserve"> [Электронный ресурс]. – Режим доступа:</w:t>
      </w:r>
    </w:p>
    <w:p w:rsidR="006E00B0" w:rsidRPr="00ED1531" w:rsidRDefault="001257DD" w:rsidP="00692F42">
      <w:pPr>
        <w:pStyle w:val="12"/>
        <w:spacing w:line="360" w:lineRule="auto"/>
        <w:jc w:val="both"/>
        <w:rPr>
          <w:b w:val="0"/>
          <w:sz w:val="24"/>
          <w:szCs w:val="24"/>
        </w:rPr>
      </w:pPr>
      <w:hyperlink r:id="rId22" w:history="1">
        <w:r w:rsidR="006E00B0" w:rsidRPr="002C06D8">
          <w:rPr>
            <w:rStyle w:val="af8"/>
            <w:b w:val="0"/>
            <w:color w:val="auto"/>
            <w:sz w:val="24"/>
            <w:szCs w:val="24"/>
            <w:u w:val="none"/>
          </w:rPr>
          <w:t>https://msdn.microsoft.com/developer-centers-msdn</w:t>
        </w:r>
      </w:hyperlink>
      <w:r w:rsidR="002C06D8">
        <w:rPr>
          <w:rStyle w:val="af8"/>
          <w:b w:val="0"/>
          <w:color w:val="auto"/>
          <w:sz w:val="24"/>
          <w:szCs w:val="24"/>
          <w:u w:val="none"/>
        </w:rPr>
        <w:t xml:space="preserve">. – Дата доступа: </w:t>
      </w:r>
      <w:r w:rsidR="00ED1531">
        <w:rPr>
          <w:rStyle w:val="af8"/>
          <w:b w:val="0"/>
          <w:color w:val="auto"/>
          <w:sz w:val="24"/>
          <w:szCs w:val="24"/>
          <w:u w:val="none"/>
        </w:rPr>
        <w:t>02.10.201</w:t>
      </w:r>
      <w:r w:rsidR="00ED1531" w:rsidRPr="00ED1531">
        <w:rPr>
          <w:rStyle w:val="af8"/>
          <w:b w:val="0"/>
          <w:color w:val="auto"/>
          <w:sz w:val="24"/>
          <w:szCs w:val="24"/>
          <w:u w:val="none"/>
        </w:rPr>
        <w:t>6</w:t>
      </w:r>
      <w:r w:rsidR="009356D4">
        <w:rPr>
          <w:rStyle w:val="af8"/>
          <w:b w:val="0"/>
          <w:color w:val="auto"/>
          <w:sz w:val="24"/>
          <w:szCs w:val="24"/>
          <w:u w:val="none"/>
        </w:rPr>
        <w:t>-02.12.201</w:t>
      </w:r>
      <w:r w:rsidR="00ED1531" w:rsidRPr="00ED1531">
        <w:rPr>
          <w:rStyle w:val="af8"/>
          <w:b w:val="0"/>
          <w:color w:val="auto"/>
          <w:sz w:val="24"/>
          <w:szCs w:val="24"/>
          <w:u w:val="none"/>
        </w:rPr>
        <w:t>6</w:t>
      </w:r>
    </w:p>
    <w:p w:rsidR="006E00B0" w:rsidRDefault="00ED1531" w:rsidP="00ED1531">
      <w:pPr>
        <w:pStyle w:val="ad"/>
        <w:numPr>
          <w:ilvl w:val="0"/>
          <w:numId w:val="27"/>
        </w:numPr>
        <w:spacing w:line="360" w:lineRule="auto"/>
        <w:ind w:right="140"/>
        <w:jc w:val="both"/>
        <w:rPr>
          <w:rStyle w:val="af8"/>
          <w:color w:val="auto"/>
          <w:sz w:val="24"/>
          <w:szCs w:val="24"/>
          <w:u w:val="none"/>
        </w:rPr>
      </w:pPr>
      <w:r w:rsidRPr="00ED1531">
        <w:rPr>
          <w:sz w:val="24"/>
          <w:szCs w:val="24"/>
        </w:rPr>
        <w:t>Основы языка C#</w:t>
      </w:r>
      <w:r w:rsidR="002C06D8" w:rsidRPr="002C06D8">
        <w:rPr>
          <w:sz w:val="24"/>
          <w:szCs w:val="24"/>
        </w:rPr>
        <w:t xml:space="preserve"> [Электронный ресурс]. – Режим доступа: </w:t>
      </w:r>
      <w:r w:rsidRPr="00ED1531">
        <w:rPr>
          <w:sz w:val="24"/>
          <w:szCs w:val="24"/>
        </w:rPr>
        <w:t>https://msdn.microsoft.com/ru-ru/library/zkxk2fwf%28v=vs.90%29.aspx</w:t>
      </w:r>
      <w:r w:rsidR="009356D4" w:rsidRPr="002C06D8">
        <w:rPr>
          <w:sz w:val="24"/>
          <w:szCs w:val="24"/>
        </w:rPr>
        <w:t>/</w:t>
      </w:r>
      <w:r w:rsidR="009356D4">
        <w:rPr>
          <w:sz w:val="24"/>
          <w:szCs w:val="24"/>
        </w:rPr>
        <w:t>.</w:t>
      </w:r>
      <w:r w:rsidR="002C06D8">
        <w:rPr>
          <w:sz w:val="24"/>
          <w:szCs w:val="24"/>
        </w:rPr>
        <w:t xml:space="preserve"> – Дата доступа: </w:t>
      </w:r>
      <w:r w:rsidR="009356D4" w:rsidRPr="009356D4">
        <w:rPr>
          <w:rStyle w:val="af8"/>
          <w:color w:val="auto"/>
          <w:sz w:val="24"/>
          <w:szCs w:val="24"/>
          <w:u w:val="none"/>
        </w:rPr>
        <w:t>02.10.201</w:t>
      </w:r>
      <w:r>
        <w:rPr>
          <w:rStyle w:val="af8"/>
          <w:color w:val="auto"/>
          <w:sz w:val="24"/>
          <w:szCs w:val="24"/>
          <w:u w:val="none"/>
        </w:rPr>
        <w:t>6-02.1</w:t>
      </w:r>
      <w:r w:rsidRPr="00ED1531">
        <w:rPr>
          <w:rStyle w:val="af8"/>
          <w:color w:val="auto"/>
          <w:sz w:val="24"/>
          <w:szCs w:val="24"/>
          <w:u w:val="none"/>
        </w:rPr>
        <w:t>2</w:t>
      </w:r>
      <w:r w:rsidR="009356D4" w:rsidRPr="009356D4">
        <w:rPr>
          <w:rStyle w:val="af8"/>
          <w:color w:val="auto"/>
          <w:sz w:val="24"/>
          <w:szCs w:val="24"/>
          <w:u w:val="none"/>
        </w:rPr>
        <w:t>.201</w:t>
      </w:r>
      <w:r>
        <w:rPr>
          <w:rStyle w:val="af8"/>
          <w:color w:val="auto"/>
          <w:sz w:val="24"/>
          <w:szCs w:val="24"/>
          <w:u w:val="none"/>
        </w:rPr>
        <w:t>6</w:t>
      </w:r>
    </w:p>
    <w:p w:rsidR="00ED1531" w:rsidRDefault="00947116" w:rsidP="00947116">
      <w:pPr>
        <w:pStyle w:val="ad"/>
        <w:numPr>
          <w:ilvl w:val="0"/>
          <w:numId w:val="27"/>
        </w:numPr>
        <w:spacing w:line="360" w:lineRule="auto"/>
        <w:ind w:right="140"/>
        <w:jc w:val="both"/>
        <w:rPr>
          <w:sz w:val="24"/>
          <w:szCs w:val="24"/>
        </w:rPr>
      </w:pPr>
      <w:r w:rsidRPr="00ED1531">
        <w:rPr>
          <w:sz w:val="24"/>
          <w:szCs w:val="24"/>
        </w:rPr>
        <w:t xml:space="preserve">Сайт «Мастерская </w:t>
      </w:r>
      <w:proofErr w:type="spellStart"/>
      <w:r w:rsidRPr="00ED1531">
        <w:rPr>
          <w:sz w:val="24"/>
          <w:szCs w:val="24"/>
          <w:lang w:val="en-US"/>
        </w:rPr>
        <w:t>DimDim</w:t>
      </w:r>
      <w:proofErr w:type="spellEnd"/>
      <w:r w:rsidRPr="00ED1531">
        <w:rPr>
          <w:sz w:val="24"/>
          <w:szCs w:val="24"/>
        </w:rPr>
        <w:t xml:space="preserve">». – Режим доступа </w:t>
      </w:r>
      <w:hyperlink r:id="rId23" w:history="1">
        <w:r w:rsidRPr="00ED1531">
          <w:rPr>
            <w:rStyle w:val="af8"/>
            <w:color w:val="auto"/>
            <w:sz w:val="24"/>
            <w:szCs w:val="24"/>
            <w:u w:val="none"/>
          </w:rPr>
          <w:t>http://www.info-system.ru/designing/methodology/uml/theory/use_case_diagram_theory.html</w:t>
        </w:r>
      </w:hyperlink>
      <w:r w:rsidR="00ED1531" w:rsidRPr="00ED1531">
        <w:rPr>
          <w:sz w:val="24"/>
          <w:szCs w:val="24"/>
        </w:rPr>
        <w:t xml:space="preserve"> - Дата доступа: 25</w:t>
      </w:r>
      <w:r w:rsidRPr="00ED1531">
        <w:rPr>
          <w:sz w:val="24"/>
          <w:szCs w:val="24"/>
        </w:rPr>
        <w:t>.1</w:t>
      </w:r>
      <w:r w:rsidR="00ED1531" w:rsidRPr="00ED1531">
        <w:rPr>
          <w:sz w:val="24"/>
          <w:szCs w:val="24"/>
        </w:rPr>
        <w:t>1</w:t>
      </w:r>
      <w:r w:rsidRPr="00ED1531">
        <w:rPr>
          <w:sz w:val="24"/>
          <w:szCs w:val="24"/>
        </w:rPr>
        <w:t>.201</w:t>
      </w:r>
      <w:r w:rsidR="00ED1531" w:rsidRPr="00ED1531">
        <w:rPr>
          <w:sz w:val="24"/>
          <w:szCs w:val="24"/>
        </w:rPr>
        <w:t>6</w:t>
      </w:r>
    </w:p>
    <w:p w:rsidR="003E5D11" w:rsidRPr="00840422" w:rsidRDefault="00ED1531" w:rsidP="00ED1531">
      <w:r>
        <w:br w:type="page"/>
      </w:r>
    </w:p>
    <w:p w:rsidR="00490FE2" w:rsidRPr="00D664FA" w:rsidRDefault="00490FE2" w:rsidP="000A4319">
      <w:pPr>
        <w:ind w:right="140"/>
        <w:jc w:val="center"/>
        <w:rPr>
          <w:b/>
          <w:sz w:val="28"/>
          <w:szCs w:val="28"/>
        </w:rPr>
      </w:pPr>
      <w:r w:rsidRPr="00D664FA">
        <w:rPr>
          <w:b/>
          <w:sz w:val="28"/>
          <w:szCs w:val="28"/>
        </w:rPr>
        <w:lastRenderedPageBreak/>
        <w:t>ПРИЛОЖЕНИЕ А</w:t>
      </w:r>
    </w:p>
    <w:p w:rsidR="00490FE2" w:rsidRPr="00D664FA" w:rsidRDefault="00490FE2" w:rsidP="000A4319">
      <w:pPr>
        <w:ind w:right="140"/>
        <w:jc w:val="center"/>
        <w:rPr>
          <w:sz w:val="28"/>
          <w:szCs w:val="28"/>
        </w:rPr>
      </w:pPr>
      <w:r w:rsidRPr="00D664FA">
        <w:rPr>
          <w:sz w:val="28"/>
          <w:szCs w:val="28"/>
        </w:rPr>
        <w:t>(обязательное)</w:t>
      </w:r>
    </w:p>
    <w:p w:rsidR="00CF760F" w:rsidRPr="00FF36D4" w:rsidRDefault="00490FE2" w:rsidP="00FF36D4">
      <w:pPr>
        <w:ind w:right="140"/>
        <w:jc w:val="center"/>
        <w:rPr>
          <w:b/>
          <w:sz w:val="28"/>
          <w:szCs w:val="28"/>
        </w:rPr>
      </w:pPr>
      <w:r w:rsidRPr="00D664FA">
        <w:rPr>
          <w:b/>
          <w:sz w:val="28"/>
          <w:szCs w:val="28"/>
        </w:rPr>
        <w:t>Диаграмма вариантов использования</w:t>
      </w:r>
      <w:r w:rsidR="008C2F06">
        <w:rPr>
          <w:b/>
          <w:sz w:val="28"/>
          <w:szCs w:val="28"/>
        </w:rPr>
        <w:t xml:space="preserve"> сервера</w:t>
      </w:r>
    </w:p>
    <w:p w:rsidR="00CF760F" w:rsidRDefault="00CF760F" w:rsidP="000A4319">
      <w:pPr>
        <w:pStyle w:val="underpoint"/>
        <w:spacing w:before="0" w:beforeAutospacing="0" w:after="0" w:afterAutospacing="0" w:line="360" w:lineRule="auto"/>
        <w:ind w:right="140"/>
        <w:rPr>
          <w:b/>
        </w:rPr>
      </w:pPr>
    </w:p>
    <w:p w:rsidR="00CF760F" w:rsidRDefault="00FF36D4" w:rsidP="00490FE2">
      <w:pPr>
        <w:pStyle w:val="underpoint"/>
        <w:spacing w:before="0" w:beforeAutospacing="0" w:after="0" w:afterAutospacing="0"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27DBF1F1" wp14:editId="3BDD83A4">
            <wp:extent cx="6120765" cy="4646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C804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0F" w:rsidRPr="006F5517" w:rsidRDefault="00CF760F" w:rsidP="00490FE2">
      <w:pPr>
        <w:pStyle w:val="underpoint"/>
        <w:spacing w:before="0" w:beforeAutospacing="0" w:after="0" w:afterAutospacing="0" w:line="360" w:lineRule="auto"/>
        <w:rPr>
          <w:b/>
          <w:lang w:val="en-US"/>
        </w:rPr>
      </w:pPr>
    </w:p>
    <w:p w:rsidR="00CF760F" w:rsidRDefault="00CF760F" w:rsidP="00490FE2">
      <w:pPr>
        <w:pStyle w:val="underpoint"/>
        <w:spacing w:before="0" w:beforeAutospacing="0" w:after="0" w:afterAutospacing="0" w:line="360" w:lineRule="auto"/>
        <w:rPr>
          <w:b/>
        </w:rPr>
      </w:pPr>
    </w:p>
    <w:p w:rsidR="00CF760F" w:rsidRDefault="00CF760F" w:rsidP="00490FE2">
      <w:pPr>
        <w:pStyle w:val="underpoint"/>
        <w:spacing w:before="0" w:beforeAutospacing="0" w:after="0" w:afterAutospacing="0" w:line="360" w:lineRule="auto"/>
        <w:rPr>
          <w:b/>
        </w:rPr>
      </w:pPr>
    </w:p>
    <w:p w:rsidR="003E5D11" w:rsidRDefault="003E5D11" w:rsidP="003E5D11">
      <w:pPr>
        <w:ind w:right="140"/>
        <w:rPr>
          <w:b/>
          <w:sz w:val="24"/>
          <w:szCs w:val="24"/>
        </w:rPr>
      </w:pPr>
    </w:p>
    <w:p w:rsidR="003E5D11" w:rsidRDefault="003E5D11" w:rsidP="00E75531">
      <w:pPr>
        <w:ind w:right="140"/>
        <w:rPr>
          <w:b/>
          <w:sz w:val="28"/>
          <w:szCs w:val="28"/>
        </w:rPr>
      </w:pPr>
    </w:p>
    <w:p w:rsidR="00B12D40" w:rsidRDefault="00B12D40" w:rsidP="003E5D11">
      <w:pPr>
        <w:ind w:right="140"/>
        <w:jc w:val="center"/>
        <w:rPr>
          <w:b/>
          <w:sz w:val="28"/>
          <w:szCs w:val="28"/>
        </w:rPr>
      </w:pPr>
    </w:p>
    <w:p w:rsidR="00B12D40" w:rsidRDefault="00B12D40" w:rsidP="003E5D11">
      <w:pPr>
        <w:ind w:right="140"/>
        <w:jc w:val="center"/>
        <w:rPr>
          <w:b/>
          <w:sz w:val="28"/>
          <w:szCs w:val="28"/>
        </w:rPr>
      </w:pPr>
    </w:p>
    <w:p w:rsidR="00B12D40" w:rsidRDefault="00B12D40" w:rsidP="003E5D11">
      <w:pPr>
        <w:ind w:right="140"/>
        <w:jc w:val="center"/>
        <w:rPr>
          <w:b/>
          <w:sz w:val="28"/>
          <w:szCs w:val="28"/>
        </w:rPr>
      </w:pPr>
    </w:p>
    <w:p w:rsidR="00B12D40" w:rsidRDefault="00B12D40" w:rsidP="003E5D11">
      <w:pPr>
        <w:ind w:right="140"/>
        <w:jc w:val="center"/>
        <w:rPr>
          <w:b/>
          <w:sz w:val="28"/>
          <w:szCs w:val="28"/>
        </w:rPr>
      </w:pPr>
    </w:p>
    <w:p w:rsidR="00B12D40" w:rsidRDefault="00B12D40" w:rsidP="003E5D11">
      <w:pPr>
        <w:ind w:right="140"/>
        <w:jc w:val="center"/>
        <w:rPr>
          <w:b/>
          <w:sz w:val="28"/>
          <w:szCs w:val="28"/>
        </w:rPr>
      </w:pPr>
    </w:p>
    <w:p w:rsidR="00FF36D4" w:rsidRDefault="00FF36D4" w:rsidP="003E5D11">
      <w:pPr>
        <w:ind w:right="140"/>
        <w:jc w:val="center"/>
        <w:rPr>
          <w:b/>
          <w:sz w:val="28"/>
          <w:szCs w:val="28"/>
        </w:rPr>
      </w:pPr>
    </w:p>
    <w:p w:rsidR="00FF36D4" w:rsidRDefault="00FF36D4" w:rsidP="003E5D11">
      <w:pPr>
        <w:ind w:right="140"/>
        <w:jc w:val="center"/>
        <w:rPr>
          <w:b/>
          <w:sz w:val="28"/>
          <w:szCs w:val="28"/>
        </w:rPr>
      </w:pPr>
    </w:p>
    <w:p w:rsidR="00FF36D4" w:rsidRDefault="00FF36D4" w:rsidP="003E5D11">
      <w:pPr>
        <w:ind w:right="140"/>
        <w:jc w:val="center"/>
        <w:rPr>
          <w:b/>
          <w:sz w:val="28"/>
          <w:szCs w:val="28"/>
        </w:rPr>
      </w:pPr>
    </w:p>
    <w:p w:rsidR="00FF36D4" w:rsidRDefault="00FF36D4" w:rsidP="003E5D11">
      <w:pPr>
        <w:ind w:right="140"/>
        <w:jc w:val="center"/>
        <w:rPr>
          <w:b/>
          <w:sz w:val="28"/>
          <w:szCs w:val="28"/>
        </w:rPr>
      </w:pPr>
    </w:p>
    <w:p w:rsidR="00B12D40" w:rsidRDefault="00B12D40" w:rsidP="003E5D11">
      <w:pPr>
        <w:ind w:right="140"/>
        <w:jc w:val="center"/>
        <w:rPr>
          <w:b/>
          <w:sz w:val="28"/>
          <w:szCs w:val="28"/>
        </w:rPr>
      </w:pPr>
    </w:p>
    <w:p w:rsidR="003E5D11" w:rsidRPr="003E5D11" w:rsidRDefault="003E5D11" w:rsidP="003E5D11">
      <w:pPr>
        <w:ind w:right="140"/>
        <w:jc w:val="center"/>
        <w:rPr>
          <w:b/>
          <w:sz w:val="28"/>
          <w:szCs w:val="28"/>
        </w:rPr>
      </w:pPr>
      <w:r w:rsidRPr="00D664FA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Б</w:t>
      </w:r>
    </w:p>
    <w:p w:rsidR="003E5D11" w:rsidRPr="00D664FA" w:rsidRDefault="003E5D11" w:rsidP="003E5D11">
      <w:pPr>
        <w:ind w:right="140"/>
        <w:jc w:val="center"/>
        <w:rPr>
          <w:sz w:val="28"/>
          <w:szCs w:val="28"/>
        </w:rPr>
      </w:pPr>
      <w:r w:rsidRPr="00D664FA">
        <w:rPr>
          <w:sz w:val="28"/>
          <w:szCs w:val="28"/>
        </w:rPr>
        <w:t>(обязательное)</w:t>
      </w: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  <w:r w:rsidRPr="00D664FA">
        <w:rPr>
          <w:b/>
          <w:sz w:val="28"/>
          <w:szCs w:val="28"/>
        </w:rPr>
        <w:t>Диаграмма вариантов использования</w:t>
      </w:r>
      <w:r>
        <w:rPr>
          <w:b/>
          <w:sz w:val="28"/>
          <w:szCs w:val="28"/>
        </w:rPr>
        <w:t xml:space="preserve"> клиента</w:t>
      </w: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Pr="003E5D11" w:rsidRDefault="00B12D40" w:rsidP="003E5D11">
      <w:pPr>
        <w:ind w:right="14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48902" cy="349616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CA4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3E5D11" w:rsidRDefault="003E5D11" w:rsidP="003E5D11">
      <w:pPr>
        <w:ind w:right="140"/>
        <w:jc w:val="center"/>
        <w:rPr>
          <w:b/>
          <w:sz w:val="24"/>
          <w:szCs w:val="24"/>
        </w:rPr>
      </w:pPr>
    </w:p>
    <w:p w:rsidR="00FF36D4" w:rsidRDefault="00FF36D4" w:rsidP="003E5D11">
      <w:pPr>
        <w:ind w:right="140"/>
        <w:jc w:val="center"/>
        <w:rPr>
          <w:b/>
          <w:sz w:val="24"/>
          <w:szCs w:val="24"/>
        </w:rPr>
      </w:pPr>
    </w:p>
    <w:p w:rsidR="00FF36D4" w:rsidRDefault="00FF36D4" w:rsidP="003E5D11">
      <w:pPr>
        <w:ind w:right="140"/>
        <w:jc w:val="center"/>
        <w:rPr>
          <w:b/>
          <w:sz w:val="24"/>
          <w:szCs w:val="24"/>
        </w:rPr>
      </w:pPr>
    </w:p>
    <w:p w:rsidR="00FF36D4" w:rsidRDefault="00FF36D4" w:rsidP="003E5D11">
      <w:pPr>
        <w:ind w:right="140"/>
        <w:jc w:val="center"/>
        <w:rPr>
          <w:b/>
          <w:sz w:val="24"/>
          <w:szCs w:val="24"/>
        </w:rPr>
      </w:pPr>
    </w:p>
    <w:p w:rsidR="00FF36D4" w:rsidRDefault="00FF36D4" w:rsidP="003E5D11">
      <w:pPr>
        <w:ind w:right="140"/>
        <w:jc w:val="center"/>
        <w:rPr>
          <w:b/>
          <w:sz w:val="24"/>
          <w:szCs w:val="24"/>
        </w:rPr>
      </w:pPr>
    </w:p>
    <w:p w:rsidR="00FF36D4" w:rsidRDefault="00FF36D4" w:rsidP="003E5D11">
      <w:pPr>
        <w:ind w:right="140"/>
        <w:jc w:val="center"/>
        <w:rPr>
          <w:b/>
          <w:sz w:val="24"/>
          <w:szCs w:val="24"/>
        </w:rPr>
      </w:pPr>
    </w:p>
    <w:p w:rsidR="00FF36D4" w:rsidRDefault="00FF36D4" w:rsidP="003E5D11">
      <w:pPr>
        <w:ind w:right="140"/>
        <w:jc w:val="center"/>
        <w:rPr>
          <w:b/>
          <w:sz w:val="24"/>
          <w:szCs w:val="24"/>
        </w:rPr>
      </w:pPr>
    </w:p>
    <w:p w:rsidR="001A0CC8" w:rsidRDefault="001A0CC8" w:rsidP="00B12D40">
      <w:pPr>
        <w:ind w:right="140"/>
        <w:rPr>
          <w:b/>
          <w:sz w:val="24"/>
          <w:szCs w:val="24"/>
        </w:rPr>
      </w:pPr>
    </w:p>
    <w:p w:rsidR="0031109F" w:rsidRDefault="0031109F" w:rsidP="00FF36D4">
      <w:pPr>
        <w:spacing w:after="240"/>
        <w:ind w:righ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  <w:r w:rsidR="001A0CC8">
        <w:rPr>
          <w:b/>
          <w:sz w:val="28"/>
          <w:szCs w:val="28"/>
        </w:rPr>
        <w:t>В</w:t>
      </w:r>
    </w:p>
    <w:p w:rsidR="0031109F" w:rsidRPr="00FF36D4" w:rsidRDefault="0031109F" w:rsidP="00FF36D4">
      <w:pPr>
        <w:spacing w:after="240"/>
        <w:ind w:righ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Руководство пользователя </w:t>
      </w:r>
    </w:p>
    <w:p w:rsidR="0031109F" w:rsidRPr="0037382D" w:rsidRDefault="002F2888" w:rsidP="00FF36D4">
      <w:pPr>
        <w:spacing w:after="480" w:line="360" w:lineRule="auto"/>
        <w:jc w:val="center"/>
        <w:rPr>
          <w:rFonts w:eastAsiaTheme="minorHAnsi"/>
          <w:b/>
          <w:sz w:val="24"/>
          <w:szCs w:val="24"/>
          <w:lang w:eastAsia="en-US"/>
        </w:rPr>
      </w:pPr>
      <w:r>
        <w:rPr>
          <w:rFonts w:eastAsiaTheme="minorHAnsi"/>
          <w:b/>
          <w:sz w:val="24"/>
          <w:szCs w:val="24"/>
          <w:lang w:eastAsia="en-US"/>
        </w:rPr>
        <w:t>В</w:t>
      </w:r>
      <w:r w:rsidR="0031109F" w:rsidRPr="0037382D">
        <w:rPr>
          <w:rFonts w:eastAsiaTheme="minorHAnsi"/>
          <w:b/>
          <w:sz w:val="24"/>
          <w:szCs w:val="24"/>
          <w:lang w:eastAsia="en-US"/>
        </w:rPr>
        <w:t>1 НАЗНАЧЕНИЕ ПРОГРАММЫ</w:t>
      </w:r>
    </w:p>
    <w:p w:rsidR="002119AF" w:rsidRDefault="0031109F" w:rsidP="00FF36D4">
      <w:pPr>
        <w:pStyle w:val="12"/>
        <w:spacing w:line="360" w:lineRule="auto"/>
        <w:ind w:firstLine="708"/>
        <w:jc w:val="both"/>
        <w:rPr>
          <w:rFonts w:eastAsia="Calibri"/>
        </w:rPr>
      </w:pPr>
      <w:r>
        <w:rPr>
          <w:rStyle w:val="af8"/>
          <w:rFonts w:eastAsia="Calibri"/>
          <w:b w:val="0"/>
          <w:color w:val="auto"/>
          <w:sz w:val="24"/>
          <w:szCs w:val="24"/>
          <w:u w:val="none"/>
        </w:rPr>
        <w:t>Приложение «</w:t>
      </w:r>
      <w:proofErr w:type="spellStart"/>
      <w:r w:rsidR="00F47895">
        <w:rPr>
          <w:rStyle w:val="af8"/>
          <w:rFonts w:eastAsia="Calibri"/>
          <w:b w:val="0"/>
          <w:color w:val="auto"/>
          <w:sz w:val="24"/>
          <w:szCs w:val="24"/>
          <w:u w:val="none"/>
          <w:lang w:val="en-US"/>
        </w:rPr>
        <w:t>PCManager</w:t>
      </w:r>
      <w:proofErr w:type="spellEnd"/>
      <w:r w:rsidRPr="00365BE0">
        <w:rPr>
          <w:rStyle w:val="af8"/>
          <w:rFonts w:eastAsia="Calibri"/>
          <w:b w:val="0"/>
          <w:color w:val="auto"/>
          <w:sz w:val="24"/>
          <w:szCs w:val="24"/>
          <w:u w:val="none"/>
        </w:rPr>
        <w:t xml:space="preserve">» представляет собой программное средство, которое предоставляет </w:t>
      </w:r>
      <w:proofErr w:type="spellStart"/>
      <w:r w:rsidRPr="00365BE0">
        <w:rPr>
          <w:rStyle w:val="af8"/>
          <w:rFonts w:eastAsia="Calibri"/>
          <w:b w:val="0"/>
          <w:color w:val="auto"/>
          <w:sz w:val="24"/>
          <w:szCs w:val="24"/>
          <w:u w:val="none"/>
        </w:rPr>
        <w:t>возможность</w:t>
      </w:r>
      <w:r w:rsidR="00F47895">
        <w:rPr>
          <w:rStyle w:val="af8"/>
          <w:rFonts w:eastAsia="Calibri"/>
          <w:b w:val="0"/>
          <w:color w:val="auto"/>
          <w:sz w:val="24"/>
          <w:szCs w:val="24"/>
          <w:u w:val="none"/>
        </w:rPr>
        <w:t>получать</w:t>
      </w:r>
      <w:proofErr w:type="spellEnd"/>
      <w:r w:rsidR="00F47895">
        <w:rPr>
          <w:rStyle w:val="af8"/>
          <w:rFonts w:eastAsia="Calibri"/>
          <w:b w:val="0"/>
          <w:color w:val="auto"/>
          <w:sz w:val="24"/>
          <w:szCs w:val="24"/>
          <w:u w:val="none"/>
        </w:rPr>
        <w:t xml:space="preserve"> информацию о ПК</w:t>
      </w:r>
      <w:r w:rsidRPr="00365BE0">
        <w:rPr>
          <w:rStyle w:val="af8"/>
          <w:rFonts w:eastAsia="Calibri"/>
          <w:b w:val="0"/>
          <w:color w:val="auto"/>
          <w:sz w:val="24"/>
          <w:szCs w:val="24"/>
          <w:u w:val="none"/>
        </w:rPr>
        <w:t>.</w:t>
      </w:r>
    </w:p>
    <w:p w:rsidR="0031109F" w:rsidRPr="00FF36D4" w:rsidRDefault="002F2888" w:rsidP="00FF36D4">
      <w:pPr>
        <w:pStyle w:val="underpoint"/>
        <w:spacing w:before="480" w:beforeAutospacing="0" w:after="480" w:afterAutospacing="0"/>
        <w:jc w:val="center"/>
        <w:rPr>
          <w:b/>
        </w:rPr>
      </w:pPr>
      <w:r>
        <w:rPr>
          <w:b/>
        </w:rPr>
        <w:t>В</w:t>
      </w:r>
      <w:r w:rsidR="0031109F" w:rsidRPr="009354D9">
        <w:rPr>
          <w:b/>
        </w:rPr>
        <w:t>2 УСЛОВИЯ ВЫПОЛНЕНИЯ ПРОГРАММЫ</w:t>
      </w:r>
    </w:p>
    <w:p w:rsidR="0031109F" w:rsidRPr="00496C70" w:rsidRDefault="0031109F" w:rsidP="0031109F">
      <w:pPr>
        <w:spacing w:line="360" w:lineRule="auto"/>
        <w:ind w:firstLine="708"/>
        <w:jc w:val="both"/>
        <w:rPr>
          <w:rStyle w:val="af8"/>
          <w:rFonts w:eastAsia="Calibri"/>
          <w:snapToGrid w:val="0"/>
          <w:color w:val="auto"/>
          <w:sz w:val="24"/>
          <w:szCs w:val="24"/>
          <w:u w:val="none"/>
        </w:rPr>
      </w:pPr>
      <w:r w:rsidRPr="00496C70"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Для работы программы требуются:</w:t>
      </w:r>
    </w:p>
    <w:p w:rsidR="0031109F" w:rsidRPr="00496C70" w:rsidRDefault="0031109F" w:rsidP="00250628">
      <w:pPr>
        <w:numPr>
          <w:ilvl w:val="0"/>
          <w:numId w:val="31"/>
        </w:numPr>
        <w:tabs>
          <w:tab w:val="clear" w:pos="908"/>
          <w:tab w:val="num" w:pos="851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rStyle w:val="af8"/>
          <w:rFonts w:eastAsia="Calibri"/>
          <w:snapToGrid w:val="0"/>
          <w:color w:val="auto"/>
          <w:sz w:val="24"/>
          <w:szCs w:val="24"/>
          <w:u w:val="none"/>
        </w:rPr>
      </w:pPr>
      <w:r w:rsidRPr="00496C70"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 xml:space="preserve">Версия </w:t>
      </w:r>
      <w:proofErr w:type="spellStart"/>
      <w:r w:rsidR="006F1A6B">
        <w:rPr>
          <w:rStyle w:val="af8"/>
          <w:rFonts w:eastAsia="Calibri"/>
          <w:snapToGrid w:val="0"/>
          <w:color w:val="auto"/>
          <w:sz w:val="24"/>
          <w:szCs w:val="24"/>
          <w:u w:val="none"/>
          <w:lang w:val="en-US"/>
        </w:rPr>
        <w:t>WindowsXP</w:t>
      </w:r>
      <w:proofErr w:type="spellEnd"/>
      <w:r w:rsidRPr="00496C70"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и выше.</w:t>
      </w:r>
    </w:p>
    <w:p w:rsidR="0031109F" w:rsidRDefault="00F47895" w:rsidP="00250628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Style w:val="af8"/>
          <w:rFonts w:eastAsia="Calibri"/>
          <w:snapToGrid w:val="0"/>
          <w:color w:val="auto"/>
          <w:sz w:val="24"/>
          <w:szCs w:val="24"/>
          <w:u w:val="none"/>
        </w:rPr>
      </w:pPr>
      <w:r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Н</w:t>
      </w:r>
      <w:r w:rsidR="0031109F" w:rsidRPr="00496C70"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а жёстком диске</w:t>
      </w:r>
      <w:r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 xml:space="preserve">: сервер – </w:t>
      </w:r>
      <w:r w:rsidR="009D08C6" w:rsidRPr="009D08C6"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332</w:t>
      </w:r>
      <w:r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 xml:space="preserve"> Кб, клиент – </w:t>
      </w:r>
      <w:r w:rsidR="009D08C6" w:rsidRPr="009D08C6"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309</w:t>
      </w:r>
      <w:r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Кб.</w:t>
      </w:r>
    </w:p>
    <w:p w:rsidR="0031109F" w:rsidRPr="00F47895" w:rsidRDefault="009D08C6" w:rsidP="00250628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Style w:val="af8"/>
          <w:rFonts w:eastAsia="Calibri"/>
          <w:snapToGrid w:val="0"/>
          <w:color w:val="auto"/>
          <w:sz w:val="24"/>
          <w:szCs w:val="24"/>
          <w:u w:val="none"/>
        </w:rPr>
      </w:pPr>
      <w:r w:rsidRPr="009D08C6"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7.</w:t>
      </w:r>
      <w:r>
        <w:rPr>
          <w:rStyle w:val="af8"/>
          <w:rFonts w:eastAsia="Calibri"/>
          <w:snapToGrid w:val="0"/>
          <w:color w:val="auto"/>
          <w:sz w:val="24"/>
          <w:szCs w:val="24"/>
          <w:u w:val="none"/>
          <w:lang w:val="en-US"/>
        </w:rPr>
        <w:t>6</w:t>
      </w:r>
      <w:r w:rsidR="006F1A6B"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Мб оперативной памяти.</w:t>
      </w:r>
    </w:p>
    <w:p w:rsidR="002119AF" w:rsidRPr="00FF36D4" w:rsidRDefault="00F47895" w:rsidP="00250628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Style w:val="af8"/>
          <w:rFonts w:eastAsia="Calibri"/>
          <w:snapToGrid w:val="0"/>
          <w:color w:val="auto"/>
          <w:sz w:val="24"/>
          <w:szCs w:val="24"/>
          <w:u w:val="none"/>
        </w:rPr>
      </w:pPr>
      <w:r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 xml:space="preserve">Набор библиотек </w:t>
      </w:r>
      <w:proofErr w:type="spellStart"/>
      <w:r>
        <w:rPr>
          <w:rStyle w:val="af8"/>
          <w:rFonts w:eastAsia="Calibri"/>
          <w:snapToGrid w:val="0"/>
          <w:color w:val="auto"/>
          <w:sz w:val="24"/>
          <w:szCs w:val="24"/>
          <w:u w:val="none"/>
          <w:lang w:val="en-US"/>
        </w:rPr>
        <w:t>VisualC</w:t>
      </w:r>
      <w:proofErr w:type="spellEnd"/>
      <w:r w:rsidRPr="009D08C6"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++ 2015 (</w:t>
      </w:r>
      <w:proofErr w:type="spellStart"/>
      <w:r>
        <w:rPr>
          <w:rStyle w:val="af8"/>
          <w:rFonts w:eastAsia="Calibri"/>
          <w:snapToGrid w:val="0"/>
          <w:color w:val="auto"/>
          <w:sz w:val="24"/>
          <w:szCs w:val="24"/>
          <w:u w:val="none"/>
          <w:lang w:val="en-US"/>
        </w:rPr>
        <w:t>VCRedist</w:t>
      </w:r>
      <w:proofErr w:type="spellEnd"/>
      <w:r w:rsidRPr="009D08C6">
        <w:rPr>
          <w:rStyle w:val="af8"/>
          <w:rFonts w:eastAsia="Calibri"/>
          <w:snapToGrid w:val="0"/>
          <w:color w:val="auto"/>
          <w:sz w:val="24"/>
          <w:szCs w:val="24"/>
          <w:u w:val="none"/>
        </w:rPr>
        <w:t>).</w:t>
      </w:r>
    </w:p>
    <w:p w:rsidR="0031109F" w:rsidRPr="002F2888" w:rsidRDefault="002F2888" w:rsidP="00FF36D4">
      <w:pPr>
        <w:spacing w:before="480" w:after="48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В</w:t>
      </w:r>
      <w:r w:rsidR="0031109F" w:rsidRPr="002D40C0">
        <w:rPr>
          <w:b/>
          <w:sz w:val="24"/>
          <w:szCs w:val="24"/>
        </w:rPr>
        <w:t>3 ВЫПОЛНЕНИЕ ПРОГРАММЫ</w:t>
      </w:r>
      <w:r>
        <w:rPr>
          <w:b/>
          <w:sz w:val="24"/>
          <w:szCs w:val="24"/>
        </w:rPr>
        <w:t>СЕРВЕРА</w:t>
      </w:r>
    </w:p>
    <w:p w:rsidR="002119AF" w:rsidRDefault="0031109F" w:rsidP="00FF36D4">
      <w:pPr>
        <w:spacing w:line="360" w:lineRule="auto"/>
        <w:ind w:right="140" w:firstLine="708"/>
        <w:jc w:val="both"/>
        <w:rPr>
          <w:sz w:val="24"/>
          <w:szCs w:val="24"/>
        </w:rPr>
      </w:pPr>
      <w:r w:rsidRPr="00481A4E">
        <w:rPr>
          <w:sz w:val="24"/>
          <w:szCs w:val="24"/>
        </w:rPr>
        <w:t>После запуска приложения</w:t>
      </w:r>
      <w:r w:rsidR="002F2888">
        <w:rPr>
          <w:sz w:val="24"/>
          <w:szCs w:val="24"/>
        </w:rPr>
        <w:t>-сервера</w:t>
      </w:r>
      <w:r w:rsidRPr="00481A4E">
        <w:rPr>
          <w:sz w:val="24"/>
          <w:szCs w:val="24"/>
        </w:rPr>
        <w:t>, на экране появится главное окно программы (рис</w:t>
      </w:r>
      <w:r>
        <w:rPr>
          <w:sz w:val="24"/>
          <w:szCs w:val="24"/>
        </w:rPr>
        <w:t xml:space="preserve">унок </w:t>
      </w:r>
      <w:r w:rsidR="00F87618">
        <w:rPr>
          <w:sz w:val="24"/>
          <w:szCs w:val="24"/>
        </w:rPr>
        <w:t>В</w:t>
      </w:r>
      <w:r>
        <w:rPr>
          <w:sz w:val="24"/>
          <w:szCs w:val="24"/>
        </w:rPr>
        <w:t>3.</w:t>
      </w:r>
      <w:r w:rsidR="00F87618">
        <w:rPr>
          <w:sz w:val="24"/>
          <w:szCs w:val="24"/>
        </w:rPr>
        <w:t>1</w:t>
      </w:r>
      <w:r w:rsidRPr="00481A4E">
        <w:rPr>
          <w:sz w:val="24"/>
          <w:szCs w:val="24"/>
        </w:rPr>
        <w:t>).</w:t>
      </w:r>
    </w:p>
    <w:p w:rsidR="00FF36D4" w:rsidRPr="00481A4E" w:rsidRDefault="00FF36D4" w:rsidP="00FF36D4">
      <w:pPr>
        <w:spacing w:line="360" w:lineRule="auto"/>
        <w:ind w:right="140" w:firstLine="708"/>
        <w:jc w:val="both"/>
        <w:rPr>
          <w:sz w:val="24"/>
          <w:szCs w:val="24"/>
        </w:rPr>
      </w:pPr>
    </w:p>
    <w:p w:rsidR="0031109F" w:rsidRPr="00755D28" w:rsidRDefault="009D08C6" w:rsidP="0031109F">
      <w:pPr>
        <w:spacing w:after="200" w:line="360" w:lineRule="auto"/>
        <w:ind w:right="140"/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4868957" cy="29771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621" cy="30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F" w:rsidRPr="00664A17" w:rsidRDefault="0031109F" w:rsidP="002F2888">
      <w:pPr>
        <w:ind w:right="1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2F2888">
        <w:rPr>
          <w:sz w:val="24"/>
          <w:szCs w:val="24"/>
        </w:rPr>
        <w:t>В</w:t>
      </w:r>
      <w:r>
        <w:rPr>
          <w:sz w:val="24"/>
          <w:szCs w:val="24"/>
        </w:rPr>
        <w:t>3.</w:t>
      </w:r>
      <w:r w:rsidR="008C7C45">
        <w:rPr>
          <w:sz w:val="24"/>
          <w:szCs w:val="24"/>
        </w:rPr>
        <w:t>1</w:t>
      </w:r>
      <w:r w:rsidRPr="00481A4E">
        <w:rPr>
          <w:sz w:val="24"/>
          <w:szCs w:val="24"/>
        </w:rPr>
        <w:t xml:space="preserve"> – Главное окно программы</w:t>
      </w:r>
      <w:r w:rsidR="002F2888">
        <w:rPr>
          <w:sz w:val="24"/>
          <w:szCs w:val="24"/>
        </w:rPr>
        <w:t>-сервера</w:t>
      </w:r>
    </w:p>
    <w:p w:rsidR="0031109F" w:rsidRPr="00840422" w:rsidRDefault="0031109F" w:rsidP="0031109F">
      <w:pPr>
        <w:pStyle w:val="underpoint"/>
        <w:spacing w:before="0" w:beforeAutospacing="0" w:after="0" w:afterAutospacing="0" w:line="360" w:lineRule="auto"/>
        <w:ind w:right="140" w:firstLine="851"/>
        <w:jc w:val="both"/>
      </w:pPr>
      <w:r>
        <w:lastRenderedPageBreak/>
        <w:t xml:space="preserve">Далее </w:t>
      </w:r>
      <w:r w:rsidR="002F2888">
        <w:t xml:space="preserve">ожидаем подключение клиента. После подключения клиента, выбираем его </w:t>
      </w:r>
      <w:r w:rsidR="002F2888">
        <w:rPr>
          <w:lang w:val="en-US"/>
        </w:rPr>
        <w:t>IP</w:t>
      </w:r>
      <w:r w:rsidR="002F2888" w:rsidRPr="002F2888">
        <w:t>-</w:t>
      </w:r>
      <w:r w:rsidR="002F2888">
        <w:t>адрес в списке клиентов, затем выбираем операцию, которую будем производить с клиентом</w:t>
      </w:r>
      <w:r>
        <w:t xml:space="preserve"> (рисунок </w:t>
      </w:r>
      <w:r w:rsidR="002F2888">
        <w:t>В</w:t>
      </w:r>
      <w:r>
        <w:t>3.</w:t>
      </w:r>
      <w:r w:rsidR="008C7C45">
        <w:t>2</w:t>
      </w:r>
      <w:r>
        <w:t>).</w:t>
      </w:r>
    </w:p>
    <w:p w:rsidR="0031109F" w:rsidRDefault="006D108F" w:rsidP="0031109F">
      <w:pPr>
        <w:pStyle w:val="underpoint"/>
        <w:spacing w:before="0" w:beforeAutospacing="0" w:after="0" w:afterAutospacing="0" w:line="360" w:lineRule="auto"/>
        <w:ind w:right="140"/>
        <w:jc w:val="center"/>
      </w:pPr>
      <w:r>
        <w:rPr>
          <w:noProof/>
        </w:rPr>
        <w:drawing>
          <wp:inline distT="0" distB="0" distL="0" distR="0">
            <wp:extent cx="4584659" cy="33917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617" cy="34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AF" w:rsidRPr="008D7B6B" w:rsidRDefault="002119AF" w:rsidP="0031109F">
      <w:pPr>
        <w:pStyle w:val="underpoint"/>
        <w:spacing w:before="0" w:beforeAutospacing="0" w:after="0" w:afterAutospacing="0" w:line="360" w:lineRule="auto"/>
        <w:ind w:right="140"/>
        <w:jc w:val="center"/>
      </w:pPr>
    </w:p>
    <w:p w:rsidR="0031109F" w:rsidRPr="002F2888" w:rsidRDefault="0031109F" w:rsidP="0031109F">
      <w:pPr>
        <w:ind w:right="140" w:firstLine="851"/>
        <w:jc w:val="center"/>
        <w:rPr>
          <w:sz w:val="24"/>
          <w:szCs w:val="24"/>
        </w:rPr>
      </w:pPr>
      <w:bookmarkStart w:id="8" w:name="_Toc90965350"/>
      <w:bookmarkStart w:id="9" w:name="_Toc185468960"/>
      <w:bookmarkStart w:id="10" w:name="_Toc185469048"/>
      <w:bookmarkStart w:id="11" w:name="_Toc186419781"/>
      <w:bookmarkStart w:id="12" w:name="_Toc216697034"/>
      <w:r>
        <w:rPr>
          <w:sz w:val="24"/>
          <w:szCs w:val="24"/>
        </w:rPr>
        <w:t xml:space="preserve">Рисунок </w:t>
      </w:r>
      <w:r w:rsidR="002F2888">
        <w:rPr>
          <w:sz w:val="24"/>
          <w:szCs w:val="24"/>
        </w:rPr>
        <w:t>В</w:t>
      </w:r>
      <w:r>
        <w:rPr>
          <w:sz w:val="24"/>
          <w:szCs w:val="24"/>
        </w:rPr>
        <w:t>3.</w:t>
      </w:r>
      <w:r w:rsidR="008C7C45">
        <w:rPr>
          <w:sz w:val="24"/>
          <w:szCs w:val="24"/>
        </w:rPr>
        <w:t>2</w:t>
      </w:r>
      <w:r w:rsidRPr="00FD6E97">
        <w:rPr>
          <w:sz w:val="24"/>
          <w:szCs w:val="24"/>
        </w:rPr>
        <w:t xml:space="preserve"> – Выбор </w:t>
      </w:r>
      <w:r w:rsidR="002F2888">
        <w:rPr>
          <w:sz w:val="24"/>
          <w:szCs w:val="24"/>
        </w:rPr>
        <w:t>операции</w:t>
      </w:r>
      <w:r w:rsidR="006D108F">
        <w:rPr>
          <w:sz w:val="24"/>
          <w:szCs w:val="24"/>
        </w:rPr>
        <w:t xml:space="preserve"> </w:t>
      </w:r>
      <w:r w:rsidR="002F2888">
        <w:rPr>
          <w:sz w:val="24"/>
          <w:szCs w:val="24"/>
        </w:rPr>
        <w:t>над клиентом</w:t>
      </w:r>
    </w:p>
    <w:p w:rsidR="0031109F" w:rsidRDefault="0031109F" w:rsidP="0031109F">
      <w:pPr>
        <w:ind w:right="140" w:firstLine="851"/>
        <w:jc w:val="center"/>
        <w:rPr>
          <w:sz w:val="28"/>
          <w:szCs w:val="24"/>
        </w:rPr>
      </w:pPr>
    </w:p>
    <w:p w:rsidR="0031109F" w:rsidRPr="002F2888" w:rsidRDefault="002F2888" w:rsidP="0031109F">
      <w:pPr>
        <w:spacing w:line="360" w:lineRule="auto"/>
        <w:ind w:right="140" w:firstLine="851"/>
        <w:rPr>
          <w:sz w:val="24"/>
          <w:szCs w:val="24"/>
        </w:rPr>
      </w:pPr>
      <w:r>
        <w:rPr>
          <w:sz w:val="24"/>
          <w:szCs w:val="24"/>
        </w:rPr>
        <w:t>Выберем «</w:t>
      </w:r>
      <w:r w:rsidR="009D08C6">
        <w:rPr>
          <w:sz w:val="24"/>
          <w:szCs w:val="24"/>
          <w:lang w:val="be-BY"/>
        </w:rPr>
        <w:t>Получ</w:t>
      </w:r>
      <w:r w:rsidR="009D08C6">
        <w:rPr>
          <w:sz w:val="24"/>
          <w:szCs w:val="24"/>
        </w:rPr>
        <w:t>и</w:t>
      </w:r>
      <w:r w:rsidR="009D08C6">
        <w:rPr>
          <w:sz w:val="24"/>
          <w:szCs w:val="24"/>
          <w:lang w:val="be-BY"/>
        </w:rPr>
        <w:t>ть</w:t>
      </w:r>
      <w:r>
        <w:rPr>
          <w:sz w:val="24"/>
          <w:szCs w:val="24"/>
        </w:rPr>
        <w:t xml:space="preserve"> данные о ПК». Нажимаем «Выполнить выбранную операцию». После получения информации она отобразится в </w:t>
      </w:r>
      <w:r>
        <w:rPr>
          <w:sz w:val="24"/>
          <w:szCs w:val="24"/>
          <w:lang w:val="en-US"/>
        </w:rPr>
        <w:t>Static</w:t>
      </w:r>
      <w:r>
        <w:rPr>
          <w:sz w:val="24"/>
          <w:szCs w:val="24"/>
        </w:rPr>
        <w:t xml:space="preserve">-ах рядом с </w:t>
      </w:r>
      <w:proofErr w:type="spellStart"/>
      <w:r>
        <w:rPr>
          <w:sz w:val="24"/>
          <w:szCs w:val="24"/>
          <w:lang w:val="en-US"/>
        </w:rPr>
        <w:t>ListBox</w:t>
      </w:r>
      <w:proofErr w:type="spellEnd"/>
      <w:r>
        <w:rPr>
          <w:sz w:val="24"/>
          <w:szCs w:val="24"/>
        </w:rPr>
        <w:t>-ом (рисунок В3.</w:t>
      </w:r>
      <w:r w:rsidR="008C7C45">
        <w:rPr>
          <w:sz w:val="24"/>
          <w:szCs w:val="24"/>
        </w:rPr>
        <w:t>3</w:t>
      </w:r>
      <w:r>
        <w:rPr>
          <w:sz w:val="24"/>
          <w:szCs w:val="24"/>
        </w:rPr>
        <w:t>).</w:t>
      </w:r>
    </w:p>
    <w:p w:rsidR="0031109F" w:rsidRDefault="0031109F" w:rsidP="0031109F">
      <w:pPr>
        <w:spacing w:line="360" w:lineRule="auto"/>
        <w:ind w:right="140" w:firstLine="851"/>
        <w:rPr>
          <w:sz w:val="24"/>
          <w:szCs w:val="24"/>
        </w:rPr>
      </w:pPr>
    </w:p>
    <w:p w:rsidR="0031109F" w:rsidRDefault="0043402E" w:rsidP="002119AF">
      <w:pPr>
        <w:spacing w:line="360" w:lineRule="auto"/>
        <w:ind w:right="140" w:firstLine="85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31488" cy="26900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9F" w:rsidRDefault="0031109F" w:rsidP="002119AF">
      <w:pPr>
        <w:spacing w:line="360" w:lineRule="auto"/>
        <w:ind w:right="140" w:firstLine="85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2F2888">
        <w:rPr>
          <w:sz w:val="24"/>
          <w:szCs w:val="24"/>
        </w:rPr>
        <w:t>В</w:t>
      </w:r>
      <w:r>
        <w:rPr>
          <w:sz w:val="24"/>
          <w:szCs w:val="24"/>
        </w:rPr>
        <w:t>3.</w:t>
      </w:r>
      <w:r w:rsidR="008C7C45">
        <w:rPr>
          <w:sz w:val="24"/>
          <w:szCs w:val="24"/>
        </w:rPr>
        <w:t>3</w:t>
      </w:r>
      <w:r w:rsidRPr="00FD6E97">
        <w:rPr>
          <w:sz w:val="24"/>
          <w:szCs w:val="24"/>
        </w:rPr>
        <w:t xml:space="preserve"> – Выбор пункта меню «Добавить файл»</w:t>
      </w:r>
    </w:p>
    <w:p w:rsidR="0031109F" w:rsidRDefault="0031109F" w:rsidP="0031109F">
      <w:pPr>
        <w:spacing w:line="360" w:lineRule="auto"/>
        <w:ind w:right="140" w:firstLine="851"/>
        <w:rPr>
          <w:sz w:val="24"/>
          <w:szCs w:val="24"/>
        </w:rPr>
      </w:pPr>
    </w:p>
    <w:p w:rsidR="0031109F" w:rsidRPr="00AB7313" w:rsidRDefault="002F2888" w:rsidP="0031109F">
      <w:pPr>
        <w:spacing w:line="360" w:lineRule="auto"/>
        <w:ind w:right="140" w:firstLine="851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получение какого-либо </w:t>
      </w:r>
      <w:proofErr w:type="gramStart"/>
      <w:r>
        <w:rPr>
          <w:sz w:val="24"/>
          <w:szCs w:val="24"/>
        </w:rPr>
        <w:t>списка(</w:t>
      </w:r>
      <w:proofErr w:type="gramEnd"/>
      <w:r>
        <w:rPr>
          <w:sz w:val="24"/>
          <w:szCs w:val="24"/>
        </w:rPr>
        <w:t>например</w:t>
      </w:r>
      <w:r w:rsidR="00E75531">
        <w:rPr>
          <w:sz w:val="24"/>
          <w:szCs w:val="24"/>
        </w:rPr>
        <w:t>,</w:t>
      </w:r>
      <w:r w:rsidR="0043402E">
        <w:rPr>
          <w:sz w:val="24"/>
          <w:szCs w:val="24"/>
        </w:rPr>
        <w:t xml:space="preserve"> запущенных процессов</w:t>
      </w:r>
      <w:r>
        <w:rPr>
          <w:sz w:val="24"/>
          <w:szCs w:val="24"/>
        </w:rPr>
        <w:t>) информация будет представлена в модальном диалогов</w:t>
      </w:r>
      <w:r w:rsidR="00E75531">
        <w:rPr>
          <w:sz w:val="24"/>
          <w:szCs w:val="24"/>
        </w:rPr>
        <w:t>ом</w:t>
      </w:r>
      <w:r>
        <w:rPr>
          <w:sz w:val="24"/>
          <w:szCs w:val="24"/>
        </w:rPr>
        <w:t xml:space="preserve"> окне</w:t>
      </w:r>
      <w:r w:rsidR="00E75531">
        <w:rPr>
          <w:sz w:val="24"/>
          <w:szCs w:val="24"/>
        </w:rPr>
        <w:t xml:space="preserve"> (рисунок В3.</w:t>
      </w:r>
      <w:r w:rsidR="008C7C45">
        <w:rPr>
          <w:sz w:val="24"/>
          <w:szCs w:val="24"/>
        </w:rPr>
        <w:t>4</w:t>
      </w:r>
      <w:r w:rsidR="00E7553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1109F" w:rsidRDefault="0031109F" w:rsidP="00E75531">
      <w:pPr>
        <w:ind w:right="140"/>
        <w:rPr>
          <w:sz w:val="28"/>
          <w:szCs w:val="24"/>
        </w:rPr>
      </w:pPr>
    </w:p>
    <w:bookmarkEnd w:id="8"/>
    <w:bookmarkEnd w:id="9"/>
    <w:bookmarkEnd w:id="10"/>
    <w:bookmarkEnd w:id="11"/>
    <w:bookmarkEnd w:id="12"/>
    <w:p w:rsidR="002119AF" w:rsidRDefault="0043402E" w:rsidP="00FF36D4">
      <w:pPr>
        <w:pStyle w:val="underpoint"/>
        <w:spacing w:before="0" w:beforeAutospacing="0" w:after="0" w:afterAutospacing="0" w:line="360" w:lineRule="auto"/>
        <w:ind w:right="140"/>
        <w:jc w:val="center"/>
      </w:pPr>
      <w:r>
        <w:rPr>
          <w:noProof/>
        </w:rPr>
        <w:drawing>
          <wp:inline distT="0" distB="0" distL="0" distR="0">
            <wp:extent cx="5082362" cy="42542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9461" cy="42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45" w:rsidRPr="00FF36D4" w:rsidRDefault="0031109F" w:rsidP="00FF36D4">
      <w:pPr>
        <w:spacing w:before="240" w:after="240" w:line="360" w:lineRule="auto"/>
        <w:ind w:right="142" w:firstLine="85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E75531">
        <w:rPr>
          <w:sz w:val="24"/>
          <w:szCs w:val="24"/>
        </w:rPr>
        <w:t>В</w:t>
      </w:r>
      <w:r>
        <w:rPr>
          <w:sz w:val="24"/>
          <w:szCs w:val="24"/>
        </w:rPr>
        <w:t>3.</w:t>
      </w:r>
      <w:r w:rsidR="008C7C45">
        <w:rPr>
          <w:sz w:val="24"/>
          <w:szCs w:val="24"/>
        </w:rPr>
        <w:t xml:space="preserve">4 </w:t>
      </w:r>
      <w:r w:rsidRPr="00FD6E97">
        <w:rPr>
          <w:sz w:val="24"/>
          <w:szCs w:val="24"/>
        </w:rPr>
        <w:t xml:space="preserve">– </w:t>
      </w:r>
      <w:r w:rsidR="00E75531">
        <w:rPr>
          <w:sz w:val="24"/>
          <w:szCs w:val="24"/>
        </w:rPr>
        <w:t xml:space="preserve">Результат операции «Получить список </w:t>
      </w:r>
      <w:r w:rsidR="0043402E">
        <w:rPr>
          <w:sz w:val="24"/>
          <w:szCs w:val="24"/>
        </w:rPr>
        <w:t>запущенных процессов</w:t>
      </w:r>
      <w:r w:rsidR="00E75531">
        <w:rPr>
          <w:sz w:val="24"/>
          <w:szCs w:val="24"/>
        </w:rPr>
        <w:t>»</w:t>
      </w:r>
    </w:p>
    <w:p w:rsidR="008C7C45" w:rsidRDefault="008C7C45" w:rsidP="00FF36D4">
      <w:pPr>
        <w:pStyle w:val="underpoint"/>
        <w:spacing w:before="480" w:beforeAutospacing="0" w:after="480" w:afterAutospacing="0" w:line="360" w:lineRule="auto"/>
        <w:ind w:right="142" w:firstLine="851"/>
        <w:jc w:val="center"/>
        <w:rPr>
          <w:b/>
        </w:rPr>
      </w:pPr>
      <w:r>
        <w:rPr>
          <w:b/>
        </w:rPr>
        <w:t>В</w:t>
      </w:r>
      <w:r w:rsidRPr="008C7C45">
        <w:rPr>
          <w:b/>
        </w:rPr>
        <w:t>4</w:t>
      </w:r>
      <w:r w:rsidRPr="002D40C0">
        <w:rPr>
          <w:b/>
        </w:rPr>
        <w:t xml:space="preserve"> ВЫПОЛНЕНИЕ ПРОГРАММЫ</w:t>
      </w:r>
      <w:r>
        <w:rPr>
          <w:b/>
        </w:rPr>
        <w:t>КЛИЕНТА</w:t>
      </w:r>
    </w:p>
    <w:p w:rsidR="008C7C45" w:rsidRDefault="008C7C45" w:rsidP="008C7C45">
      <w:pPr>
        <w:spacing w:line="360" w:lineRule="auto"/>
        <w:ind w:right="140" w:firstLine="708"/>
        <w:jc w:val="both"/>
        <w:rPr>
          <w:sz w:val="24"/>
          <w:szCs w:val="24"/>
        </w:rPr>
      </w:pPr>
      <w:r w:rsidRPr="00481A4E">
        <w:rPr>
          <w:sz w:val="24"/>
          <w:szCs w:val="24"/>
        </w:rPr>
        <w:t>После запуска приложения</w:t>
      </w:r>
      <w:r>
        <w:rPr>
          <w:sz w:val="24"/>
          <w:szCs w:val="24"/>
        </w:rPr>
        <w:t>-клиента</w:t>
      </w:r>
      <w:r w:rsidRPr="00481A4E">
        <w:rPr>
          <w:sz w:val="24"/>
          <w:szCs w:val="24"/>
        </w:rPr>
        <w:t>, на экране появится главное окно программы (рис</w:t>
      </w:r>
      <w:r>
        <w:rPr>
          <w:sz w:val="24"/>
          <w:szCs w:val="24"/>
        </w:rPr>
        <w:t>унок В4.1</w:t>
      </w:r>
      <w:r w:rsidRPr="00481A4E">
        <w:rPr>
          <w:sz w:val="24"/>
          <w:szCs w:val="24"/>
        </w:rPr>
        <w:t>).</w:t>
      </w:r>
    </w:p>
    <w:p w:rsidR="008C7C45" w:rsidRPr="008C7C45" w:rsidRDefault="0043402E" w:rsidP="008C7C45">
      <w:pPr>
        <w:pStyle w:val="underpoint"/>
        <w:spacing w:before="0" w:beforeAutospacing="0" w:after="0" w:afterAutospacing="0" w:line="360" w:lineRule="auto"/>
        <w:ind w:right="140" w:firstLine="851"/>
        <w:jc w:val="center"/>
      </w:pPr>
      <w:r>
        <w:rPr>
          <w:noProof/>
        </w:rPr>
        <w:drawing>
          <wp:inline distT="0" distB="0" distL="0" distR="0">
            <wp:extent cx="2373488" cy="14353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1684" cy="14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67" w:rsidRDefault="00E91D67" w:rsidP="008C7C45">
      <w:pPr>
        <w:spacing w:line="360" w:lineRule="auto"/>
        <w:ind w:left="708" w:firstLine="708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Рисунок В4.1 </w:t>
      </w:r>
      <w:r w:rsidRPr="00FD6E97">
        <w:rPr>
          <w:sz w:val="24"/>
          <w:szCs w:val="24"/>
        </w:rPr>
        <w:t xml:space="preserve">– </w:t>
      </w:r>
      <w:r w:rsidRPr="00481A4E">
        <w:rPr>
          <w:sz w:val="24"/>
          <w:szCs w:val="24"/>
        </w:rPr>
        <w:t>Главное окно программы</w:t>
      </w:r>
      <w:r>
        <w:rPr>
          <w:sz w:val="24"/>
          <w:szCs w:val="24"/>
        </w:rPr>
        <w:t>-клиента</w:t>
      </w:r>
    </w:p>
    <w:p w:rsidR="00E91D67" w:rsidRDefault="00E91D67" w:rsidP="00FF36D4">
      <w:pPr>
        <w:spacing w:before="240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Далее вводим </w:t>
      </w:r>
      <w:r>
        <w:rPr>
          <w:sz w:val="24"/>
          <w:szCs w:val="24"/>
          <w:lang w:val="en-US"/>
        </w:rPr>
        <w:t>IP</w:t>
      </w:r>
      <w:r w:rsidRPr="00E91D67">
        <w:rPr>
          <w:sz w:val="24"/>
          <w:szCs w:val="24"/>
        </w:rPr>
        <w:t xml:space="preserve">- </w:t>
      </w:r>
      <w:r>
        <w:rPr>
          <w:sz w:val="24"/>
          <w:szCs w:val="24"/>
        </w:rPr>
        <w:t>адрес сервера и нажимаем «Подключиться» (рисунок В4.2).</w:t>
      </w:r>
    </w:p>
    <w:p w:rsidR="00FF36D4" w:rsidRDefault="00FF36D4" w:rsidP="00FF36D4">
      <w:pPr>
        <w:spacing w:before="240"/>
        <w:ind w:firstLine="709"/>
        <w:rPr>
          <w:sz w:val="24"/>
          <w:szCs w:val="24"/>
        </w:rPr>
      </w:pPr>
    </w:p>
    <w:p w:rsidR="00E91D67" w:rsidRDefault="0043402E" w:rsidP="00E91D67">
      <w:pPr>
        <w:spacing w:line="360" w:lineRule="auto"/>
        <w:ind w:firstLine="708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509284" cy="151751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0294" cy="1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67" w:rsidRDefault="00E91D67" w:rsidP="00E91D67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Рисунок В4.</w:t>
      </w:r>
      <w:r w:rsidRPr="00E91D67">
        <w:rPr>
          <w:sz w:val="24"/>
          <w:szCs w:val="24"/>
        </w:rPr>
        <w:t>2</w:t>
      </w:r>
      <w:r w:rsidRPr="00FD6E97">
        <w:rPr>
          <w:sz w:val="24"/>
          <w:szCs w:val="24"/>
        </w:rPr>
        <w:t xml:space="preserve">– </w:t>
      </w:r>
      <w:r>
        <w:rPr>
          <w:sz w:val="24"/>
          <w:szCs w:val="24"/>
        </w:rPr>
        <w:t>Подключение к серверу</w:t>
      </w:r>
    </w:p>
    <w:p w:rsidR="00E91D67" w:rsidRPr="00FF36D4" w:rsidRDefault="00E91D67" w:rsidP="00FF36D4">
      <w:pPr>
        <w:spacing w:before="240"/>
        <w:ind w:firstLine="709"/>
        <w:rPr>
          <w:sz w:val="24"/>
          <w:szCs w:val="24"/>
        </w:rPr>
      </w:pPr>
      <w:r>
        <w:rPr>
          <w:sz w:val="24"/>
          <w:szCs w:val="24"/>
        </w:rPr>
        <w:t>Единственное оставшееся действие – это отключение от сервера.</w:t>
      </w:r>
    </w:p>
    <w:p w:rsidR="0031109F" w:rsidRDefault="008C7C45" w:rsidP="00FF36D4">
      <w:pPr>
        <w:spacing w:before="480" w:after="480"/>
        <w:ind w:left="709"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</w:t>
      </w:r>
      <w:r w:rsidRPr="008C7C45">
        <w:rPr>
          <w:b/>
          <w:sz w:val="24"/>
          <w:szCs w:val="24"/>
        </w:rPr>
        <w:t>5</w:t>
      </w:r>
      <w:r w:rsidR="0031109F" w:rsidRPr="00F1799A">
        <w:rPr>
          <w:b/>
          <w:sz w:val="24"/>
          <w:szCs w:val="24"/>
        </w:rPr>
        <w:t xml:space="preserve"> СООБЩЕНИЕ СИСТЕМНОМУ ПРОГРАММИСТУ</w:t>
      </w:r>
    </w:p>
    <w:p w:rsidR="0031109F" w:rsidRPr="00496C70" w:rsidRDefault="0031109F" w:rsidP="0031109F">
      <w:pPr>
        <w:pStyle w:val="underpoint"/>
        <w:spacing w:before="0" w:beforeAutospacing="0" w:after="0" w:afterAutospacing="0" w:line="360" w:lineRule="auto"/>
        <w:ind w:right="140" w:firstLine="708"/>
        <w:jc w:val="both"/>
      </w:pPr>
      <w:r w:rsidRPr="006020E9">
        <w:t xml:space="preserve">Перед установкой данного программного продукта необходимо сравнить системные требования </w:t>
      </w:r>
      <w:r>
        <w:t>приложения «</w:t>
      </w:r>
      <w:r w:rsidR="008C7C45">
        <w:rPr>
          <w:lang w:val="en-US"/>
        </w:rPr>
        <w:t>PCManager</w:t>
      </w:r>
      <w:r>
        <w:t>»</w:t>
      </w:r>
      <w:r w:rsidRPr="006020E9">
        <w:t xml:space="preserve"> с конфигурацией </w:t>
      </w:r>
      <w:r>
        <w:t>ПК</w:t>
      </w:r>
      <w:r w:rsidRPr="006020E9">
        <w:t xml:space="preserve"> (версия операционной системы, наличие свободного места на диске</w:t>
      </w:r>
      <w:r w:rsidRPr="00496C70">
        <w:t xml:space="preserve">, </w:t>
      </w:r>
      <w:r>
        <w:t>имеется ли необходимый объем ОЗУ</w:t>
      </w:r>
      <w:r w:rsidRPr="00496C70">
        <w:t>).</w:t>
      </w:r>
    </w:p>
    <w:p w:rsidR="0031109F" w:rsidRPr="00297D77" w:rsidRDefault="0031109F" w:rsidP="0031109F">
      <w:pPr>
        <w:pStyle w:val="ad"/>
        <w:spacing w:line="360" w:lineRule="auto"/>
        <w:ind w:left="0" w:right="140" w:firstLine="709"/>
        <w:jc w:val="both"/>
        <w:rPr>
          <w:sz w:val="24"/>
          <w:szCs w:val="24"/>
        </w:rPr>
      </w:pPr>
      <w:r w:rsidRPr="00A81005">
        <w:rPr>
          <w:sz w:val="24"/>
          <w:szCs w:val="24"/>
        </w:rPr>
        <w:t>Далее</w:t>
      </w:r>
      <w:r>
        <w:rPr>
          <w:sz w:val="24"/>
          <w:szCs w:val="24"/>
        </w:rPr>
        <w:t xml:space="preserve"> необходимо запустить приложение</w:t>
      </w:r>
      <w:r w:rsidRPr="00A81005">
        <w:rPr>
          <w:sz w:val="24"/>
          <w:szCs w:val="24"/>
        </w:rPr>
        <w:t>.</w:t>
      </w:r>
    </w:p>
    <w:p w:rsidR="0031109F" w:rsidRPr="00490FE2" w:rsidRDefault="0031109F" w:rsidP="00AB7313">
      <w:pPr>
        <w:pStyle w:val="underpoint"/>
        <w:spacing w:before="0" w:beforeAutospacing="0" w:after="0" w:afterAutospacing="0" w:line="360" w:lineRule="auto"/>
        <w:jc w:val="center"/>
        <w:rPr>
          <w:b/>
        </w:rPr>
      </w:pPr>
    </w:p>
    <w:sectPr w:rsidR="0031109F" w:rsidRPr="00490FE2" w:rsidSect="00862A87">
      <w:headerReference w:type="default" r:id="rId30"/>
      <w:footerReference w:type="even" r:id="rId31"/>
      <w:footerReference w:type="default" r:id="rId32"/>
      <w:footerReference w:type="first" r:id="rId33"/>
      <w:pgSz w:w="11906" w:h="16838"/>
      <w:pgMar w:top="1135" w:right="849" w:bottom="1560" w:left="1418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7E7" w:rsidRDefault="007507E7">
      <w:r>
        <w:separator/>
      </w:r>
    </w:p>
  </w:endnote>
  <w:endnote w:type="continuationSeparator" w:id="0">
    <w:p w:rsidR="007507E7" w:rsidRDefault="00750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fg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00000000" w:usb1="D200FDFF" w:usb2="000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C21" w:rsidRDefault="00DA7C02" w:rsidP="008C1F36">
    <w:pPr>
      <w:pStyle w:val="af0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 w:rsidR="00E44C21"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E44C21" w:rsidRDefault="00E44C21" w:rsidP="00494F10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C21" w:rsidRDefault="00E44C21" w:rsidP="00494F10">
    <w:pPr>
      <w:pStyle w:val="af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C21" w:rsidRDefault="001257DD">
    <w:pPr>
      <w:pStyle w:val="af0"/>
    </w:pPr>
    <w:r>
      <w:rPr>
        <w:noProof/>
      </w:rPr>
      <w:pict>
        <v:group id="Группа 44" o:spid="_x0000_s4097" style="position:absolute;margin-left:47.7pt;margin-top:20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">
          <v:rect id="Rectangle 2" o:spid="_x0000_s41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a0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a0sMAAADbAAAADwAAAAAAAAAAAAAAAACYAgAAZHJzL2Rv&#10;d25yZXYueG1sUEsFBgAAAAAEAAQA9QAAAIgDAAAAAA==&#10;" filled="f" strokeweight="2pt"/>
          <v:line id="Line 3" o:spid="_x0000_s4145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4" o:spid="_x0000_s4144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5" o:spid="_x0000_s4143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6" o:spid="_x0000_s414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<v:line id="Line 7" o:spid="_x0000_s414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8" o:spid="_x0000_s4140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9" o:spid="_x0000_s4139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10" o:spid="_x0000_s413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<v:line id="Line 11" o:spid="_x0000_s41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<v:rect id="Rectangle 12" o:spid="_x0000_s413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<v:textbox style="mso-next-textbox:#Rectangle 12" inset="1pt,1pt,1pt,1pt">
              <w:txbxContent>
                <w:p w:rsidR="00E44C21" w:rsidRPr="0036398C" w:rsidRDefault="00E44C21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proofErr w:type="spellStart"/>
                  <w:r w:rsidRPr="0036398C">
                    <w:rPr>
                      <w:rFonts w:ascii="Times New Roman" w:hAnsi="Times New Roman"/>
                      <w:sz w:val="18"/>
                    </w:rPr>
                    <w:t>Изм</w:t>
                  </w:r>
                  <w:proofErr w:type="spellEnd"/>
                </w:p>
              </w:txbxContent>
            </v:textbox>
          </v:rect>
          <v:rect id="Rectangle 13" o:spid="_x0000_s4135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<v:textbox style="mso-next-textbox:#Rectangle 13" inset="1pt,1pt,1pt,1pt">
              <w:txbxContent>
                <w:p w:rsidR="00E44C21" w:rsidRPr="0036398C" w:rsidRDefault="00E44C21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<v:textbox style="mso-next-textbox:#Rectangle 14" inset="1pt,1pt,1pt,1pt">
              <w:txbxContent>
                <w:p w:rsidR="00E44C21" w:rsidRPr="0036398C" w:rsidRDefault="00E44C21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 xml:space="preserve">№ </w:t>
                  </w:r>
                  <w:proofErr w:type="spellStart"/>
                  <w:r w:rsidRPr="0036398C">
                    <w:rPr>
                      <w:rFonts w:ascii="Times New Roman" w:hAnsi="Times New Roman"/>
                      <w:sz w:val="18"/>
                    </w:rPr>
                    <w:t>докум</w:t>
                  </w:r>
                  <w:proofErr w:type="spellEnd"/>
                  <w:r w:rsidRPr="0036398C">
                    <w:rPr>
                      <w:rFonts w:ascii="Times New Roman" w:hAnsi="Times New Roman"/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4133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<v:textbox style="mso-next-textbox:#Rectangle 15" inset="1pt,1pt,1pt,1pt">
              <w:txbxContent>
                <w:p w:rsidR="00E44C21" w:rsidRPr="0036398C" w:rsidRDefault="00E44C21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proofErr w:type="spellStart"/>
                  <w:r w:rsidRPr="0036398C">
                    <w:rPr>
                      <w:rFonts w:ascii="Times New Roman" w:hAnsi="Times New Roman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413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<v:textbox style="mso-next-textbox:#Rectangle 16" inset="1pt,1pt,1pt,1pt">
              <w:txbxContent>
                <w:p w:rsidR="00E44C21" w:rsidRPr="0036398C" w:rsidRDefault="00E44C21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style="mso-next-textbox:#Rectangle 17" inset="1pt,1pt,1pt,1pt">
              <w:txbxContent>
                <w:p w:rsidR="00E44C21" w:rsidRPr="0036398C" w:rsidRDefault="00E44C21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E44C21" w:rsidRPr="0036398C" w:rsidRDefault="00E44C21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3</w:t>
                  </w:r>
                </w:p>
              </w:txbxContent>
            </v:textbox>
          </v:rect>
          <v:rect id="Rectangle 19" o:spid="_x0000_s4129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style="mso-next-textbox:#Rectangle 19" inset="1pt,1pt,1pt,1pt">
              <w:txbxContent>
                <w:p w:rsidR="00E44C21" w:rsidRDefault="001F0CB3" w:rsidP="008252E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ШДВ</w:t>
                  </w:r>
                  <w:r w:rsidR="005F6C49">
                    <w:rPr>
                      <w:sz w:val="24"/>
                      <w:szCs w:val="24"/>
                    </w:rPr>
                    <w:t>.1410322</w:t>
                  </w:r>
                </w:p>
                <w:p w:rsidR="00E44C21" w:rsidRPr="00785D08" w:rsidRDefault="00E44C21" w:rsidP="00D815E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  <v:line id="Line 20" o:spid="_x0000_s4128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<v:line id="Line 21" o:spid="_x0000_s412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<v:line id="Line 22" o:spid="_x0000_s412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<v:line id="Line 23" o:spid="_x0000_s4125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<v:line id="Line 24" o:spid="_x0000_s4124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<v:group id="Group 25" o:spid="_x0000_s412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<v:rect id="Rectangle 26" o:spid="_x0000_s41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<v:textbox style="mso-next-textbox:#Rectangle 26" inset="1pt,1pt,1pt,1pt">
                <w:txbxContent>
                  <w:p w:rsidR="00E44C21" w:rsidRPr="0036398C" w:rsidRDefault="00E44C21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36398C">
                      <w:rPr>
                        <w:rFonts w:ascii="Times New Roman" w:hAnsi="Times New Roman"/>
                        <w:sz w:val="18"/>
                      </w:rPr>
                      <w:t>Разраб</w:t>
                    </w:r>
                    <w:proofErr w:type="spellEnd"/>
                    <w:r w:rsidRPr="0036398C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412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<v:textbox style="mso-next-textbox:#Rectangle 27" inset="1pt,1pt,1pt,1pt">
                <w:txbxContent>
                  <w:p w:rsidR="00E44C21" w:rsidRPr="00560E99" w:rsidRDefault="00560E99" w:rsidP="00C271B1">
                    <w:pPr>
                      <w:pStyle w:val="af6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Штуро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Д. В.</w:t>
                    </w:r>
                  </w:p>
                </w:txbxContent>
              </v:textbox>
            </v:rect>
          </v:group>
          <v:group id="Group 28" o:spid="_x0000_s411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<v:rect id="Rectangle 29" o:spid="_x0000_s41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<v:textbox style="mso-next-textbox:#Rectangle 29" inset="1pt,1pt,1pt,1pt">
                <w:txbxContent>
                  <w:p w:rsidR="00E44C21" w:rsidRPr="0036398C" w:rsidRDefault="00E44C21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36398C">
                      <w:rPr>
                        <w:rFonts w:ascii="Times New Roman" w:hAnsi="Times New Roman"/>
                        <w:sz w:val="18"/>
                      </w:rPr>
                      <w:t>Провер</w:t>
                    </w:r>
                    <w:proofErr w:type="spellEnd"/>
                    <w:r w:rsidRPr="0036398C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411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<v:textbox style="mso-next-textbox:#Rectangle 30" inset="1pt,1pt,1pt,1pt">
                <w:txbxContent>
                  <w:p w:rsidR="00E44C21" w:rsidRPr="00BF5BC9" w:rsidRDefault="00BF5BC9" w:rsidP="00BF5BC9">
                    <w:pPr>
                      <w:jc w:val="both"/>
                      <w:rPr>
                        <w:i/>
                        <w:sz w:val="18"/>
                        <w:szCs w:val="18"/>
                      </w:rPr>
                    </w:pPr>
                    <w:proofErr w:type="spellStart"/>
                    <w:r w:rsidRPr="00BF5BC9">
                      <w:rPr>
                        <w:i/>
                        <w:sz w:val="18"/>
                        <w:szCs w:val="18"/>
                      </w:rPr>
                      <w:t>Войтехович</w:t>
                    </w:r>
                    <w:proofErr w:type="spellEnd"/>
                    <w:r w:rsidRPr="00BF5BC9">
                      <w:rPr>
                        <w:i/>
                        <w:sz w:val="18"/>
                        <w:szCs w:val="18"/>
                      </w:rPr>
                      <w:t xml:space="preserve"> А.В.</w:t>
                    </w: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<v:rect id="Rectangle 32" o:spid="_x0000_s411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style="mso-next-textbox:#Rectangle 32" inset="1pt,1pt,1pt,1pt">
                <w:txbxContent>
                  <w:p w:rsidR="00E44C21" w:rsidRPr="0036398C" w:rsidRDefault="00E44C21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36398C">
                      <w:rPr>
                        <w:rFonts w:ascii="Times New Roman" w:hAnsi="Times New Roman"/>
                        <w:sz w:val="18"/>
                      </w:rPr>
                      <w:t>Реценз</w:t>
                    </w:r>
                    <w:proofErr w:type="spellEnd"/>
                    <w:r w:rsidRPr="0036398C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411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<v:textbox style="mso-next-textbox:#Rectangle 33" inset="1pt,1pt,1pt,1pt">
                <w:txbxContent>
                  <w:p w:rsidR="00E44C21" w:rsidRPr="0036398C" w:rsidRDefault="00E44C21" w:rsidP="00C271B1"/>
                </w:txbxContent>
              </v:textbox>
            </v:rect>
          </v:group>
          <v:group id="Group 34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<v:rect id="Rectangle 35" o:spid="_x0000_s411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<v:textbox style="mso-next-textbox:#Rectangle 35" inset="1pt,1pt,1pt,1pt">
                <w:txbxContent>
                  <w:p w:rsidR="00E44C21" w:rsidRPr="0036398C" w:rsidRDefault="00E44C21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style="mso-next-textbox:#Rectangle 36" inset="1pt,1pt,1pt,1pt">
                <w:txbxContent>
                  <w:p w:rsidR="00E44C21" w:rsidRPr="00D56502" w:rsidRDefault="00E44C21" w:rsidP="00C271B1">
                    <w:pPr>
                      <w:pStyle w:val="af6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<v:rect id="Rectangle 38" o:spid="_x0000_s411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style="mso-next-textbox:#Rectangle 38" inset="1pt,1pt,1pt,1pt">
                <w:txbxContent>
                  <w:p w:rsidR="00E44C21" w:rsidRPr="0036398C" w:rsidRDefault="00E44C21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 w:rsidRPr="0036398C">
                      <w:rPr>
                        <w:rFonts w:ascii="Times New Roman" w:hAnsi="Times New Roman"/>
                        <w:sz w:val="18"/>
                      </w:rPr>
                      <w:t>Утверд</w:t>
                    </w:r>
                    <w:proofErr w:type="spellEnd"/>
                    <w:r w:rsidRPr="0036398C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<v:textbox style="mso-next-textbox:#Rectangle 39" inset="1pt,1pt,1pt,1pt">
                <w:txbxContent>
                  <w:p w:rsidR="00E44C21" w:rsidRPr="00246E1F" w:rsidRDefault="00E44C21" w:rsidP="00C271B1">
                    <w:pPr>
                      <w:rPr>
                        <w:i/>
                        <w:sz w:val="18"/>
                        <w:szCs w:val="18"/>
                      </w:rPr>
                    </w:pPr>
                    <w:r w:rsidRPr="00246E1F">
                      <w:rPr>
                        <w:i/>
                        <w:sz w:val="18"/>
                        <w:szCs w:val="18"/>
                      </w:rPr>
                      <w:t>Голубева О. В.</w:t>
                    </w:r>
                  </w:p>
                  <w:p w:rsidR="00E44C21" w:rsidRDefault="00E44C21">
                    <w:r w:rsidRPr="00D56502">
                      <w:rPr>
                        <w:i/>
                      </w:rPr>
                      <w:t>Голубева О. В.</w:t>
                    </w:r>
                  </w:p>
                </w:txbxContent>
              </v:textbox>
            </v:rect>
          </v:group>
          <v:line id="Line 40" o:spid="_x0000_s4108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<v:rect id="Rectangle 41" o:spid="_x0000_s410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<v:textbox style="mso-next-textbox:#Rectangle 41" inset="1pt,1pt,1pt,1pt">
              <w:txbxContent>
                <w:p w:rsidR="00E44C21" w:rsidRDefault="00E44C21" w:rsidP="00DE2CF4">
                  <w:pPr>
                    <w:jc w:val="center"/>
                  </w:pPr>
                </w:p>
                <w:p w:rsidR="00E44C21" w:rsidRPr="008F3506" w:rsidRDefault="00E44C21" w:rsidP="00DE2CF4">
                  <w:pPr>
                    <w:jc w:val="center"/>
                    <w:rPr>
                      <w:szCs w:val="28"/>
                    </w:rPr>
                  </w:pPr>
                  <w:r>
                    <w:t>Разработка клиент-серверного программного обеспечения для сбора информации о ПК</w:t>
                  </w:r>
                </w:p>
              </w:txbxContent>
            </v:textbox>
          </v:rect>
          <v:line id="Line 42" o:spid="_x0000_s410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<v:line id="Line 43" o:spid="_x0000_s410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<v:line id="Line 44" o:spid="_x0000_s4104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<v:rect id="Rectangle 45" o:spid="_x0000_s4103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<v:textbox style="mso-next-textbox:#Rectangle 45" inset="1pt,1pt,1pt,1pt">
              <w:txbxContent>
                <w:p w:rsidR="00E44C21" w:rsidRPr="0036398C" w:rsidRDefault="00E44C21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proofErr w:type="spellStart"/>
                  <w:r w:rsidRPr="0036398C">
                    <w:rPr>
                      <w:rFonts w:ascii="Times New Roman" w:hAnsi="Times New Roman"/>
                      <w:sz w:val="18"/>
                    </w:rPr>
                    <w:t>Лит</w:t>
                  </w:r>
                  <w:proofErr w:type="spellEnd"/>
                  <w:r w:rsidRPr="0036398C">
                    <w:rPr>
                      <w:rFonts w:ascii="Times New Roman" w:hAnsi="Times New Roman"/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410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<v:textbox style="mso-next-textbox:#Rectangle 46" inset="1pt,1pt,1pt,1pt">
              <w:txbxContent>
                <w:p w:rsidR="00E44C21" w:rsidRPr="0036398C" w:rsidRDefault="00E44C21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410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<v:textbox style="mso-next-textbox:#Rectangle 47" inset="1pt,1pt,1pt,1pt">
              <w:txbxContent>
                <w:p w:rsidR="00E44C21" w:rsidRDefault="007E7DEB" w:rsidP="00C271B1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2</w:t>
                  </w:r>
                  <w:r w:rsidR="00B33AB4">
                    <w:rPr>
                      <w:i/>
                      <w:sz w:val="18"/>
                      <w:szCs w:val="18"/>
                    </w:rPr>
                    <w:t>0</w:t>
                  </w:r>
                </w:p>
                <w:p w:rsidR="007E7DEB" w:rsidRPr="00855551" w:rsidRDefault="007E7DEB" w:rsidP="00C271B1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</w:p>
              </w:txbxContent>
            </v:textbox>
          </v:rect>
          <v:line id="Line 48" o:spid="_x0000_s410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<v:line id="Line 49" o:spid="_x0000_s4099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<v:rect id="Rectangle 50" o:spid="_x0000_s4098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<v:textbox style="mso-next-textbox:#Rectangle 50" inset="1pt,1pt,1pt,1pt">
              <w:txbxContent>
                <w:p w:rsidR="00E44C21" w:rsidRPr="00BF5BC9" w:rsidRDefault="00E44C21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246E1F"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У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О «ПГУ», группа 1</w:t>
                  </w:r>
                  <w:r w:rsidR="00BF5BC9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4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-ИТ-</w:t>
                  </w:r>
                  <w:r w:rsidR="00BF5BC9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7E7" w:rsidRDefault="007507E7">
      <w:r>
        <w:separator/>
      </w:r>
    </w:p>
  </w:footnote>
  <w:footnote w:type="continuationSeparator" w:id="0">
    <w:p w:rsidR="007507E7" w:rsidRDefault="00750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C21" w:rsidRPr="0000765E" w:rsidRDefault="001257DD">
    <w:pPr>
      <w:pStyle w:val="af4"/>
      <w:rPr>
        <w:b/>
      </w:rPr>
    </w:pPr>
    <w:r>
      <w:rPr>
        <w:b/>
        <w:noProof/>
      </w:rPr>
      <w:pict>
        <v:group id="Group 71" o:spid="_x0000_s4147" style="position:absolute;margin-left:47.75pt;margin-top:19.4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">
          <v:rect id="Rectangle 72" o:spid="_x0000_s416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<v:line id="Line 73" o:spid="_x0000_s416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74" o:spid="_x0000_s416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75" o:spid="_x0000_s416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76" o:spid="_x0000_s416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7" o:spid="_x0000_s416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78" o:spid="_x0000_s416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79" o:spid="_x0000_s415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80" o:spid="_x0000_s415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<v:line id="Line 81" o:spid="_x0000_s41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<v:line id="Line 82" o:spid="_x0000_s415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<v:rect id="Rectangle 83" o:spid="_x0000_s4155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inset="1pt,1pt,1pt,1pt">
              <w:txbxContent>
                <w:p w:rsidR="00E44C21" w:rsidRDefault="00E44C21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proofErr w:type="spellStart"/>
                  <w:r w:rsidRPr="00A145E7">
                    <w:rPr>
                      <w:rFonts w:ascii="Times New Roman" w:hAnsi="Times New Roman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4" o:spid="_x0000_s415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inset="1pt,1pt,1pt,1pt">
              <w:txbxContent>
                <w:p w:rsidR="00E44C21" w:rsidRDefault="00E44C21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85" o:spid="_x0000_s415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inset="1pt,1pt,1pt,1pt">
              <w:txbxContent>
                <w:p w:rsidR="00E44C21" w:rsidRDefault="00E44C21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 w:rsidRPr="00A145E7">
                    <w:rPr>
                      <w:rFonts w:ascii="Times New Roman" w:hAnsi="Times New Roman"/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6" o:spid="_x0000_s415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inset="1pt,1pt,1pt,1pt">
              <w:txbxContent>
                <w:p w:rsidR="00E44C21" w:rsidRDefault="00E44C21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proofErr w:type="spellStart"/>
                  <w:r w:rsidRPr="00A145E7">
                    <w:rPr>
                      <w:rFonts w:ascii="Times New Roman" w:hAnsi="Times New Roman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87" o:spid="_x0000_s415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inset="1pt,1pt,1pt,1pt">
              <w:txbxContent>
                <w:p w:rsidR="00E44C21" w:rsidRDefault="00E44C21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88" o:spid="_x0000_s415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inset="1pt,1pt,1pt,1pt">
              <w:txbxContent>
                <w:p w:rsidR="00E44C21" w:rsidRDefault="00E44C21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89" o:spid="_x0000_s414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inset="1pt,1pt,1pt,1pt">
              <w:txbxContent>
                <w:p w:rsidR="00E44C21" w:rsidRPr="00E35FC5" w:rsidRDefault="00DA7C02" w:rsidP="00C97BC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</w:pPr>
                  <w:r w:rsidRPr="00263476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begin"/>
                  </w:r>
                  <w:r w:rsidR="00E44C21" w:rsidRPr="00263476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instrText>PAGE   \* MERGEFORMAT</w:instrText>
                  </w:r>
                  <w:r w:rsidRPr="00263476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separate"/>
                  </w:r>
                  <w:r w:rsidR="001257DD">
                    <w:rPr>
                      <w:rFonts w:ascii="Times New Roman" w:hAnsi="Times New Roman"/>
                      <w:noProof/>
                      <w:sz w:val="18"/>
                      <w:szCs w:val="18"/>
                      <w:lang w:val="ru-RU"/>
                    </w:rPr>
                    <w:t>22</w:t>
                  </w:r>
                  <w:r w:rsidRPr="00263476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90" o:spid="_x0000_s414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inset="1pt,1pt,1pt,1pt">
              <w:txbxContent>
                <w:p w:rsidR="00E44C21" w:rsidRDefault="001F0CB3" w:rsidP="00E44C2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ШДВ</w:t>
                  </w:r>
                  <w:r w:rsidR="002375F4">
                    <w:rPr>
                      <w:sz w:val="24"/>
                      <w:szCs w:val="24"/>
                    </w:rPr>
                    <w:t>.1410322</w:t>
                  </w:r>
                </w:p>
                <w:p w:rsidR="001F0CB3" w:rsidRDefault="001F0CB3" w:rsidP="001F0CB3">
                  <w:pPr>
                    <w:rPr>
                      <w:sz w:val="24"/>
                      <w:szCs w:val="24"/>
                    </w:rPr>
                  </w:pPr>
                </w:p>
                <w:p w:rsidR="00E44C21" w:rsidRPr="005C7E94" w:rsidRDefault="00E44C21" w:rsidP="005C7E94">
                  <w:pPr>
                    <w:rPr>
                      <w:szCs w:val="24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9BAD962"/>
    <w:lvl w:ilvl="0">
      <w:start w:val="1"/>
      <w:numFmt w:val="bullet"/>
      <w:pStyle w:val="a"/>
      <w:lvlText w:val=""/>
      <w:lvlJc w:val="left"/>
      <w:pPr>
        <w:tabs>
          <w:tab w:val="num" w:pos="1191"/>
        </w:tabs>
        <w:ind w:left="0" w:firstLine="907"/>
      </w:pPr>
      <w:rPr>
        <w:rFonts w:ascii="Symbol" w:hAnsi="Symbol" w:hint="default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3" w15:restartNumberingAfterBreak="0">
    <w:nsid w:val="00000009"/>
    <w:multiLevelType w:val="singleLevel"/>
    <w:tmpl w:val="00000009"/>
    <w:name w:val="WW8Num20"/>
    <w:lvl w:ilvl="0">
      <w:start w:val="1"/>
      <w:numFmt w:val="bullet"/>
      <w:lvlText w:val=""/>
      <w:lvlJc w:val="left"/>
      <w:pPr>
        <w:tabs>
          <w:tab w:val="num" w:pos="1505"/>
        </w:tabs>
        <w:ind w:left="1505" w:hanging="360"/>
      </w:pPr>
      <w:rPr>
        <w:rFonts w:ascii="Symbol" w:hAnsi="Symbol"/>
      </w:r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16"/>
      </w:r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7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8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9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"/>
      <w:lvlJc w:val="left"/>
      <w:pPr>
        <w:tabs>
          <w:tab w:val="num" w:pos="360"/>
        </w:tabs>
      </w:pPr>
      <w:rPr>
        <w:rFonts w:ascii="Wingdings" w:hAnsi="Wingdings"/>
        <w:sz w:val="16"/>
      </w:rPr>
    </w:lvl>
  </w:abstractNum>
  <w:abstractNum w:abstractNumId="1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11" w15:restartNumberingAfterBreak="0">
    <w:nsid w:val="00000017"/>
    <w:multiLevelType w:val="single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2" w15:restartNumberingAfterBreak="0">
    <w:nsid w:val="00000018"/>
    <w:multiLevelType w:val="single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13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4" w15:restartNumberingAfterBreak="0">
    <w:nsid w:val="0000001B"/>
    <w:multiLevelType w:val="single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15" w15:restartNumberingAfterBreak="0">
    <w:nsid w:val="0000001C"/>
    <w:multiLevelType w:val="single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16" w15:restartNumberingAfterBreak="0">
    <w:nsid w:val="0000001E"/>
    <w:multiLevelType w:val="single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7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8" w15:restartNumberingAfterBreak="0">
    <w:nsid w:val="00000021"/>
    <w:multiLevelType w:val="single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19" w15:restartNumberingAfterBreak="0">
    <w:nsid w:val="00000022"/>
    <w:multiLevelType w:val="single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0" w15:restartNumberingAfterBreak="0">
    <w:nsid w:val="00000023"/>
    <w:multiLevelType w:val="single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1" w15:restartNumberingAfterBreak="0">
    <w:nsid w:val="00000024"/>
    <w:multiLevelType w:val="single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2" w15:restartNumberingAfterBreak="0">
    <w:nsid w:val="00000025"/>
    <w:multiLevelType w:val="single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3" w15:restartNumberingAfterBreak="0">
    <w:nsid w:val="00000028"/>
    <w:multiLevelType w:val="single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4" w15:restartNumberingAfterBreak="0">
    <w:nsid w:val="00000029"/>
    <w:multiLevelType w:val="singleLevel"/>
    <w:tmpl w:val="00000029"/>
    <w:name w:val="WW8Num4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5" w15:restartNumberingAfterBreak="0">
    <w:nsid w:val="0000002A"/>
    <w:multiLevelType w:val="singleLevel"/>
    <w:tmpl w:val="0000002A"/>
    <w:name w:val="WW8Num4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26" w15:restartNumberingAfterBreak="0">
    <w:nsid w:val="0000002C"/>
    <w:multiLevelType w:val="singleLevel"/>
    <w:tmpl w:val="0000002C"/>
    <w:name w:val="WW8Num4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27" w15:restartNumberingAfterBreak="0">
    <w:nsid w:val="0000002E"/>
    <w:multiLevelType w:val="singleLevel"/>
    <w:tmpl w:val="0000002E"/>
    <w:name w:val="WW8Num4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8" w15:restartNumberingAfterBreak="0">
    <w:nsid w:val="00000030"/>
    <w:multiLevelType w:val="singleLevel"/>
    <w:tmpl w:val="00000030"/>
    <w:name w:val="WW8Num4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9" w15:restartNumberingAfterBreak="0">
    <w:nsid w:val="00000031"/>
    <w:multiLevelType w:val="singleLevel"/>
    <w:tmpl w:val="00000031"/>
    <w:name w:val="WW8Num4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0" w15:restartNumberingAfterBreak="0">
    <w:nsid w:val="00000032"/>
    <w:multiLevelType w:val="singleLevel"/>
    <w:tmpl w:val="00000032"/>
    <w:name w:val="WW8Num5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1" w15:restartNumberingAfterBreak="0">
    <w:nsid w:val="00000034"/>
    <w:multiLevelType w:val="singleLevel"/>
    <w:tmpl w:val="00000034"/>
    <w:name w:val="WW8Num5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32" w15:restartNumberingAfterBreak="0">
    <w:nsid w:val="0000003A"/>
    <w:multiLevelType w:val="singleLevel"/>
    <w:tmpl w:val="0000003A"/>
    <w:name w:val="WW8Num5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33" w15:restartNumberingAfterBreak="0">
    <w:nsid w:val="0000003B"/>
    <w:multiLevelType w:val="singleLevel"/>
    <w:tmpl w:val="0000003B"/>
    <w:name w:val="WW8Num5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4" w15:restartNumberingAfterBreak="0">
    <w:nsid w:val="0000003D"/>
    <w:multiLevelType w:val="singleLevel"/>
    <w:tmpl w:val="0000003D"/>
    <w:name w:val="WW8Num6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35" w15:restartNumberingAfterBreak="0">
    <w:nsid w:val="00000040"/>
    <w:multiLevelType w:val="singleLevel"/>
    <w:tmpl w:val="00000040"/>
    <w:name w:val="WW8Num6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6" w15:restartNumberingAfterBreak="0">
    <w:nsid w:val="00000042"/>
    <w:multiLevelType w:val="singleLevel"/>
    <w:tmpl w:val="00000042"/>
    <w:name w:val="WW8Num6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7" w15:restartNumberingAfterBreak="0">
    <w:nsid w:val="00000045"/>
    <w:multiLevelType w:val="singleLevel"/>
    <w:tmpl w:val="00000045"/>
    <w:name w:val="WW8Num6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8" w15:restartNumberingAfterBreak="0">
    <w:nsid w:val="0000004F"/>
    <w:multiLevelType w:val="singleLevel"/>
    <w:tmpl w:val="0000004F"/>
    <w:name w:val="WW8Num7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39" w15:restartNumberingAfterBreak="0">
    <w:nsid w:val="00000050"/>
    <w:multiLevelType w:val="singleLevel"/>
    <w:tmpl w:val="00000050"/>
    <w:name w:val="WW8Num8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40" w15:restartNumberingAfterBreak="0">
    <w:nsid w:val="00000053"/>
    <w:multiLevelType w:val="singleLevel"/>
    <w:tmpl w:val="00000053"/>
    <w:name w:val="WW8Num8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1" w15:restartNumberingAfterBreak="0">
    <w:nsid w:val="00000054"/>
    <w:multiLevelType w:val="singleLevel"/>
    <w:tmpl w:val="00000054"/>
    <w:name w:val="WW8Num8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2" w15:restartNumberingAfterBreak="0">
    <w:nsid w:val="00000055"/>
    <w:multiLevelType w:val="singleLevel"/>
    <w:tmpl w:val="00000055"/>
    <w:name w:val="WW8Num8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3" w15:restartNumberingAfterBreak="0">
    <w:nsid w:val="00000057"/>
    <w:multiLevelType w:val="singleLevel"/>
    <w:tmpl w:val="00000057"/>
    <w:name w:val="WW8Num8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4" w15:restartNumberingAfterBreak="0">
    <w:nsid w:val="00000059"/>
    <w:multiLevelType w:val="singleLevel"/>
    <w:tmpl w:val="00000059"/>
    <w:name w:val="WW8Num8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5" w15:restartNumberingAfterBreak="0">
    <w:nsid w:val="0000005A"/>
    <w:multiLevelType w:val="singleLevel"/>
    <w:tmpl w:val="0000005A"/>
    <w:name w:val="WW8Num9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6" w15:restartNumberingAfterBreak="0">
    <w:nsid w:val="0000005D"/>
    <w:multiLevelType w:val="singleLevel"/>
    <w:tmpl w:val="0000005D"/>
    <w:name w:val="WW8Num9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7" w15:restartNumberingAfterBreak="0">
    <w:nsid w:val="0000005F"/>
    <w:multiLevelType w:val="singleLevel"/>
    <w:tmpl w:val="0000005F"/>
    <w:name w:val="WW8Num9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48" w15:restartNumberingAfterBreak="0">
    <w:nsid w:val="00000061"/>
    <w:multiLevelType w:val="singleLevel"/>
    <w:tmpl w:val="00000061"/>
    <w:name w:val="WW8Num9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49" w15:restartNumberingAfterBreak="0">
    <w:nsid w:val="00000063"/>
    <w:multiLevelType w:val="singleLevel"/>
    <w:tmpl w:val="00000063"/>
    <w:name w:val="WW8Num9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50" w15:restartNumberingAfterBreak="0">
    <w:nsid w:val="007D6E1A"/>
    <w:multiLevelType w:val="hybridMultilevel"/>
    <w:tmpl w:val="927C2BC8"/>
    <w:lvl w:ilvl="0" w:tplc="F51A7F90">
      <w:start w:val="1"/>
      <w:numFmt w:val="decimal"/>
      <w:pStyle w:val="Scullynumberlist"/>
      <w:lvlText w:val="%1"/>
      <w:lvlJc w:val="left"/>
      <w:pPr>
        <w:tabs>
          <w:tab w:val="num" w:pos="1134"/>
        </w:tabs>
        <w:ind w:left="1134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017772AB"/>
    <w:multiLevelType w:val="multilevel"/>
    <w:tmpl w:val="95C4E950"/>
    <w:lvl w:ilvl="0">
      <w:start w:val="1"/>
      <w:numFmt w:val="decimal"/>
      <w:suff w:val="space"/>
      <w:lvlText w:val="%1"/>
      <w:lvlJc w:val="left"/>
      <w:pPr>
        <w:ind w:left="3202" w:firstLine="398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570" w:firstLine="96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635" w:firstLine="965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635" w:firstLine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73"/>
        </w:tabs>
        <w:ind w:left="55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7"/>
        </w:tabs>
        <w:ind w:left="57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61"/>
        </w:tabs>
        <w:ind w:left="58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5"/>
        </w:tabs>
        <w:ind w:left="6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49"/>
        </w:tabs>
        <w:ind w:left="6149" w:hanging="1584"/>
      </w:pPr>
      <w:rPr>
        <w:rFonts w:hint="default"/>
      </w:rPr>
    </w:lvl>
  </w:abstractNum>
  <w:abstractNum w:abstractNumId="52" w15:restartNumberingAfterBreak="0">
    <w:nsid w:val="0742156C"/>
    <w:multiLevelType w:val="multilevel"/>
    <w:tmpl w:val="3D266A8E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3" w15:restartNumberingAfterBreak="0">
    <w:nsid w:val="092F0554"/>
    <w:multiLevelType w:val="hybridMultilevel"/>
    <w:tmpl w:val="44608C08"/>
    <w:lvl w:ilvl="0" w:tplc="E62A6A14">
      <w:start w:val="12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96F0ACE"/>
    <w:multiLevelType w:val="multilevel"/>
    <w:tmpl w:val="4B6E31BA"/>
    <w:styleLink w:val="wwf"/>
    <w:lvl w:ilvl="0">
      <w:start w:val="1"/>
      <w:numFmt w:val="decimal"/>
      <w:pStyle w:val="1"/>
      <w:suff w:val="space"/>
      <w:lvlText w:val="%1"/>
      <w:lvlJc w:val="left"/>
      <w:pPr>
        <w:ind w:left="227" w:firstLine="0"/>
      </w:pPr>
      <w:rPr>
        <w:rFonts w:ascii="Times New Roman" w:hAnsi="Times New Roman" w:hint="default"/>
        <w:b/>
        <w:sz w:val="24"/>
        <w:szCs w:val="28"/>
      </w:rPr>
    </w:lvl>
    <w:lvl w:ilvl="1">
      <w:start w:val="1"/>
      <w:numFmt w:val="decimal"/>
      <w:suff w:val="space"/>
      <w:lvlText w:val="%1.%2"/>
      <w:lvlJc w:val="left"/>
      <w:pPr>
        <w:ind w:left="3420" w:firstLine="0"/>
      </w:pPr>
      <w:rPr>
        <w:rFonts w:ascii="Times New Roman" w:hAnsi="Times New Roman" w:hint="default"/>
        <w:b/>
        <w:i w:val="0"/>
        <w:sz w:val="24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-170" w:firstLine="0"/>
      </w:pPr>
      <w:rPr>
        <w:rFonts w:hint="default"/>
        <w:sz w:val="24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5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6"/>
        </w:tabs>
        <w:ind w:left="1608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56"/>
        </w:tabs>
        <w:ind w:left="2112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76"/>
        </w:tabs>
        <w:ind w:left="26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6"/>
        </w:tabs>
        <w:ind w:left="3120" w:hanging="1224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696" w:hanging="1440"/>
      </w:pPr>
      <w:rPr>
        <w:rFonts w:hint="default"/>
      </w:rPr>
    </w:lvl>
  </w:abstractNum>
  <w:abstractNum w:abstractNumId="55" w15:restartNumberingAfterBreak="0">
    <w:nsid w:val="0D6D2DBC"/>
    <w:multiLevelType w:val="multilevel"/>
    <w:tmpl w:val="1C2AD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08" w:hanging="1800"/>
      </w:pPr>
      <w:rPr>
        <w:rFonts w:hint="default"/>
      </w:rPr>
    </w:lvl>
  </w:abstractNum>
  <w:abstractNum w:abstractNumId="56" w15:restartNumberingAfterBreak="0">
    <w:nsid w:val="10107A48"/>
    <w:multiLevelType w:val="hybridMultilevel"/>
    <w:tmpl w:val="EB221CFC"/>
    <w:lvl w:ilvl="0" w:tplc="AEA47A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21740D8"/>
    <w:multiLevelType w:val="hybridMultilevel"/>
    <w:tmpl w:val="8968EFF8"/>
    <w:lvl w:ilvl="0" w:tplc="F766CE9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3CC29EA"/>
    <w:multiLevelType w:val="hybridMultilevel"/>
    <w:tmpl w:val="808C0AC4"/>
    <w:lvl w:ilvl="0" w:tplc="6BE826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48D2C77"/>
    <w:multiLevelType w:val="multilevel"/>
    <w:tmpl w:val="F7B47034"/>
    <w:lvl w:ilvl="0">
      <w:start w:val="1"/>
      <w:numFmt w:val="decimal"/>
      <w:pStyle w:val="10"/>
      <w:suff w:val="space"/>
      <w:lvlText w:val="%1"/>
      <w:lvlJc w:val="left"/>
      <w:pPr>
        <w:ind w:left="567" w:firstLine="398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-65" w:firstLine="96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965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38"/>
        </w:tabs>
        <w:ind w:left="293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2"/>
        </w:tabs>
        <w:ind w:left="308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26"/>
        </w:tabs>
        <w:ind w:left="322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70"/>
        </w:tabs>
        <w:ind w:left="3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14"/>
        </w:tabs>
        <w:ind w:left="3514" w:hanging="1584"/>
      </w:pPr>
      <w:rPr>
        <w:rFonts w:hint="default"/>
      </w:rPr>
    </w:lvl>
  </w:abstractNum>
  <w:abstractNum w:abstractNumId="60" w15:restartNumberingAfterBreak="0">
    <w:nsid w:val="1A2E0C3E"/>
    <w:multiLevelType w:val="hybridMultilevel"/>
    <w:tmpl w:val="55588D98"/>
    <w:lvl w:ilvl="0" w:tplc="C88C3EE0">
      <w:start w:val="1"/>
      <w:numFmt w:val="decimal"/>
      <w:pStyle w:val="a0"/>
      <w:lvlText w:val="%1."/>
      <w:lvlJc w:val="left"/>
      <w:pPr>
        <w:tabs>
          <w:tab w:val="num" w:pos="1324"/>
        </w:tabs>
        <w:ind w:left="0" w:firstLine="9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1CB62D98"/>
    <w:multiLevelType w:val="hybridMultilevel"/>
    <w:tmpl w:val="13E22A78"/>
    <w:lvl w:ilvl="0" w:tplc="F166905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D057838"/>
    <w:multiLevelType w:val="hybridMultilevel"/>
    <w:tmpl w:val="89D4FF6C"/>
    <w:lvl w:ilvl="0" w:tplc="206E8C22">
      <w:start w:val="1"/>
      <w:numFmt w:val="decimal"/>
      <w:pStyle w:val="wwf0"/>
      <w:lvlText w:val="%1.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1F844995"/>
    <w:multiLevelType w:val="hybridMultilevel"/>
    <w:tmpl w:val="16B8102E"/>
    <w:lvl w:ilvl="0" w:tplc="6BE826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6CC17AB"/>
    <w:multiLevelType w:val="hybridMultilevel"/>
    <w:tmpl w:val="3F24C164"/>
    <w:lvl w:ilvl="0" w:tplc="F166905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28353E8D"/>
    <w:multiLevelType w:val="hybridMultilevel"/>
    <w:tmpl w:val="35427502"/>
    <w:lvl w:ilvl="0" w:tplc="5EC2D524">
      <w:start w:val="8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6" w15:restartNumberingAfterBreak="0">
    <w:nsid w:val="2C894A38"/>
    <w:multiLevelType w:val="hybridMultilevel"/>
    <w:tmpl w:val="F98646BA"/>
    <w:lvl w:ilvl="0" w:tplc="2870C85C">
      <w:start w:val="1"/>
      <w:numFmt w:val="decimal"/>
      <w:pStyle w:val="wwf1"/>
      <w:lvlText w:val="%1.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7" w15:restartNumberingAfterBreak="0">
    <w:nsid w:val="2CF268F5"/>
    <w:multiLevelType w:val="hybridMultilevel"/>
    <w:tmpl w:val="AC68AC9E"/>
    <w:lvl w:ilvl="0" w:tplc="8564D6DA">
      <w:start w:val="1"/>
      <w:numFmt w:val="bullet"/>
      <w:pStyle w:val="a1"/>
      <w:lvlText w:val=""/>
      <w:lvlJc w:val="left"/>
      <w:pPr>
        <w:tabs>
          <w:tab w:val="num" w:pos="1324"/>
        </w:tabs>
        <w:ind w:left="0" w:firstLine="964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EA23FC3"/>
    <w:multiLevelType w:val="hybridMultilevel"/>
    <w:tmpl w:val="BB10E670"/>
    <w:lvl w:ilvl="0" w:tplc="C6B21C2C">
      <w:start w:val="1"/>
      <w:numFmt w:val="bullet"/>
      <w:pStyle w:val="a2"/>
      <w:lvlText w:val="-"/>
      <w:lvlJc w:val="left"/>
      <w:pPr>
        <w:tabs>
          <w:tab w:val="num" w:pos="0"/>
        </w:tabs>
        <w:ind w:left="0" w:firstLine="9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1" w:tplc="0419000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FA51540"/>
    <w:multiLevelType w:val="multilevel"/>
    <w:tmpl w:val="C98EF39E"/>
    <w:styleLink w:val="ww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5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3069633F"/>
    <w:multiLevelType w:val="hybridMultilevel"/>
    <w:tmpl w:val="ED5EACDA"/>
    <w:lvl w:ilvl="0" w:tplc="7C5A0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C30EE42">
      <w:start w:val="1"/>
      <w:numFmt w:val="decimal"/>
      <w:lvlText w:val="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5155A9"/>
    <w:multiLevelType w:val="hybridMultilevel"/>
    <w:tmpl w:val="0900BEEE"/>
    <w:lvl w:ilvl="0" w:tplc="F166905A">
      <w:numFmt w:val="bullet"/>
      <w:lvlText w:val="–"/>
      <w:lvlJc w:val="left"/>
      <w:pPr>
        <w:ind w:left="10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72" w15:restartNumberingAfterBreak="0">
    <w:nsid w:val="3675676F"/>
    <w:multiLevelType w:val="multilevel"/>
    <w:tmpl w:val="6D9C9676"/>
    <w:styleLink w:val="wwf10"/>
    <w:lvl w:ilvl="0">
      <w:start w:val="1"/>
      <w:numFmt w:val="bullet"/>
      <w:pStyle w:val="wwf11"/>
      <w:suff w:val="space"/>
      <w:lvlText w:val=""/>
      <w:lvlJc w:val="left"/>
      <w:pPr>
        <w:ind w:left="851" w:firstLine="0"/>
      </w:pPr>
      <w:rPr>
        <w:rFonts w:ascii="Symbol" w:hAnsi="Symbol" w:hint="default"/>
        <w:sz w:val="24"/>
      </w:rPr>
    </w:lvl>
    <w:lvl w:ilvl="1">
      <w:start w:val="1"/>
      <w:numFmt w:val="russianLower"/>
      <w:pStyle w:val="wwf12"/>
      <w:suff w:val="space"/>
      <w:lvlText w:val="%2)"/>
      <w:lvlJc w:val="left"/>
      <w:pPr>
        <w:ind w:left="1134" w:firstLine="0"/>
      </w:pPr>
      <w:rPr>
        <w:rFonts w:ascii="Times New Roman" w:hAnsi="Times New Roman" w:cs="Courier New" w:hint="default"/>
        <w:sz w:val="24"/>
      </w:rPr>
    </w:lvl>
    <w:lvl w:ilvl="2">
      <w:start w:val="1"/>
      <w:numFmt w:val="bullet"/>
      <w:pStyle w:val="wwf13"/>
      <w:suff w:val="space"/>
      <w:lvlText w:val=""/>
      <w:lvlJc w:val="left"/>
      <w:pPr>
        <w:ind w:left="1701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5444"/>
        </w:tabs>
        <w:ind w:left="54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64"/>
        </w:tabs>
        <w:ind w:left="61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04"/>
        </w:tabs>
        <w:ind w:left="76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24"/>
        </w:tabs>
        <w:ind w:left="83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44"/>
        </w:tabs>
        <w:ind w:left="9044" w:hanging="360"/>
      </w:pPr>
      <w:rPr>
        <w:rFonts w:ascii="Wingdings" w:hAnsi="Wingdings" w:hint="default"/>
      </w:rPr>
    </w:lvl>
  </w:abstractNum>
  <w:abstractNum w:abstractNumId="73" w15:restartNumberingAfterBreak="0">
    <w:nsid w:val="36965FBB"/>
    <w:multiLevelType w:val="hybridMultilevel"/>
    <w:tmpl w:val="AC30596A"/>
    <w:lvl w:ilvl="0" w:tplc="9980603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9CC7515"/>
    <w:multiLevelType w:val="hybridMultilevel"/>
    <w:tmpl w:val="F8905712"/>
    <w:lvl w:ilvl="0" w:tplc="31C855A6">
      <w:start w:val="1"/>
      <w:numFmt w:val="decimal"/>
      <w:pStyle w:val="My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BBE8734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 w:tplc="3686095A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FC842032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9FC28736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820EF70A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EF567F9C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A084812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3DDA247C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75" w15:restartNumberingAfterBreak="0">
    <w:nsid w:val="3C28132F"/>
    <w:multiLevelType w:val="hybridMultilevel"/>
    <w:tmpl w:val="2730A9BE"/>
    <w:lvl w:ilvl="0" w:tplc="7D08182A">
      <w:start w:val="1"/>
      <w:numFmt w:val="bullet"/>
      <w:pStyle w:val="a3"/>
      <w:lvlText w:val="-"/>
      <w:lvlJc w:val="left"/>
      <w:pPr>
        <w:tabs>
          <w:tab w:val="num" w:pos="2332"/>
        </w:tabs>
        <w:ind w:left="2332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o"/>
      <w:lvlJc w:val="left"/>
      <w:pPr>
        <w:tabs>
          <w:tab w:val="num" w:pos="2246"/>
        </w:tabs>
        <w:ind w:left="2246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966"/>
        </w:tabs>
        <w:ind w:left="2966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686"/>
        </w:tabs>
        <w:ind w:left="3686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406"/>
        </w:tabs>
        <w:ind w:left="4406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126"/>
        </w:tabs>
        <w:ind w:left="5126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846"/>
        </w:tabs>
        <w:ind w:left="5846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566"/>
        </w:tabs>
        <w:ind w:left="6566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286"/>
        </w:tabs>
        <w:ind w:left="7286" w:hanging="360"/>
      </w:pPr>
      <w:rPr>
        <w:rFonts w:ascii="Wingdings" w:hAnsi="Wingdings" w:hint="default"/>
      </w:rPr>
    </w:lvl>
  </w:abstractNum>
  <w:abstractNum w:abstractNumId="76" w15:restartNumberingAfterBreak="0">
    <w:nsid w:val="3CED130A"/>
    <w:multiLevelType w:val="hybridMultilevel"/>
    <w:tmpl w:val="2FEA9360"/>
    <w:lvl w:ilvl="0" w:tplc="7B4A3CB8">
      <w:start w:val="1"/>
      <w:numFmt w:val="decimal"/>
      <w:pStyle w:val="a4"/>
      <w:lvlText w:val="%1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 w:tplc="DEF292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3D680427"/>
    <w:multiLevelType w:val="hybridMultilevel"/>
    <w:tmpl w:val="F66C1C12"/>
    <w:lvl w:ilvl="0" w:tplc="FAA8C298">
      <w:start w:val="15"/>
      <w:numFmt w:val="decimal"/>
      <w:lvlText w:val="%1"/>
      <w:lvlJc w:val="left"/>
      <w:pPr>
        <w:ind w:left="28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DC021A8"/>
    <w:multiLevelType w:val="hybridMultilevel"/>
    <w:tmpl w:val="D4BAA3E0"/>
    <w:styleLink w:val="wwf3"/>
    <w:lvl w:ilvl="0" w:tplc="3AE4B7B6">
      <w:start w:val="1"/>
      <w:numFmt w:val="bullet"/>
      <w:pStyle w:val="wwf-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5312D10"/>
    <w:multiLevelType w:val="hybridMultilevel"/>
    <w:tmpl w:val="148EFFBE"/>
    <w:lvl w:ilvl="0" w:tplc="1F7C1CD6">
      <w:start w:val="7"/>
      <w:numFmt w:val="decimal"/>
      <w:lvlText w:val="%1"/>
      <w:lvlJc w:val="left"/>
      <w:pPr>
        <w:ind w:left="270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BE2609F"/>
    <w:multiLevelType w:val="hybridMultilevel"/>
    <w:tmpl w:val="EF287830"/>
    <w:lvl w:ilvl="0" w:tplc="0B7E59C2">
      <w:start w:val="1"/>
      <w:numFmt w:val="bullet"/>
      <w:lvlText w:val=""/>
      <w:lvlJc w:val="left"/>
      <w:pPr>
        <w:tabs>
          <w:tab w:val="num" w:pos="908"/>
        </w:tabs>
        <w:ind w:left="454" w:hanging="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57"/>
        </w:tabs>
        <w:ind w:left="1857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97"/>
        </w:tabs>
        <w:ind w:left="3297" w:hanging="360"/>
      </w:pPr>
    </w:lvl>
    <w:lvl w:ilvl="5" w:tplc="04190005">
      <w:start w:val="1"/>
      <w:numFmt w:val="decimal"/>
      <w:lvlText w:val="%6."/>
      <w:lvlJc w:val="left"/>
      <w:pPr>
        <w:tabs>
          <w:tab w:val="num" w:pos="4017"/>
        </w:tabs>
        <w:ind w:left="4017" w:hanging="360"/>
      </w:pPr>
    </w:lvl>
    <w:lvl w:ilvl="6" w:tplc="0419000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57"/>
        </w:tabs>
        <w:ind w:left="5457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77"/>
        </w:tabs>
        <w:ind w:left="6177" w:hanging="360"/>
      </w:pPr>
    </w:lvl>
  </w:abstractNum>
  <w:abstractNum w:abstractNumId="81" w15:restartNumberingAfterBreak="0">
    <w:nsid w:val="54BB44BD"/>
    <w:multiLevelType w:val="multilevel"/>
    <w:tmpl w:val="69C2B5DA"/>
    <w:styleLink w:val="wwf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pStyle w:val="20"/>
      <w:suff w:val="space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5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586A1CC6"/>
    <w:multiLevelType w:val="hybridMultilevel"/>
    <w:tmpl w:val="C5304344"/>
    <w:lvl w:ilvl="0" w:tplc="FE12B692">
      <w:start w:val="1"/>
      <w:numFmt w:val="decimal"/>
      <w:pStyle w:val="wwfnew"/>
      <w:lvlText w:val="%1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3" w15:restartNumberingAfterBreak="0">
    <w:nsid w:val="58E50AF6"/>
    <w:multiLevelType w:val="singleLevel"/>
    <w:tmpl w:val="D910D5C4"/>
    <w:lvl w:ilvl="0">
      <w:start w:val="1"/>
      <w:numFmt w:val="bullet"/>
      <w:pStyle w:val="wwf-0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b w:val="0"/>
        <w:i w:val="0"/>
        <w:sz w:val="24"/>
        <w:szCs w:val="24"/>
      </w:rPr>
    </w:lvl>
  </w:abstractNum>
  <w:abstractNum w:abstractNumId="84" w15:restartNumberingAfterBreak="0">
    <w:nsid w:val="5A9C6D28"/>
    <w:multiLevelType w:val="multilevel"/>
    <w:tmpl w:val="4CB4F7DA"/>
    <w:lvl w:ilvl="0">
      <w:start w:val="1"/>
      <w:numFmt w:val="decimal"/>
      <w:suff w:val="space"/>
      <w:lvlText w:val="%1"/>
      <w:lvlJc w:val="left"/>
      <w:pPr>
        <w:ind w:left="0" w:firstLine="965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247" w:firstLine="9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5" w15:restartNumberingAfterBreak="0">
    <w:nsid w:val="5E3031FA"/>
    <w:multiLevelType w:val="hybridMultilevel"/>
    <w:tmpl w:val="1DCA27DA"/>
    <w:lvl w:ilvl="0" w:tplc="5E6A7324">
      <w:start w:val="1"/>
      <w:numFmt w:val="bullet"/>
      <w:pStyle w:val="Scullylist"/>
      <w:lvlText w:val=""/>
      <w:lvlJc w:val="left"/>
      <w:pPr>
        <w:tabs>
          <w:tab w:val="num" w:pos="2849"/>
        </w:tabs>
        <w:ind w:left="2849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fgs" w:hAnsi="Wingdif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fgs" w:hAnsi="Wingdif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fgs" w:hAnsi="Wingdifgs" w:hint="default"/>
      </w:rPr>
    </w:lvl>
  </w:abstractNum>
  <w:abstractNum w:abstractNumId="86" w15:restartNumberingAfterBreak="0">
    <w:nsid w:val="616659FA"/>
    <w:multiLevelType w:val="hybridMultilevel"/>
    <w:tmpl w:val="6CC89312"/>
    <w:lvl w:ilvl="0" w:tplc="AE186F4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1983D98"/>
    <w:multiLevelType w:val="hybridMultilevel"/>
    <w:tmpl w:val="780CC22C"/>
    <w:lvl w:ilvl="0" w:tplc="B92A366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38F3230"/>
    <w:multiLevelType w:val="hybridMultilevel"/>
    <w:tmpl w:val="2FE0F02C"/>
    <w:lvl w:ilvl="0" w:tplc="F976EB7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9" w15:restartNumberingAfterBreak="0">
    <w:nsid w:val="698E4D11"/>
    <w:multiLevelType w:val="multilevel"/>
    <w:tmpl w:val="744276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0" w15:restartNumberingAfterBreak="0">
    <w:nsid w:val="6D0B7D19"/>
    <w:multiLevelType w:val="hybridMultilevel"/>
    <w:tmpl w:val="1D98AB02"/>
    <w:lvl w:ilvl="0" w:tplc="F166905A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1" w15:restartNumberingAfterBreak="0">
    <w:nsid w:val="7A444C7D"/>
    <w:multiLevelType w:val="multilevel"/>
    <w:tmpl w:val="1C2AD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08" w:hanging="1800"/>
      </w:pPr>
      <w:rPr>
        <w:rFonts w:hint="default"/>
      </w:rPr>
    </w:lvl>
  </w:abstractNum>
  <w:abstractNum w:abstractNumId="92" w15:restartNumberingAfterBreak="0">
    <w:nsid w:val="7C550DB7"/>
    <w:multiLevelType w:val="hybridMultilevel"/>
    <w:tmpl w:val="32DCA464"/>
    <w:lvl w:ilvl="0" w:tplc="9A3449C0">
      <w:start w:val="1"/>
      <w:numFmt w:val="bullet"/>
      <w:pStyle w:val="-2"/>
      <w:lvlText w:val=""/>
      <w:lvlJc w:val="left"/>
      <w:pPr>
        <w:tabs>
          <w:tab w:val="num" w:pos="2354"/>
        </w:tabs>
        <w:ind w:left="936" w:firstLine="119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93" w15:restartNumberingAfterBreak="0">
    <w:nsid w:val="7D7E0BE6"/>
    <w:multiLevelType w:val="multilevel"/>
    <w:tmpl w:val="AA921BD8"/>
    <w:styleLink w:val="a6"/>
    <w:lvl w:ilvl="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75"/>
  </w:num>
  <w:num w:numId="2">
    <w:abstractNumId w:val="66"/>
  </w:num>
  <w:num w:numId="3">
    <w:abstractNumId w:val="0"/>
  </w:num>
  <w:num w:numId="4">
    <w:abstractNumId w:val="92"/>
  </w:num>
  <w:num w:numId="5">
    <w:abstractNumId w:val="81"/>
  </w:num>
  <w:num w:numId="6">
    <w:abstractNumId w:val="54"/>
  </w:num>
  <w:num w:numId="7">
    <w:abstractNumId w:val="69"/>
  </w:num>
  <w:num w:numId="8">
    <w:abstractNumId w:val="83"/>
  </w:num>
  <w:num w:numId="9">
    <w:abstractNumId w:val="78"/>
  </w:num>
  <w:num w:numId="10">
    <w:abstractNumId w:val="72"/>
    <w:lvlOverride w:ilvl="0">
      <w:lvl w:ilvl="0">
        <w:start w:val="1"/>
        <w:numFmt w:val="bullet"/>
        <w:pStyle w:val="wwf11"/>
        <w:suff w:val="space"/>
        <w:lvlText w:val=""/>
        <w:lvlJc w:val="left"/>
        <w:pPr>
          <w:ind w:left="851" w:firstLine="0"/>
        </w:pPr>
        <w:rPr>
          <w:rFonts w:ascii="Symbol" w:hAnsi="Symbol" w:hint="default"/>
          <w:sz w:val="24"/>
        </w:rPr>
      </w:lvl>
    </w:lvlOverride>
    <w:lvlOverride w:ilvl="1">
      <w:lvl w:ilvl="1">
        <w:start w:val="1"/>
        <w:numFmt w:val="russianLower"/>
        <w:pStyle w:val="wwf12"/>
        <w:suff w:val="space"/>
        <w:lvlText w:val="%2)"/>
        <w:lvlJc w:val="left"/>
        <w:pPr>
          <w:ind w:left="1134" w:firstLine="0"/>
        </w:pPr>
        <w:rPr>
          <w:rFonts w:ascii="Times New Roman" w:hAnsi="Times New Roman" w:cs="Courier New" w:hint="default"/>
          <w:sz w:val="24"/>
        </w:rPr>
      </w:lvl>
    </w:lvlOverride>
    <w:lvlOverride w:ilvl="2">
      <w:lvl w:ilvl="2">
        <w:start w:val="1"/>
        <w:numFmt w:val="bullet"/>
        <w:pStyle w:val="wwf13"/>
        <w:suff w:val="space"/>
        <w:lvlText w:val=""/>
        <w:lvlJc w:val="left"/>
        <w:pPr>
          <w:ind w:left="1701" w:firstLine="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5444"/>
          </w:tabs>
          <w:ind w:left="5444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6164"/>
          </w:tabs>
          <w:ind w:left="6164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6884"/>
          </w:tabs>
          <w:ind w:left="6884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7604"/>
          </w:tabs>
          <w:ind w:left="7604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8324"/>
          </w:tabs>
          <w:ind w:left="8324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9044"/>
          </w:tabs>
          <w:ind w:left="9044" w:hanging="360"/>
        </w:pPr>
        <w:rPr>
          <w:rFonts w:ascii="Wingdings" w:hAnsi="Wingdings" w:hint="default"/>
        </w:rPr>
      </w:lvl>
    </w:lvlOverride>
  </w:num>
  <w:num w:numId="11">
    <w:abstractNumId w:val="74"/>
  </w:num>
  <w:num w:numId="12">
    <w:abstractNumId w:val="76"/>
  </w:num>
  <w:num w:numId="13">
    <w:abstractNumId w:val="62"/>
  </w:num>
  <w:num w:numId="14">
    <w:abstractNumId w:val="60"/>
  </w:num>
  <w:num w:numId="15">
    <w:abstractNumId w:val="84"/>
  </w:num>
  <w:num w:numId="16">
    <w:abstractNumId w:val="85"/>
  </w:num>
  <w:num w:numId="17">
    <w:abstractNumId w:val="50"/>
  </w:num>
  <w:num w:numId="18">
    <w:abstractNumId w:val="67"/>
  </w:num>
  <w:num w:numId="19">
    <w:abstractNumId w:val="82"/>
  </w:num>
  <w:num w:numId="20">
    <w:abstractNumId w:val="59"/>
  </w:num>
  <w:num w:numId="21">
    <w:abstractNumId w:val="51"/>
  </w:num>
  <w:num w:numId="22">
    <w:abstractNumId w:val="68"/>
  </w:num>
  <w:num w:numId="23">
    <w:abstractNumId w:val="93"/>
  </w:num>
  <w:num w:numId="24">
    <w:abstractNumId w:val="72"/>
  </w:num>
  <w:num w:numId="25">
    <w:abstractNumId w:val="52"/>
  </w:num>
  <w:num w:numId="26">
    <w:abstractNumId w:val="89"/>
  </w:num>
  <w:num w:numId="27">
    <w:abstractNumId w:val="88"/>
  </w:num>
  <w:num w:numId="28">
    <w:abstractNumId w:val="71"/>
  </w:num>
  <w:num w:numId="29">
    <w:abstractNumId w:val="91"/>
  </w:num>
  <w:num w:numId="30">
    <w:abstractNumId w:val="64"/>
  </w:num>
  <w:num w:numId="31">
    <w:abstractNumId w:val="80"/>
  </w:num>
  <w:num w:numId="32">
    <w:abstractNumId w:val="61"/>
  </w:num>
  <w:num w:numId="33">
    <w:abstractNumId w:val="55"/>
  </w:num>
  <w:num w:numId="34">
    <w:abstractNumId w:val="90"/>
  </w:num>
  <w:num w:numId="35">
    <w:abstractNumId w:val="63"/>
  </w:num>
  <w:num w:numId="36">
    <w:abstractNumId w:val="58"/>
  </w:num>
  <w:num w:numId="37">
    <w:abstractNumId w:val="73"/>
  </w:num>
  <w:num w:numId="38">
    <w:abstractNumId w:val="57"/>
  </w:num>
  <w:num w:numId="39">
    <w:abstractNumId w:val="70"/>
  </w:num>
  <w:num w:numId="40">
    <w:abstractNumId w:val="65"/>
  </w:num>
  <w:num w:numId="41">
    <w:abstractNumId w:val="53"/>
  </w:num>
  <w:num w:numId="42">
    <w:abstractNumId w:val="77"/>
  </w:num>
  <w:num w:numId="43">
    <w:abstractNumId w:val="56"/>
  </w:num>
  <w:num w:numId="44">
    <w:abstractNumId w:val="79"/>
  </w:num>
  <w:num w:numId="45">
    <w:abstractNumId w:val="87"/>
  </w:num>
  <w:num w:numId="46">
    <w:abstractNumId w:val="8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00"/>
  <w:displayHorizontalDrawingGridEvery w:val="2"/>
  <w:characterSpacingControl w:val="doNotCompress"/>
  <w:hdrShapeDefaults>
    <o:shapedefaults v:ext="edit" spidmax="416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67F9"/>
    <w:rsid w:val="000006FB"/>
    <w:rsid w:val="00000781"/>
    <w:rsid w:val="00000A07"/>
    <w:rsid w:val="00000BE0"/>
    <w:rsid w:val="00001DD4"/>
    <w:rsid w:val="000020FC"/>
    <w:rsid w:val="000049FD"/>
    <w:rsid w:val="0000765E"/>
    <w:rsid w:val="000114A7"/>
    <w:rsid w:val="00011E85"/>
    <w:rsid w:val="00012661"/>
    <w:rsid w:val="00012D34"/>
    <w:rsid w:val="000137A9"/>
    <w:rsid w:val="000142FC"/>
    <w:rsid w:val="00014430"/>
    <w:rsid w:val="000203B6"/>
    <w:rsid w:val="00023FF2"/>
    <w:rsid w:val="00025DA0"/>
    <w:rsid w:val="000261D9"/>
    <w:rsid w:val="00030D03"/>
    <w:rsid w:val="00033FA0"/>
    <w:rsid w:val="000345A8"/>
    <w:rsid w:val="00034FFC"/>
    <w:rsid w:val="00035CB5"/>
    <w:rsid w:val="0004099E"/>
    <w:rsid w:val="00040D0A"/>
    <w:rsid w:val="00044347"/>
    <w:rsid w:val="00047604"/>
    <w:rsid w:val="00047FE0"/>
    <w:rsid w:val="000504B2"/>
    <w:rsid w:val="00050BB0"/>
    <w:rsid w:val="00050EC2"/>
    <w:rsid w:val="000516A4"/>
    <w:rsid w:val="00051DB6"/>
    <w:rsid w:val="00053362"/>
    <w:rsid w:val="0005620B"/>
    <w:rsid w:val="000604AB"/>
    <w:rsid w:val="000605D9"/>
    <w:rsid w:val="000623E0"/>
    <w:rsid w:val="00063F41"/>
    <w:rsid w:val="00064963"/>
    <w:rsid w:val="000658EF"/>
    <w:rsid w:val="00065BFC"/>
    <w:rsid w:val="0006603E"/>
    <w:rsid w:val="0006609A"/>
    <w:rsid w:val="0006635D"/>
    <w:rsid w:val="00066DE8"/>
    <w:rsid w:val="00067DB2"/>
    <w:rsid w:val="000702C5"/>
    <w:rsid w:val="00071F6F"/>
    <w:rsid w:val="000741A7"/>
    <w:rsid w:val="0007680A"/>
    <w:rsid w:val="00076CCE"/>
    <w:rsid w:val="000772B1"/>
    <w:rsid w:val="00077DD8"/>
    <w:rsid w:val="0008100C"/>
    <w:rsid w:val="00085B00"/>
    <w:rsid w:val="000902D7"/>
    <w:rsid w:val="0009275E"/>
    <w:rsid w:val="00092890"/>
    <w:rsid w:val="00092CCB"/>
    <w:rsid w:val="00094A7C"/>
    <w:rsid w:val="0009525D"/>
    <w:rsid w:val="00095791"/>
    <w:rsid w:val="00095933"/>
    <w:rsid w:val="00097535"/>
    <w:rsid w:val="000A0AE7"/>
    <w:rsid w:val="000A190A"/>
    <w:rsid w:val="000A232F"/>
    <w:rsid w:val="000A4319"/>
    <w:rsid w:val="000A48A6"/>
    <w:rsid w:val="000A4B83"/>
    <w:rsid w:val="000A553B"/>
    <w:rsid w:val="000A5654"/>
    <w:rsid w:val="000A58A8"/>
    <w:rsid w:val="000B1280"/>
    <w:rsid w:val="000B1992"/>
    <w:rsid w:val="000B1A7C"/>
    <w:rsid w:val="000B514D"/>
    <w:rsid w:val="000B673F"/>
    <w:rsid w:val="000C4303"/>
    <w:rsid w:val="000C460D"/>
    <w:rsid w:val="000C58DF"/>
    <w:rsid w:val="000C695F"/>
    <w:rsid w:val="000C7776"/>
    <w:rsid w:val="000D040F"/>
    <w:rsid w:val="000D0861"/>
    <w:rsid w:val="000D11EC"/>
    <w:rsid w:val="000D16E8"/>
    <w:rsid w:val="000D2B8E"/>
    <w:rsid w:val="000D4134"/>
    <w:rsid w:val="000D5FA7"/>
    <w:rsid w:val="000D6437"/>
    <w:rsid w:val="000D7348"/>
    <w:rsid w:val="000D79D8"/>
    <w:rsid w:val="000E0588"/>
    <w:rsid w:val="000E0889"/>
    <w:rsid w:val="000E0AE1"/>
    <w:rsid w:val="000E3A50"/>
    <w:rsid w:val="000E3A5B"/>
    <w:rsid w:val="000E5300"/>
    <w:rsid w:val="000E6D75"/>
    <w:rsid w:val="000E7754"/>
    <w:rsid w:val="000E7E90"/>
    <w:rsid w:val="000E7F22"/>
    <w:rsid w:val="000F1C0C"/>
    <w:rsid w:val="000F232B"/>
    <w:rsid w:val="000F5DDC"/>
    <w:rsid w:val="000F60E5"/>
    <w:rsid w:val="000F6B29"/>
    <w:rsid w:val="000F6FCF"/>
    <w:rsid w:val="000F7A79"/>
    <w:rsid w:val="000F7B19"/>
    <w:rsid w:val="00100374"/>
    <w:rsid w:val="001012E5"/>
    <w:rsid w:val="0010267A"/>
    <w:rsid w:val="00103476"/>
    <w:rsid w:val="00103813"/>
    <w:rsid w:val="00103913"/>
    <w:rsid w:val="00104123"/>
    <w:rsid w:val="00104D55"/>
    <w:rsid w:val="00105640"/>
    <w:rsid w:val="001065D1"/>
    <w:rsid w:val="00106F16"/>
    <w:rsid w:val="001108B6"/>
    <w:rsid w:val="00111528"/>
    <w:rsid w:val="001121CB"/>
    <w:rsid w:val="001161F9"/>
    <w:rsid w:val="00116F0F"/>
    <w:rsid w:val="001170C8"/>
    <w:rsid w:val="001171AA"/>
    <w:rsid w:val="00117DBC"/>
    <w:rsid w:val="001221CA"/>
    <w:rsid w:val="001223F4"/>
    <w:rsid w:val="0012259D"/>
    <w:rsid w:val="0012293B"/>
    <w:rsid w:val="001257DD"/>
    <w:rsid w:val="00125BA2"/>
    <w:rsid w:val="00130D53"/>
    <w:rsid w:val="00130DF5"/>
    <w:rsid w:val="0013393E"/>
    <w:rsid w:val="00134532"/>
    <w:rsid w:val="00134647"/>
    <w:rsid w:val="001349A6"/>
    <w:rsid w:val="00135C4B"/>
    <w:rsid w:val="001360AD"/>
    <w:rsid w:val="0013627A"/>
    <w:rsid w:val="00136D92"/>
    <w:rsid w:val="00140009"/>
    <w:rsid w:val="00140819"/>
    <w:rsid w:val="00141352"/>
    <w:rsid w:val="00141A5E"/>
    <w:rsid w:val="00141BF1"/>
    <w:rsid w:val="00143F98"/>
    <w:rsid w:val="00146CAD"/>
    <w:rsid w:val="0015418A"/>
    <w:rsid w:val="001544BF"/>
    <w:rsid w:val="0015528E"/>
    <w:rsid w:val="00155564"/>
    <w:rsid w:val="00156D41"/>
    <w:rsid w:val="00160101"/>
    <w:rsid w:val="00161FBA"/>
    <w:rsid w:val="0016348B"/>
    <w:rsid w:val="00163C62"/>
    <w:rsid w:val="001648D8"/>
    <w:rsid w:val="00166E85"/>
    <w:rsid w:val="0016792D"/>
    <w:rsid w:val="00170B70"/>
    <w:rsid w:val="00170D43"/>
    <w:rsid w:val="00172E9E"/>
    <w:rsid w:val="00173141"/>
    <w:rsid w:val="00174521"/>
    <w:rsid w:val="001746B3"/>
    <w:rsid w:val="001768BB"/>
    <w:rsid w:val="00181FE0"/>
    <w:rsid w:val="0018295E"/>
    <w:rsid w:val="00185D6E"/>
    <w:rsid w:val="00187632"/>
    <w:rsid w:val="00190104"/>
    <w:rsid w:val="001922E9"/>
    <w:rsid w:val="001927BB"/>
    <w:rsid w:val="0019337C"/>
    <w:rsid w:val="00193526"/>
    <w:rsid w:val="00194983"/>
    <w:rsid w:val="001973A7"/>
    <w:rsid w:val="001A0601"/>
    <w:rsid w:val="001A0CC8"/>
    <w:rsid w:val="001A19FF"/>
    <w:rsid w:val="001A33D8"/>
    <w:rsid w:val="001A3707"/>
    <w:rsid w:val="001A43CA"/>
    <w:rsid w:val="001A4DE1"/>
    <w:rsid w:val="001A5455"/>
    <w:rsid w:val="001A61EE"/>
    <w:rsid w:val="001B2E74"/>
    <w:rsid w:val="001B4DAE"/>
    <w:rsid w:val="001B62A1"/>
    <w:rsid w:val="001B75BE"/>
    <w:rsid w:val="001C1608"/>
    <w:rsid w:val="001C1B78"/>
    <w:rsid w:val="001C1EFE"/>
    <w:rsid w:val="001C2DDC"/>
    <w:rsid w:val="001C4DF4"/>
    <w:rsid w:val="001C56CF"/>
    <w:rsid w:val="001C61A6"/>
    <w:rsid w:val="001C6963"/>
    <w:rsid w:val="001C748C"/>
    <w:rsid w:val="001D009E"/>
    <w:rsid w:val="001D029E"/>
    <w:rsid w:val="001D1572"/>
    <w:rsid w:val="001D4D02"/>
    <w:rsid w:val="001E3A90"/>
    <w:rsid w:val="001E3D5D"/>
    <w:rsid w:val="001E3F31"/>
    <w:rsid w:val="001E4EFF"/>
    <w:rsid w:val="001E5D99"/>
    <w:rsid w:val="001E6732"/>
    <w:rsid w:val="001E6CFA"/>
    <w:rsid w:val="001E719B"/>
    <w:rsid w:val="001E72E7"/>
    <w:rsid w:val="001F01F5"/>
    <w:rsid w:val="001F0CB3"/>
    <w:rsid w:val="001F242F"/>
    <w:rsid w:val="001F337F"/>
    <w:rsid w:val="001F48A0"/>
    <w:rsid w:val="001F7DC5"/>
    <w:rsid w:val="00200688"/>
    <w:rsid w:val="00204191"/>
    <w:rsid w:val="0020662D"/>
    <w:rsid w:val="00206AD6"/>
    <w:rsid w:val="00207E3D"/>
    <w:rsid w:val="00210AC5"/>
    <w:rsid w:val="0021174C"/>
    <w:rsid w:val="002119AF"/>
    <w:rsid w:val="00211C68"/>
    <w:rsid w:val="00212BB1"/>
    <w:rsid w:val="00212C96"/>
    <w:rsid w:val="002144C9"/>
    <w:rsid w:val="0021460B"/>
    <w:rsid w:val="00214AAD"/>
    <w:rsid w:val="00215D9C"/>
    <w:rsid w:val="002212B1"/>
    <w:rsid w:val="002219D8"/>
    <w:rsid w:val="00221C08"/>
    <w:rsid w:val="00223E08"/>
    <w:rsid w:val="00224B06"/>
    <w:rsid w:val="00225026"/>
    <w:rsid w:val="0022576E"/>
    <w:rsid w:val="00226BF0"/>
    <w:rsid w:val="002318EE"/>
    <w:rsid w:val="002324E7"/>
    <w:rsid w:val="00236AAD"/>
    <w:rsid w:val="002375F4"/>
    <w:rsid w:val="00240512"/>
    <w:rsid w:val="002405E9"/>
    <w:rsid w:val="00241FD4"/>
    <w:rsid w:val="00242523"/>
    <w:rsid w:val="0024281A"/>
    <w:rsid w:val="00242837"/>
    <w:rsid w:val="00243181"/>
    <w:rsid w:val="00243F63"/>
    <w:rsid w:val="002457B9"/>
    <w:rsid w:val="002468BB"/>
    <w:rsid w:val="00246E1F"/>
    <w:rsid w:val="002475C4"/>
    <w:rsid w:val="0025059B"/>
    <w:rsid w:val="00250628"/>
    <w:rsid w:val="00250797"/>
    <w:rsid w:val="002526E5"/>
    <w:rsid w:val="00252C18"/>
    <w:rsid w:val="00252E49"/>
    <w:rsid w:val="0025303B"/>
    <w:rsid w:val="002541C5"/>
    <w:rsid w:val="00255C0A"/>
    <w:rsid w:val="002567B0"/>
    <w:rsid w:val="00256D31"/>
    <w:rsid w:val="00261330"/>
    <w:rsid w:val="00262020"/>
    <w:rsid w:val="00262055"/>
    <w:rsid w:val="002632E7"/>
    <w:rsid w:val="00263476"/>
    <w:rsid w:val="00263669"/>
    <w:rsid w:val="00263748"/>
    <w:rsid w:val="00263C83"/>
    <w:rsid w:val="00263F3B"/>
    <w:rsid w:val="00263FEC"/>
    <w:rsid w:val="0026407C"/>
    <w:rsid w:val="0026419E"/>
    <w:rsid w:val="002668F7"/>
    <w:rsid w:val="0026733A"/>
    <w:rsid w:val="00270A65"/>
    <w:rsid w:val="0027116A"/>
    <w:rsid w:val="00271B17"/>
    <w:rsid w:val="00271D35"/>
    <w:rsid w:val="00273BB6"/>
    <w:rsid w:val="00275E62"/>
    <w:rsid w:val="002763A7"/>
    <w:rsid w:val="00281077"/>
    <w:rsid w:val="00281792"/>
    <w:rsid w:val="0028206E"/>
    <w:rsid w:val="002821B0"/>
    <w:rsid w:val="00283318"/>
    <w:rsid w:val="00283975"/>
    <w:rsid w:val="00284C0C"/>
    <w:rsid w:val="00285615"/>
    <w:rsid w:val="0028711F"/>
    <w:rsid w:val="00287E1B"/>
    <w:rsid w:val="0029148A"/>
    <w:rsid w:val="002923A3"/>
    <w:rsid w:val="002925C4"/>
    <w:rsid w:val="00292F98"/>
    <w:rsid w:val="00294C80"/>
    <w:rsid w:val="002956CC"/>
    <w:rsid w:val="00295FF3"/>
    <w:rsid w:val="002A061C"/>
    <w:rsid w:val="002A1CC7"/>
    <w:rsid w:val="002A4D72"/>
    <w:rsid w:val="002A53E1"/>
    <w:rsid w:val="002A5BAD"/>
    <w:rsid w:val="002B4EE3"/>
    <w:rsid w:val="002B5527"/>
    <w:rsid w:val="002B5DBB"/>
    <w:rsid w:val="002B5FC9"/>
    <w:rsid w:val="002B75C7"/>
    <w:rsid w:val="002B7B13"/>
    <w:rsid w:val="002C06D8"/>
    <w:rsid w:val="002C1866"/>
    <w:rsid w:val="002C29C5"/>
    <w:rsid w:val="002C40E0"/>
    <w:rsid w:val="002C5BBC"/>
    <w:rsid w:val="002C691D"/>
    <w:rsid w:val="002C6F61"/>
    <w:rsid w:val="002C7DB6"/>
    <w:rsid w:val="002D2C90"/>
    <w:rsid w:val="002D38E8"/>
    <w:rsid w:val="002D440B"/>
    <w:rsid w:val="002D526D"/>
    <w:rsid w:val="002D57CC"/>
    <w:rsid w:val="002D672E"/>
    <w:rsid w:val="002E008F"/>
    <w:rsid w:val="002E0761"/>
    <w:rsid w:val="002E2089"/>
    <w:rsid w:val="002E69F6"/>
    <w:rsid w:val="002E6F75"/>
    <w:rsid w:val="002F2888"/>
    <w:rsid w:val="002F2E21"/>
    <w:rsid w:val="002F2F72"/>
    <w:rsid w:val="002F3CBA"/>
    <w:rsid w:val="002F3F09"/>
    <w:rsid w:val="002F421C"/>
    <w:rsid w:val="002F6114"/>
    <w:rsid w:val="002F67F9"/>
    <w:rsid w:val="002F6DB3"/>
    <w:rsid w:val="0030158C"/>
    <w:rsid w:val="00303B22"/>
    <w:rsid w:val="00304422"/>
    <w:rsid w:val="00310665"/>
    <w:rsid w:val="0031109F"/>
    <w:rsid w:val="00312312"/>
    <w:rsid w:val="0031243A"/>
    <w:rsid w:val="003130DE"/>
    <w:rsid w:val="0031340D"/>
    <w:rsid w:val="00314AA0"/>
    <w:rsid w:val="00314E0E"/>
    <w:rsid w:val="00320E52"/>
    <w:rsid w:val="003235EE"/>
    <w:rsid w:val="00323DBF"/>
    <w:rsid w:val="0032768B"/>
    <w:rsid w:val="00330F58"/>
    <w:rsid w:val="0033117D"/>
    <w:rsid w:val="00331477"/>
    <w:rsid w:val="0033473A"/>
    <w:rsid w:val="00340FB5"/>
    <w:rsid w:val="00341A21"/>
    <w:rsid w:val="00342FFF"/>
    <w:rsid w:val="003432E7"/>
    <w:rsid w:val="00344D51"/>
    <w:rsid w:val="003454AA"/>
    <w:rsid w:val="003454CF"/>
    <w:rsid w:val="00345F54"/>
    <w:rsid w:val="003474F4"/>
    <w:rsid w:val="00351C1E"/>
    <w:rsid w:val="00351CAC"/>
    <w:rsid w:val="0035255A"/>
    <w:rsid w:val="0035354A"/>
    <w:rsid w:val="003540B0"/>
    <w:rsid w:val="0035451F"/>
    <w:rsid w:val="00354D22"/>
    <w:rsid w:val="00356F39"/>
    <w:rsid w:val="00361F1E"/>
    <w:rsid w:val="0036221E"/>
    <w:rsid w:val="00366728"/>
    <w:rsid w:val="0036736F"/>
    <w:rsid w:val="00370B2C"/>
    <w:rsid w:val="003719C5"/>
    <w:rsid w:val="00371C0F"/>
    <w:rsid w:val="00372422"/>
    <w:rsid w:val="003740F8"/>
    <w:rsid w:val="00374FE3"/>
    <w:rsid w:val="003777EE"/>
    <w:rsid w:val="00380DA4"/>
    <w:rsid w:val="00381668"/>
    <w:rsid w:val="00381C6A"/>
    <w:rsid w:val="00382875"/>
    <w:rsid w:val="00386B49"/>
    <w:rsid w:val="00390717"/>
    <w:rsid w:val="0039185C"/>
    <w:rsid w:val="00391B22"/>
    <w:rsid w:val="00392743"/>
    <w:rsid w:val="00393774"/>
    <w:rsid w:val="00393C00"/>
    <w:rsid w:val="00394BF4"/>
    <w:rsid w:val="003954F9"/>
    <w:rsid w:val="00395EA7"/>
    <w:rsid w:val="00397793"/>
    <w:rsid w:val="003A163D"/>
    <w:rsid w:val="003A27A2"/>
    <w:rsid w:val="003A36BB"/>
    <w:rsid w:val="003A4311"/>
    <w:rsid w:val="003A4BC5"/>
    <w:rsid w:val="003A5381"/>
    <w:rsid w:val="003A5F38"/>
    <w:rsid w:val="003A6D3D"/>
    <w:rsid w:val="003A6D9B"/>
    <w:rsid w:val="003B3FFD"/>
    <w:rsid w:val="003B531F"/>
    <w:rsid w:val="003B59AD"/>
    <w:rsid w:val="003B5A7B"/>
    <w:rsid w:val="003B6084"/>
    <w:rsid w:val="003B73CA"/>
    <w:rsid w:val="003C2D08"/>
    <w:rsid w:val="003C4133"/>
    <w:rsid w:val="003C42D5"/>
    <w:rsid w:val="003C562C"/>
    <w:rsid w:val="003C5D13"/>
    <w:rsid w:val="003C77C7"/>
    <w:rsid w:val="003D1660"/>
    <w:rsid w:val="003D377A"/>
    <w:rsid w:val="003D3AB2"/>
    <w:rsid w:val="003D4000"/>
    <w:rsid w:val="003D4674"/>
    <w:rsid w:val="003D6457"/>
    <w:rsid w:val="003D7EA9"/>
    <w:rsid w:val="003E065F"/>
    <w:rsid w:val="003E0A76"/>
    <w:rsid w:val="003E1DF3"/>
    <w:rsid w:val="003E2242"/>
    <w:rsid w:val="003E2D2E"/>
    <w:rsid w:val="003E3057"/>
    <w:rsid w:val="003E589E"/>
    <w:rsid w:val="003E5D11"/>
    <w:rsid w:val="003E6933"/>
    <w:rsid w:val="003F56B2"/>
    <w:rsid w:val="003F5AA1"/>
    <w:rsid w:val="003F6749"/>
    <w:rsid w:val="0040013F"/>
    <w:rsid w:val="00400878"/>
    <w:rsid w:val="00404410"/>
    <w:rsid w:val="0040454D"/>
    <w:rsid w:val="00407D9D"/>
    <w:rsid w:val="00407E6F"/>
    <w:rsid w:val="004107BE"/>
    <w:rsid w:val="004115B4"/>
    <w:rsid w:val="00417F8E"/>
    <w:rsid w:val="00423765"/>
    <w:rsid w:val="00424739"/>
    <w:rsid w:val="004251C8"/>
    <w:rsid w:val="00427B22"/>
    <w:rsid w:val="00427E2A"/>
    <w:rsid w:val="0043402E"/>
    <w:rsid w:val="004344F5"/>
    <w:rsid w:val="00436317"/>
    <w:rsid w:val="0044252A"/>
    <w:rsid w:val="0044557D"/>
    <w:rsid w:val="00446C93"/>
    <w:rsid w:val="00447FDF"/>
    <w:rsid w:val="00450D69"/>
    <w:rsid w:val="004527CA"/>
    <w:rsid w:val="004535DC"/>
    <w:rsid w:val="0045461E"/>
    <w:rsid w:val="00454C6B"/>
    <w:rsid w:val="00454F18"/>
    <w:rsid w:val="00457D6C"/>
    <w:rsid w:val="0046042D"/>
    <w:rsid w:val="00461565"/>
    <w:rsid w:val="004623CE"/>
    <w:rsid w:val="00462BA4"/>
    <w:rsid w:val="004632C8"/>
    <w:rsid w:val="00463390"/>
    <w:rsid w:val="0046407A"/>
    <w:rsid w:val="00464390"/>
    <w:rsid w:val="00464E09"/>
    <w:rsid w:val="00465C51"/>
    <w:rsid w:val="00465F6D"/>
    <w:rsid w:val="00470594"/>
    <w:rsid w:val="00470A0C"/>
    <w:rsid w:val="00470D7B"/>
    <w:rsid w:val="004715F2"/>
    <w:rsid w:val="00471D2F"/>
    <w:rsid w:val="004725A6"/>
    <w:rsid w:val="00472787"/>
    <w:rsid w:val="00473C10"/>
    <w:rsid w:val="004753BC"/>
    <w:rsid w:val="00475428"/>
    <w:rsid w:val="00475F9B"/>
    <w:rsid w:val="004760AE"/>
    <w:rsid w:val="00477DBD"/>
    <w:rsid w:val="00480480"/>
    <w:rsid w:val="00481A4E"/>
    <w:rsid w:val="00481CA2"/>
    <w:rsid w:val="00483666"/>
    <w:rsid w:val="0048445B"/>
    <w:rsid w:val="004853D9"/>
    <w:rsid w:val="00486AA2"/>
    <w:rsid w:val="00490FE2"/>
    <w:rsid w:val="0049321D"/>
    <w:rsid w:val="00493346"/>
    <w:rsid w:val="00494009"/>
    <w:rsid w:val="0049424F"/>
    <w:rsid w:val="00494F10"/>
    <w:rsid w:val="004964F0"/>
    <w:rsid w:val="00496A54"/>
    <w:rsid w:val="004A034A"/>
    <w:rsid w:val="004A3288"/>
    <w:rsid w:val="004A39A6"/>
    <w:rsid w:val="004A39F5"/>
    <w:rsid w:val="004A4163"/>
    <w:rsid w:val="004A503D"/>
    <w:rsid w:val="004A538D"/>
    <w:rsid w:val="004A69E0"/>
    <w:rsid w:val="004A7960"/>
    <w:rsid w:val="004A7D0E"/>
    <w:rsid w:val="004B0FD2"/>
    <w:rsid w:val="004B20C0"/>
    <w:rsid w:val="004B222F"/>
    <w:rsid w:val="004B355B"/>
    <w:rsid w:val="004B7E0E"/>
    <w:rsid w:val="004C221A"/>
    <w:rsid w:val="004C3A2E"/>
    <w:rsid w:val="004C48C4"/>
    <w:rsid w:val="004C5958"/>
    <w:rsid w:val="004C6AD9"/>
    <w:rsid w:val="004D05F0"/>
    <w:rsid w:val="004D2300"/>
    <w:rsid w:val="004D3054"/>
    <w:rsid w:val="004D3F52"/>
    <w:rsid w:val="004D72A8"/>
    <w:rsid w:val="004D74FC"/>
    <w:rsid w:val="004E0DE3"/>
    <w:rsid w:val="004E207F"/>
    <w:rsid w:val="004E2A4F"/>
    <w:rsid w:val="004E2BC5"/>
    <w:rsid w:val="004E43B0"/>
    <w:rsid w:val="004E52E7"/>
    <w:rsid w:val="004E6C9E"/>
    <w:rsid w:val="004E6FFA"/>
    <w:rsid w:val="004F06B5"/>
    <w:rsid w:val="004F2DF2"/>
    <w:rsid w:val="004F3ED9"/>
    <w:rsid w:val="004F46C0"/>
    <w:rsid w:val="004F4C2D"/>
    <w:rsid w:val="004F5B24"/>
    <w:rsid w:val="004F7233"/>
    <w:rsid w:val="00503FA7"/>
    <w:rsid w:val="00505270"/>
    <w:rsid w:val="00507E6D"/>
    <w:rsid w:val="00510CBA"/>
    <w:rsid w:val="00512192"/>
    <w:rsid w:val="005121A0"/>
    <w:rsid w:val="005134EC"/>
    <w:rsid w:val="00513503"/>
    <w:rsid w:val="00515B28"/>
    <w:rsid w:val="00516287"/>
    <w:rsid w:val="00524C75"/>
    <w:rsid w:val="0052731F"/>
    <w:rsid w:val="005276C5"/>
    <w:rsid w:val="00527A87"/>
    <w:rsid w:val="00527B7D"/>
    <w:rsid w:val="0053159A"/>
    <w:rsid w:val="00532896"/>
    <w:rsid w:val="00532E3D"/>
    <w:rsid w:val="00533051"/>
    <w:rsid w:val="00535489"/>
    <w:rsid w:val="005361C0"/>
    <w:rsid w:val="00540D7A"/>
    <w:rsid w:val="00544339"/>
    <w:rsid w:val="0054433C"/>
    <w:rsid w:val="0054525B"/>
    <w:rsid w:val="00545DCE"/>
    <w:rsid w:val="00547114"/>
    <w:rsid w:val="0054747C"/>
    <w:rsid w:val="005475A7"/>
    <w:rsid w:val="00547986"/>
    <w:rsid w:val="00547CF0"/>
    <w:rsid w:val="0055009F"/>
    <w:rsid w:val="00551204"/>
    <w:rsid w:val="005519E2"/>
    <w:rsid w:val="00556D84"/>
    <w:rsid w:val="0055770E"/>
    <w:rsid w:val="005609F8"/>
    <w:rsid w:val="00560E99"/>
    <w:rsid w:val="00561027"/>
    <w:rsid w:val="005610E8"/>
    <w:rsid w:val="005633B4"/>
    <w:rsid w:val="00563866"/>
    <w:rsid w:val="0056480C"/>
    <w:rsid w:val="00564E43"/>
    <w:rsid w:val="00565B36"/>
    <w:rsid w:val="00566921"/>
    <w:rsid w:val="00571FF4"/>
    <w:rsid w:val="00572421"/>
    <w:rsid w:val="00572C77"/>
    <w:rsid w:val="005734C0"/>
    <w:rsid w:val="0057395F"/>
    <w:rsid w:val="0057734A"/>
    <w:rsid w:val="005828B9"/>
    <w:rsid w:val="00583D3E"/>
    <w:rsid w:val="00585030"/>
    <w:rsid w:val="00585318"/>
    <w:rsid w:val="00585524"/>
    <w:rsid w:val="00586F5F"/>
    <w:rsid w:val="00587BE1"/>
    <w:rsid w:val="00591A5E"/>
    <w:rsid w:val="00592ACA"/>
    <w:rsid w:val="005934DA"/>
    <w:rsid w:val="00593CE5"/>
    <w:rsid w:val="005940E9"/>
    <w:rsid w:val="00595B05"/>
    <w:rsid w:val="00596A2D"/>
    <w:rsid w:val="00597A52"/>
    <w:rsid w:val="005A0B02"/>
    <w:rsid w:val="005A16C2"/>
    <w:rsid w:val="005A29C4"/>
    <w:rsid w:val="005A4C58"/>
    <w:rsid w:val="005A6326"/>
    <w:rsid w:val="005A747A"/>
    <w:rsid w:val="005A7A6A"/>
    <w:rsid w:val="005A7D86"/>
    <w:rsid w:val="005B0363"/>
    <w:rsid w:val="005B13DD"/>
    <w:rsid w:val="005B1784"/>
    <w:rsid w:val="005B2179"/>
    <w:rsid w:val="005B264F"/>
    <w:rsid w:val="005B4B33"/>
    <w:rsid w:val="005B6011"/>
    <w:rsid w:val="005B6393"/>
    <w:rsid w:val="005B7DEC"/>
    <w:rsid w:val="005C1401"/>
    <w:rsid w:val="005C1465"/>
    <w:rsid w:val="005C3AD6"/>
    <w:rsid w:val="005C4C65"/>
    <w:rsid w:val="005C515D"/>
    <w:rsid w:val="005C5ACD"/>
    <w:rsid w:val="005C6FA5"/>
    <w:rsid w:val="005C7E94"/>
    <w:rsid w:val="005D0732"/>
    <w:rsid w:val="005D3137"/>
    <w:rsid w:val="005D4902"/>
    <w:rsid w:val="005D4D5A"/>
    <w:rsid w:val="005D4FD0"/>
    <w:rsid w:val="005D58E5"/>
    <w:rsid w:val="005D7108"/>
    <w:rsid w:val="005D788B"/>
    <w:rsid w:val="005D79CC"/>
    <w:rsid w:val="005D7EB8"/>
    <w:rsid w:val="005E04A5"/>
    <w:rsid w:val="005E111A"/>
    <w:rsid w:val="005E112A"/>
    <w:rsid w:val="005E3F67"/>
    <w:rsid w:val="005E518F"/>
    <w:rsid w:val="005E79C6"/>
    <w:rsid w:val="005F0E3C"/>
    <w:rsid w:val="005F2192"/>
    <w:rsid w:val="005F5615"/>
    <w:rsid w:val="005F665E"/>
    <w:rsid w:val="005F6C49"/>
    <w:rsid w:val="005F6EFD"/>
    <w:rsid w:val="00600432"/>
    <w:rsid w:val="00600F0E"/>
    <w:rsid w:val="00601568"/>
    <w:rsid w:val="006017D5"/>
    <w:rsid w:val="00601C06"/>
    <w:rsid w:val="00601E1F"/>
    <w:rsid w:val="0060227C"/>
    <w:rsid w:val="00602D2D"/>
    <w:rsid w:val="00604602"/>
    <w:rsid w:val="00607259"/>
    <w:rsid w:val="006114AC"/>
    <w:rsid w:val="00617701"/>
    <w:rsid w:val="0061778C"/>
    <w:rsid w:val="00620E47"/>
    <w:rsid w:val="0062209F"/>
    <w:rsid w:val="0062450B"/>
    <w:rsid w:val="0062778E"/>
    <w:rsid w:val="00631E26"/>
    <w:rsid w:val="00634565"/>
    <w:rsid w:val="00634F2E"/>
    <w:rsid w:val="0063689C"/>
    <w:rsid w:val="00636D2C"/>
    <w:rsid w:val="00637A27"/>
    <w:rsid w:val="00641060"/>
    <w:rsid w:val="00641476"/>
    <w:rsid w:val="00650F10"/>
    <w:rsid w:val="006516D2"/>
    <w:rsid w:val="00652FE5"/>
    <w:rsid w:val="00653807"/>
    <w:rsid w:val="00655398"/>
    <w:rsid w:val="006554BA"/>
    <w:rsid w:val="00657110"/>
    <w:rsid w:val="00657221"/>
    <w:rsid w:val="00661BD2"/>
    <w:rsid w:val="00662588"/>
    <w:rsid w:val="0066263C"/>
    <w:rsid w:val="00663D1F"/>
    <w:rsid w:val="00664A17"/>
    <w:rsid w:val="00664B69"/>
    <w:rsid w:val="006657F1"/>
    <w:rsid w:val="006676DC"/>
    <w:rsid w:val="00670339"/>
    <w:rsid w:val="006711B8"/>
    <w:rsid w:val="00673E3B"/>
    <w:rsid w:val="006748D9"/>
    <w:rsid w:val="00674E7F"/>
    <w:rsid w:val="00674EEC"/>
    <w:rsid w:val="00675138"/>
    <w:rsid w:val="006768CA"/>
    <w:rsid w:val="0067733A"/>
    <w:rsid w:val="00680426"/>
    <w:rsid w:val="0068061B"/>
    <w:rsid w:val="00680717"/>
    <w:rsid w:val="00680DF4"/>
    <w:rsid w:val="00682C33"/>
    <w:rsid w:val="00684926"/>
    <w:rsid w:val="00684E6C"/>
    <w:rsid w:val="00684F78"/>
    <w:rsid w:val="006858D3"/>
    <w:rsid w:val="00686157"/>
    <w:rsid w:val="00686F06"/>
    <w:rsid w:val="0068795E"/>
    <w:rsid w:val="0069018C"/>
    <w:rsid w:val="00690F00"/>
    <w:rsid w:val="00691923"/>
    <w:rsid w:val="00692139"/>
    <w:rsid w:val="0069274F"/>
    <w:rsid w:val="00692929"/>
    <w:rsid w:val="00692F42"/>
    <w:rsid w:val="00693566"/>
    <w:rsid w:val="006937B5"/>
    <w:rsid w:val="006971FB"/>
    <w:rsid w:val="006A0B7F"/>
    <w:rsid w:val="006A1AF8"/>
    <w:rsid w:val="006A31E5"/>
    <w:rsid w:val="006A75EC"/>
    <w:rsid w:val="006B0C82"/>
    <w:rsid w:val="006B1F31"/>
    <w:rsid w:val="006B1F47"/>
    <w:rsid w:val="006B407B"/>
    <w:rsid w:val="006B41C5"/>
    <w:rsid w:val="006B450E"/>
    <w:rsid w:val="006B5C98"/>
    <w:rsid w:val="006B6BB4"/>
    <w:rsid w:val="006C0942"/>
    <w:rsid w:val="006C14B3"/>
    <w:rsid w:val="006C3069"/>
    <w:rsid w:val="006C332B"/>
    <w:rsid w:val="006C35D9"/>
    <w:rsid w:val="006C4570"/>
    <w:rsid w:val="006C6930"/>
    <w:rsid w:val="006C6EDF"/>
    <w:rsid w:val="006C751F"/>
    <w:rsid w:val="006C7CBA"/>
    <w:rsid w:val="006D108F"/>
    <w:rsid w:val="006D1E89"/>
    <w:rsid w:val="006D36E5"/>
    <w:rsid w:val="006D44C6"/>
    <w:rsid w:val="006D483D"/>
    <w:rsid w:val="006D49DF"/>
    <w:rsid w:val="006D5387"/>
    <w:rsid w:val="006D5AD0"/>
    <w:rsid w:val="006D7C54"/>
    <w:rsid w:val="006E00B0"/>
    <w:rsid w:val="006E067D"/>
    <w:rsid w:val="006E0F30"/>
    <w:rsid w:val="006E2295"/>
    <w:rsid w:val="006E3F4C"/>
    <w:rsid w:val="006E5401"/>
    <w:rsid w:val="006E58BD"/>
    <w:rsid w:val="006F0C5B"/>
    <w:rsid w:val="006F0FA7"/>
    <w:rsid w:val="006F1A6B"/>
    <w:rsid w:val="006F2DEA"/>
    <w:rsid w:val="006F452C"/>
    <w:rsid w:val="006F4BD7"/>
    <w:rsid w:val="006F5517"/>
    <w:rsid w:val="006F62B1"/>
    <w:rsid w:val="006F77C1"/>
    <w:rsid w:val="006F77DF"/>
    <w:rsid w:val="006F7889"/>
    <w:rsid w:val="00701267"/>
    <w:rsid w:val="00701A36"/>
    <w:rsid w:val="0070282A"/>
    <w:rsid w:val="00703439"/>
    <w:rsid w:val="00704385"/>
    <w:rsid w:val="00704555"/>
    <w:rsid w:val="00704F41"/>
    <w:rsid w:val="00707DCA"/>
    <w:rsid w:val="00710097"/>
    <w:rsid w:val="007118E0"/>
    <w:rsid w:val="00713091"/>
    <w:rsid w:val="007140AB"/>
    <w:rsid w:val="007147E8"/>
    <w:rsid w:val="00714B9E"/>
    <w:rsid w:val="00714BEF"/>
    <w:rsid w:val="00715CD2"/>
    <w:rsid w:val="0071617A"/>
    <w:rsid w:val="0071662F"/>
    <w:rsid w:val="00716F2F"/>
    <w:rsid w:val="007171BE"/>
    <w:rsid w:val="00717759"/>
    <w:rsid w:val="00717BCB"/>
    <w:rsid w:val="007203C8"/>
    <w:rsid w:val="007205D1"/>
    <w:rsid w:val="00722736"/>
    <w:rsid w:val="00722FDE"/>
    <w:rsid w:val="00725F7E"/>
    <w:rsid w:val="0072691F"/>
    <w:rsid w:val="00730171"/>
    <w:rsid w:val="00731B89"/>
    <w:rsid w:val="00731E12"/>
    <w:rsid w:val="0073493E"/>
    <w:rsid w:val="00735A6D"/>
    <w:rsid w:val="00735BD2"/>
    <w:rsid w:val="00736ECB"/>
    <w:rsid w:val="007379EF"/>
    <w:rsid w:val="00737A3D"/>
    <w:rsid w:val="007418E5"/>
    <w:rsid w:val="007438CE"/>
    <w:rsid w:val="00744F5C"/>
    <w:rsid w:val="00746D19"/>
    <w:rsid w:val="007478C9"/>
    <w:rsid w:val="007507E7"/>
    <w:rsid w:val="007520C1"/>
    <w:rsid w:val="0075372A"/>
    <w:rsid w:val="00755D28"/>
    <w:rsid w:val="007565D6"/>
    <w:rsid w:val="007579B8"/>
    <w:rsid w:val="00761B39"/>
    <w:rsid w:val="00762461"/>
    <w:rsid w:val="00762827"/>
    <w:rsid w:val="007632C5"/>
    <w:rsid w:val="007633D8"/>
    <w:rsid w:val="007664C8"/>
    <w:rsid w:val="007664FD"/>
    <w:rsid w:val="00766574"/>
    <w:rsid w:val="0076671E"/>
    <w:rsid w:val="00766BF3"/>
    <w:rsid w:val="007670F1"/>
    <w:rsid w:val="00767A48"/>
    <w:rsid w:val="00767AF8"/>
    <w:rsid w:val="00767B93"/>
    <w:rsid w:val="007701BE"/>
    <w:rsid w:val="007707AD"/>
    <w:rsid w:val="0077130E"/>
    <w:rsid w:val="00773500"/>
    <w:rsid w:val="0077468E"/>
    <w:rsid w:val="00774959"/>
    <w:rsid w:val="0077498C"/>
    <w:rsid w:val="00776EBF"/>
    <w:rsid w:val="00777448"/>
    <w:rsid w:val="00780E5E"/>
    <w:rsid w:val="00782435"/>
    <w:rsid w:val="007824AD"/>
    <w:rsid w:val="007835A7"/>
    <w:rsid w:val="007836D0"/>
    <w:rsid w:val="00783C0B"/>
    <w:rsid w:val="007851E0"/>
    <w:rsid w:val="00786656"/>
    <w:rsid w:val="00787BFE"/>
    <w:rsid w:val="007904BB"/>
    <w:rsid w:val="007904E4"/>
    <w:rsid w:val="00790AE4"/>
    <w:rsid w:val="00793433"/>
    <w:rsid w:val="00794AC8"/>
    <w:rsid w:val="00794D12"/>
    <w:rsid w:val="00794FFE"/>
    <w:rsid w:val="00796325"/>
    <w:rsid w:val="007969A1"/>
    <w:rsid w:val="007A0191"/>
    <w:rsid w:val="007A0401"/>
    <w:rsid w:val="007A1199"/>
    <w:rsid w:val="007A2FBD"/>
    <w:rsid w:val="007A3F9B"/>
    <w:rsid w:val="007A597C"/>
    <w:rsid w:val="007A60C1"/>
    <w:rsid w:val="007B0AE7"/>
    <w:rsid w:val="007B1B4A"/>
    <w:rsid w:val="007B2497"/>
    <w:rsid w:val="007B2CAF"/>
    <w:rsid w:val="007B3BE2"/>
    <w:rsid w:val="007B4602"/>
    <w:rsid w:val="007B46D2"/>
    <w:rsid w:val="007B5AEC"/>
    <w:rsid w:val="007B6870"/>
    <w:rsid w:val="007C00AC"/>
    <w:rsid w:val="007C0AAC"/>
    <w:rsid w:val="007C20F0"/>
    <w:rsid w:val="007C296E"/>
    <w:rsid w:val="007C5367"/>
    <w:rsid w:val="007C7892"/>
    <w:rsid w:val="007D2717"/>
    <w:rsid w:val="007D453E"/>
    <w:rsid w:val="007D4F8C"/>
    <w:rsid w:val="007D5141"/>
    <w:rsid w:val="007D5A9D"/>
    <w:rsid w:val="007D5E25"/>
    <w:rsid w:val="007D6637"/>
    <w:rsid w:val="007D68A2"/>
    <w:rsid w:val="007D69FB"/>
    <w:rsid w:val="007D7056"/>
    <w:rsid w:val="007D70D6"/>
    <w:rsid w:val="007D71B0"/>
    <w:rsid w:val="007D7E38"/>
    <w:rsid w:val="007E238D"/>
    <w:rsid w:val="007E4DD4"/>
    <w:rsid w:val="007E725F"/>
    <w:rsid w:val="007E7DEB"/>
    <w:rsid w:val="007F019F"/>
    <w:rsid w:val="007F0834"/>
    <w:rsid w:val="007F08CE"/>
    <w:rsid w:val="007F104C"/>
    <w:rsid w:val="007F1FC5"/>
    <w:rsid w:val="007F3B3F"/>
    <w:rsid w:val="007F4F8F"/>
    <w:rsid w:val="007F767E"/>
    <w:rsid w:val="007F7EC0"/>
    <w:rsid w:val="008009A9"/>
    <w:rsid w:val="008010CC"/>
    <w:rsid w:val="00801989"/>
    <w:rsid w:val="00802A9F"/>
    <w:rsid w:val="00802C56"/>
    <w:rsid w:val="00803FBC"/>
    <w:rsid w:val="008040D0"/>
    <w:rsid w:val="008045D6"/>
    <w:rsid w:val="0080461E"/>
    <w:rsid w:val="00806023"/>
    <w:rsid w:val="00806AE0"/>
    <w:rsid w:val="00807E22"/>
    <w:rsid w:val="00811657"/>
    <w:rsid w:val="008210D0"/>
    <w:rsid w:val="00823443"/>
    <w:rsid w:val="00825217"/>
    <w:rsid w:val="008252E2"/>
    <w:rsid w:val="00826E7F"/>
    <w:rsid w:val="00827B4A"/>
    <w:rsid w:val="0083124C"/>
    <w:rsid w:val="008313F7"/>
    <w:rsid w:val="00834402"/>
    <w:rsid w:val="008346C8"/>
    <w:rsid w:val="00834FA7"/>
    <w:rsid w:val="00836A4D"/>
    <w:rsid w:val="00836AF6"/>
    <w:rsid w:val="0083717A"/>
    <w:rsid w:val="00840422"/>
    <w:rsid w:val="008418B5"/>
    <w:rsid w:val="00841B6C"/>
    <w:rsid w:val="00843DC9"/>
    <w:rsid w:val="00844C00"/>
    <w:rsid w:val="0084548E"/>
    <w:rsid w:val="00845F4E"/>
    <w:rsid w:val="008468BC"/>
    <w:rsid w:val="00847361"/>
    <w:rsid w:val="00847662"/>
    <w:rsid w:val="00847FE4"/>
    <w:rsid w:val="00850AC1"/>
    <w:rsid w:val="008521F9"/>
    <w:rsid w:val="008524C5"/>
    <w:rsid w:val="008563CF"/>
    <w:rsid w:val="00856423"/>
    <w:rsid w:val="008570BC"/>
    <w:rsid w:val="008574C2"/>
    <w:rsid w:val="008579EB"/>
    <w:rsid w:val="00857F47"/>
    <w:rsid w:val="00860287"/>
    <w:rsid w:val="00860395"/>
    <w:rsid w:val="0086093B"/>
    <w:rsid w:val="00862A87"/>
    <w:rsid w:val="008630B4"/>
    <w:rsid w:val="00864D9C"/>
    <w:rsid w:val="008674D3"/>
    <w:rsid w:val="008718B0"/>
    <w:rsid w:val="00872953"/>
    <w:rsid w:val="00873811"/>
    <w:rsid w:val="008750D1"/>
    <w:rsid w:val="0087592E"/>
    <w:rsid w:val="008761CB"/>
    <w:rsid w:val="00880289"/>
    <w:rsid w:val="00880496"/>
    <w:rsid w:val="00881D41"/>
    <w:rsid w:val="00884118"/>
    <w:rsid w:val="00884B69"/>
    <w:rsid w:val="00885478"/>
    <w:rsid w:val="00885894"/>
    <w:rsid w:val="00885F6B"/>
    <w:rsid w:val="0088748E"/>
    <w:rsid w:val="00887BFA"/>
    <w:rsid w:val="00890129"/>
    <w:rsid w:val="00892E71"/>
    <w:rsid w:val="00893FA9"/>
    <w:rsid w:val="008957C6"/>
    <w:rsid w:val="0089724A"/>
    <w:rsid w:val="00897749"/>
    <w:rsid w:val="008A2E4E"/>
    <w:rsid w:val="008A69BA"/>
    <w:rsid w:val="008A6A2B"/>
    <w:rsid w:val="008A767E"/>
    <w:rsid w:val="008A78FF"/>
    <w:rsid w:val="008A7F79"/>
    <w:rsid w:val="008B01C5"/>
    <w:rsid w:val="008B0389"/>
    <w:rsid w:val="008B03FE"/>
    <w:rsid w:val="008B11D0"/>
    <w:rsid w:val="008B3B6B"/>
    <w:rsid w:val="008B5802"/>
    <w:rsid w:val="008B5D3A"/>
    <w:rsid w:val="008B765B"/>
    <w:rsid w:val="008B7963"/>
    <w:rsid w:val="008B7D1D"/>
    <w:rsid w:val="008C13C4"/>
    <w:rsid w:val="008C1F36"/>
    <w:rsid w:val="008C28E4"/>
    <w:rsid w:val="008C2F06"/>
    <w:rsid w:val="008C30A0"/>
    <w:rsid w:val="008C4023"/>
    <w:rsid w:val="008C6D94"/>
    <w:rsid w:val="008C7052"/>
    <w:rsid w:val="008C7C45"/>
    <w:rsid w:val="008D05BC"/>
    <w:rsid w:val="008D0EF6"/>
    <w:rsid w:val="008D1625"/>
    <w:rsid w:val="008D1898"/>
    <w:rsid w:val="008D1FD8"/>
    <w:rsid w:val="008D296A"/>
    <w:rsid w:val="008D29C9"/>
    <w:rsid w:val="008D41B9"/>
    <w:rsid w:val="008D46B0"/>
    <w:rsid w:val="008D4D4D"/>
    <w:rsid w:val="008D6CFC"/>
    <w:rsid w:val="008D6F96"/>
    <w:rsid w:val="008D7A10"/>
    <w:rsid w:val="008D7B6B"/>
    <w:rsid w:val="008E09C3"/>
    <w:rsid w:val="008E453F"/>
    <w:rsid w:val="008E4C8C"/>
    <w:rsid w:val="008E595F"/>
    <w:rsid w:val="008E5CB1"/>
    <w:rsid w:val="008E716A"/>
    <w:rsid w:val="008E73BF"/>
    <w:rsid w:val="008F0278"/>
    <w:rsid w:val="008F3506"/>
    <w:rsid w:val="008F470D"/>
    <w:rsid w:val="008F54B3"/>
    <w:rsid w:val="008F66BA"/>
    <w:rsid w:val="009007FC"/>
    <w:rsid w:val="00901020"/>
    <w:rsid w:val="00901866"/>
    <w:rsid w:val="00905526"/>
    <w:rsid w:val="0091027B"/>
    <w:rsid w:val="00911EF6"/>
    <w:rsid w:val="00912413"/>
    <w:rsid w:val="0091263D"/>
    <w:rsid w:val="0091443A"/>
    <w:rsid w:val="00916F5B"/>
    <w:rsid w:val="00921F9D"/>
    <w:rsid w:val="0092355C"/>
    <w:rsid w:val="00923898"/>
    <w:rsid w:val="00924143"/>
    <w:rsid w:val="009264AE"/>
    <w:rsid w:val="0093032B"/>
    <w:rsid w:val="009317D8"/>
    <w:rsid w:val="00932213"/>
    <w:rsid w:val="00932B4B"/>
    <w:rsid w:val="00933297"/>
    <w:rsid w:val="00933F3E"/>
    <w:rsid w:val="009340E2"/>
    <w:rsid w:val="00934E91"/>
    <w:rsid w:val="009356D4"/>
    <w:rsid w:val="00935A02"/>
    <w:rsid w:val="00936C11"/>
    <w:rsid w:val="009378BD"/>
    <w:rsid w:val="0094026F"/>
    <w:rsid w:val="00940BA6"/>
    <w:rsid w:val="0094339F"/>
    <w:rsid w:val="00945068"/>
    <w:rsid w:val="00945C3C"/>
    <w:rsid w:val="00947116"/>
    <w:rsid w:val="009543AB"/>
    <w:rsid w:val="009567E0"/>
    <w:rsid w:val="00957463"/>
    <w:rsid w:val="009601F7"/>
    <w:rsid w:val="00960A92"/>
    <w:rsid w:val="00960B87"/>
    <w:rsid w:val="00961C71"/>
    <w:rsid w:val="00961D8B"/>
    <w:rsid w:val="0096251A"/>
    <w:rsid w:val="00962D65"/>
    <w:rsid w:val="0096335B"/>
    <w:rsid w:val="00964B15"/>
    <w:rsid w:val="009722FE"/>
    <w:rsid w:val="00973C18"/>
    <w:rsid w:val="00974120"/>
    <w:rsid w:val="00974BD7"/>
    <w:rsid w:val="00974DCB"/>
    <w:rsid w:val="00975C4D"/>
    <w:rsid w:val="0097624C"/>
    <w:rsid w:val="00976EE7"/>
    <w:rsid w:val="00977AAD"/>
    <w:rsid w:val="00980530"/>
    <w:rsid w:val="009818AD"/>
    <w:rsid w:val="0098255D"/>
    <w:rsid w:val="009831A1"/>
    <w:rsid w:val="009831BA"/>
    <w:rsid w:val="00983BA6"/>
    <w:rsid w:val="00984151"/>
    <w:rsid w:val="00985E0F"/>
    <w:rsid w:val="009867E6"/>
    <w:rsid w:val="00986DD7"/>
    <w:rsid w:val="009870EB"/>
    <w:rsid w:val="009876AC"/>
    <w:rsid w:val="009879F2"/>
    <w:rsid w:val="00990B34"/>
    <w:rsid w:val="00991211"/>
    <w:rsid w:val="009932E8"/>
    <w:rsid w:val="009936A9"/>
    <w:rsid w:val="00993837"/>
    <w:rsid w:val="00994353"/>
    <w:rsid w:val="009943D7"/>
    <w:rsid w:val="0099564E"/>
    <w:rsid w:val="009A0BE8"/>
    <w:rsid w:val="009A36A9"/>
    <w:rsid w:val="009A424F"/>
    <w:rsid w:val="009A48F0"/>
    <w:rsid w:val="009A4EDF"/>
    <w:rsid w:val="009A760D"/>
    <w:rsid w:val="009B00D3"/>
    <w:rsid w:val="009B1CF7"/>
    <w:rsid w:val="009B1DAE"/>
    <w:rsid w:val="009B24E0"/>
    <w:rsid w:val="009B3635"/>
    <w:rsid w:val="009B4266"/>
    <w:rsid w:val="009B727F"/>
    <w:rsid w:val="009B730E"/>
    <w:rsid w:val="009C13AC"/>
    <w:rsid w:val="009C156A"/>
    <w:rsid w:val="009C1A84"/>
    <w:rsid w:val="009C2A92"/>
    <w:rsid w:val="009C4D66"/>
    <w:rsid w:val="009C52C7"/>
    <w:rsid w:val="009C6F1B"/>
    <w:rsid w:val="009D08C6"/>
    <w:rsid w:val="009D49CD"/>
    <w:rsid w:val="009D58B5"/>
    <w:rsid w:val="009D5BE4"/>
    <w:rsid w:val="009D7D03"/>
    <w:rsid w:val="009E0E0E"/>
    <w:rsid w:val="009E1FF7"/>
    <w:rsid w:val="009E2B87"/>
    <w:rsid w:val="009E3B8D"/>
    <w:rsid w:val="009E5E06"/>
    <w:rsid w:val="009E62C0"/>
    <w:rsid w:val="009E6912"/>
    <w:rsid w:val="009E694E"/>
    <w:rsid w:val="009E69FE"/>
    <w:rsid w:val="009E7C63"/>
    <w:rsid w:val="009E7F68"/>
    <w:rsid w:val="009F1074"/>
    <w:rsid w:val="009F4CED"/>
    <w:rsid w:val="009F5410"/>
    <w:rsid w:val="009F586F"/>
    <w:rsid w:val="009F661C"/>
    <w:rsid w:val="009F7578"/>
    <w:rsid w:val="00A00381"/>
    <w:rsid w:val="00A00F7B"/>
    <w:rsid w:val="00A02B17"/>
    <w:rsid w:val="00A02FB9"/>
    <w:rsid w:val="00A0338F"/>
    <w:rsid w:val="00A03509"/>
    <w:rsid w:val="00A03B0D"/>
    <w:rsid w:val="00A044E1"/>
    <w:rsid w:val="00A045E2"/>
    <w:rsid w:val="00A04AC6"/>
    <w:rsid w:val="00A04C4B"/>
    <w:rsid w:val="00A05ABD"/>
    <w:rsid w:val="00A07754"/>
    <w:rsid w:val="00A107C6"/>
    <w:rsid w:val="00A107EA"/>
    <w:rsid w:val="00A11382"/>
    <w:rsid w:val="00A11A19"/>
    <w:rsid w:val="00A133F5"/>
    <w:rsid w:val="00A14871"/>
    <w:rsid w:val="00A158F6"/>
    <w:rsid w:val="00A15A00"/>
    <w:rsid w:val="00A168FB"/>
    <w:rsid w:val="00A17F26"/>
    <w:rsid w:val="00A21095"/>
    <w:rsid w:val="00A2272B"/>
    <w:rsid w:val="00A23DC4"/>
    <w:rsid w:val="00A243D8"/>
    <w:rsid w:val="00A25459"/>
    <w:rsid w:val="00A26AEE"/>
    <w:rsid w:val="00A26D97"/>
    <w:rsid w:val="00A27A92"/>
    <w:rsid w:val="00A30364"/>
    <w:rsid w:val="00A3078A"/>
    <w:rsid w:val="00A307AD"/>
    <w:rsid w:val="00A31F94"/>
    <w:rsid w:val="00A329EA"/>
    <w:rsid w:val="00A34004"/>
    <w:rsid w:val="00A346C1"/>
    <w:rsid w:val="00A410D3"/>
    <w:rsid w:val="00A42F87"/>
    <w:rsid w:val="00A43A4B"/>
    <w:rsid w:val="00A43D68"/>
    <w:rsid w:val="00A45736"/>
    <w:rsid w:val="00A47CB5"/>
    <w:rsid w:val="00A51DD2"/>
    <w:rsid w:val="00A522CC"/>
    <w:rsid w:val="00A53120"/>
    <w:rsid w:val="00A533DC"/>
    <w:rsid w:val="00A53408"/>
    <w:rsid w:val="00A5352B"/>
    <w:rsid w:val="00A55540"/>
    <w:rsid w:val="00A575DD"/>
    <w:rsid w:val="00A6008E"/>
    <w:rsid w:val="00A6236B"/>
    <w:rsid w:val="00A62C92"/>
    <w:rsid w:val="00A64845"/>
    <w:rsid w:val="00A651CF"/>
    <w:rsid w:val="00A65763"/>
    <w:rsid w:val="00A66244"/>
    <w:rsid w:val="00A6662A"/>
    <w:rsid w:val="00A66F34"/>
    <w:rsid w:val="00A67271"/>
    <w:rsid w:val="00A6744E"/>
    <w:rsid w:val="00A7481E"/>
    <w:rsid w:val="00A74A69"/>
    <w:rsid w:val="00A76A65"/>
    <w:rsid w:val="00A80BAA"/>
    <w:rsid w:val="00A81BC9"/>
    <w:rsid w:val="00A83868"/>
    <w:rsid w:val="00A83E27"/>
    <w:rsid w:val="00A8453A"/>
    <w:rsid w:val="00A8687E"/>
    <w:rsid w:val="00A90945"/>
    <w:rsid w:val="00A92180"/>
    <w:rsid w:val="00A92247"/>
    <w:rsid w:val="00A92D33"/>
    <w:rsid w:val="00A95C82"/>
    <w:rsid w:val="00A95FFD"/>
    <w:rsid w:val="00A96B66"/>
    <w:rsid w:val="00AA170C"/>
    <w:rsid w:val="00AA1D23"/>
    <w:rsid w:val="00AA348A"/>
    <w:rsid w:val="00AA59E4"/>
    <w:rsid w:val="00AA6088"/>
    <w:rsid w:val="00AB10EA"/>
    <w:rsid w:val="00AB1282"/>
    <w:rsid w:val="00AB23D6"/>
    <w:rsid w:val="00AB30A3"/>
    <w:rsid w:val="00AB7313"/>
    <w:rsid w:val="00AB7EA7"/>
    <w:rsid w:val="00AC0E14"/>
    <w:rsid w:val="00AC0F23"/>
    <w:rsid w:val="00AC16CE"/>
    <w:rsid w:val="00AC39CD"/>
    <w:rsid w:val="00AC3C4F"/>
    <w:rsid w:val="00AC3F20"/>
    <w:rsid w:val="00AC43AC"/>
    <w:rsid w:val="00AC5647"/>
    <w:rsid w:val="00AC6355"/>
    <w:rsid w:val="00AC64DE"/>
    <w:rsid w:val="00AC6B61"/>
    <w:rsid w:val="00AC79F4"/>
    <w:rsid w:val="00AD0C38"/>
    <w:rsid w:val="00AD13C1"/>
    <w:rsid w:val="00AD19A7"/>
    <w:rsid w:val="00AD1B0B"/>
    <w:rsid w:val="00AD33FB"/>
    <w:rsid w:val="00AD6BD8"/>
    <w:rsid w:val="00AD71A3"/>
    <w:rsid w:val="00AE0918"/>
    <w:rsid w:val="00AE0E2F"/>
    <w:rsid w:val="00AE23B1"/>
    <w:rsid w:val="00AE27B3"/>
    <w:rsid w:val="00AE2F55"/>
    <w:rsid w:val="00AE3D83"/>
    <w:rsid w:val="00AE4187"/>
    <w:rsid w:val="00AE7020"/>
    <w:rsid w:val="00AE773F"/>
    <w:rsid w:val="00AF00C2"/>
    <w:rsid w:val="00AF1536"/>
    <w:rsid w:val="00AF1D5C"/>
    <w:rsid w:val="00AF1E4B"/>
    <w:rsid w:val="00AF4065"/>
    <w:rsid w:val="00AF4313"/>
    <w:rsid w:val="00AF44B6"/>
    <w:rsid w:val="00AF44E4"/>
    <w:rsid w:val="00AF5FF4"/>
    <w:rsid w:val="00AF7261"/>
    <w:rsid w:val="00B000AF"/>
    <w:rsid w:val="00B00813"/>
    <w:rsid w:val="00B00AE8"/>
    <w:rsid w:val="00B02145"/>
    <w:rsid w:val="00B0309D"/>
    <w:rsid w:val="00B045BA"/>
    <w:rsid w:val="00B0525A"/>
    <w:rsid w:val="00B05D75"/>
    <w:rsid w:val="00B06F01"/>
    <w:rsid w:val="00B07F77"/>
    <w:rsid w:val="00B1032C"/>
    <w:rsid w:val="00B10F8C"/>
    <w:rsid w:val="00B11D1A"/>
    <w:rsid w:val="00B12233"/>
    <w:rsid w:val="00B12D40"/>
    <w:rsid w:val="00B12F0D"/>
    <w:rsid w:val="00B13F50"/>
    <w:rsid w:val="00B144F1"/>
    <w:rsid w:val="00B14AA8"/>
    <w:rsid w:val="00B1557E"/>
    <w:rsid w:val="00B165C0"/>
    <w:rsid w:val="00B20DCF"/>
    <w:rsid w:val="00B20E27"/>
    <w:rsid w:val="00B21194"/>
    <w:rsid w:val="00B22AD6"/>
    <w:rsid w:val="00B22B0E"/>
    <w:rsid w:val="00B23901"/>
    <w:rsid w:val="00B23F1A"/>
    <w:rsid w:val="00B2551F"/>
    <w:rsid w:val="00B260AD"/>
    <w:rsid w:val="00B30EFD"/>
    <w:rsid w:val="00B32C73"/>
    <w:rsid w:val="00B32DD6"/>
    <w:rsid w:val="00B33460"/>
    <w:rsid w:val="00B33AB4"/>
    <w:rsid w:val="00B34010"/>
    <w:rsid w:val="00B3544C"/>
    <w:rsid w:val="00B3603E"/>
    <w:rsid w:val="00B36782"/>
    <w:rsid w:val="00B36D1E"/>
    <w:rsid w:val="00B37DAD"/>
    <w:rsid w:val="00B43F02"/>
    <w:rsid w:val="00B45AC3"/>
    <w:rsid w:val="00B45E3E"/>
    <w:rsid w:val="00B475CF"/>
    <w:rsid w:val="00B510AD"/>
    <w:rsid w:val="00B52A2A"/>
    <w:rsid w:val="00B53B73"/>
    <w:rsid w:val="00B53BF9"/>
    <w:rsid w:val="00B53F3E"/>
    <w:rsid w:val="00B5401C"/>
    <w:rsid w:val="00B541BC"/>
    <w:rsid w:val="00B5422E"/>
    <w:rsid w:val="00B5704B"/>
    <w:rsid w:val="00B573BF"/>
    <w:rsid w:val="00B61A88"/>
    <w:rsid w:val="00B6257A"/>
    <w:rsid w:val="00B62B97"/>
    <w:rsid w:val="00B63242"/>
    <w:rsid w:val="00B638F8"/>
    <w:rsid w:val="00B66200"/>
    <w:rsid w:val="00B668C9"/>
    <w:rsid w:val="00B7695B"/>
    <w:rsid w:val="00B80257"/>
    <w:rsid w:val="00B80CCD"/>
    <w:rsid w:val="00B82369"/>
    <w:rsid w:val="00B82A4A"/>
    <w:rsid w:val="00B82FDA"/>
    <w:rsid w:val="00B84C76"/>
    <w:rsid w:val="00B86D43"/>
    <w:rsid w:val="00B9082A"/>
    <w:rsid w:val="00B91C17"/>
    <w:rsid w:val="00B91F0D"/>
    <w:rsid w:val="00B929C1"/>
    <w:rsid w:val="00B930A1"/>
    <w:rsid w:val="00B93D04"/>
    <w:rsid w:val="00B9458D"/>
    <w:rsid w:val="00B94827"/>
    <w:rsid w:val="00B94A8F"/>
    <w:rsid w:val="00B956B2"/>
    <w:rsid w:val="00B963AA"/>
    <w:rsid w:val="00B96A5D"/>
    <w:rsid w:val="00B97293"/>
    <w:rsid w:val="00BA189C"/>
    <w:rsid w:val="00BA1A10"/>
    <w:rsid w:val="00BA26C4"/>
    <w:rsid w:val="00BA4B0B"/>
    <w:rsid w:val="00BA4D06"/>
    <w:rsid w:val="00BA7138"/>
    <w:rsid w:val="00BB2295"/>
    <w:rsid w:val="00BB378D"/>
    <w:rsid w:val="00BB484A"/>
    <w:rsid w:val="00BB4BBC"/>
    <w:rsid w:val="00BB5E4E"/>
    <w:rsid w:val="00BC0241"/>
    <w:rsid w:val="00BC2A27"/>
    <w:rsid w:val="00BC4EB2"/>
    <w:rsid w:val="00BC4F45"/>
    <w:rsid w:val="00BC51CE"/>
    <w:rsid w:val="00BC5552"/>
    <w:rsid w:val="00BC61D7"/>
    <w:rsid w:val="00BC7E63"/>
    <w:rsid w:val="00BD0793"/>
    <w:rsid w:val="00BD1130"/>
    <w:rsid w:val="00BD4B95"/>
    <w:rsid w:val="00BD512E"/>
    <w:rsid w:val="00BD6BCC"/>
    <w:rsid w:val="00BD7330"/>
    <w:rsid w:val="00BE3E95"/>
    <w:rsid w:val="00BE4239"/>
    <w:rsid w:val="00BE5510"/>
    <w:rsid w:val="00BE5BF3"/>
    <w:rsid w:val="00BE7550"/>
    <w:rsid w:val="00BF1271"/>
    <w:rsid w:val="00BF35AB"/>
    <w:rsid w:val="00BF4DB5"/>
    <w:rsid w:val="00BF5BC9"/>
    <w:rsid w:val="00BF60FA"/>
    <w:rsid w:val="00BF6E00"/>
    <w:rsid w:val="00C008A2"/>
    <w:rsid w:val="00C03C65"/>
    <w:rsid w:val="00C05173"/>
    <w:rsid w:val="00C05A66"/>
    <w:rsid w:val="00C12C11"/>
    <w:rsid w:val="00C14FE1"/>
    <w:rsid w:val="00C160D2"/>
    <w:rsid w:val="00C17B2A"/>
    <w:rsid w:val="00C17BBD"/>
    <w:rsid w:val="00C17EC1"/>
    <w:rsid w:val="00C203DF"/>
    <w:rsid w:val="00C209FF"/>
    <w:rsid w:val="00C20EC3"/>
    <w:rsid w:val="00C21983"/>
    <w:rsid w:val="00C226A0"/>
    <w:rsid w:val="00C23EA9"/>
    <w:rsid w:val="00C24199"/>
    <w:rsid w:val="00C243AA"/>
    <w:rsid w:val="00C2561B"/>
    <w:rsid w:val="00C271B1"/>
    <w:rsid w:val="00C300D1"/>
    <w:rsid w:val="00C330FA"/>
    <w:rsid w:val="00C33628"/>
    <w:rsid w:val="00C33EAC"/>
    <w:rsid w:val="00C341D7"/>
    <w:rsid w:val="00C36A91"/>
    <w:rsid w:val="00C3749E"/>
    <w:rsid w:val="00C416D9"/>
    <w:rsid w:val="00C42AB1"/>
    <w:rsid w:val="00C42ABF"/>
    <w:rsid w:val="00C43166"/>
    <w:rsid w:val="00C436C8"/>
    <w:rsid w:val="00C4714A"/>
    <w:rsid w:val="00C47A0C"/>
    <w:rsid w:val="00C52A51"/>
    <w:rsid w:val="00C559EB"/>
    <w:rsid w:val="00C57A7E"/>
    <w:rsid w:val="00C6413A"/>
    <w:rsid w:val="00C642D9"/>
    <w:rsid w:val="00C6589A"/>
    <w:rsid w:val="00C65B2D"/>
    <w:rsid w:val="00C6738C"/>
    <w:rsid w:val="00C70195"/>
    <w:rsid w:val="00C70A45"/>
    <w:rsid w:val="00C70F2E"/>
    <w:rsid w:val="00C7197F"/>
    <w:rsid w:val="00C721FD"/>
    <w:rsid w:val="00C736DF"/>
    <w:rsid w:val="00C74C06"/>
    <w:rsid w:val="00C75390"/>
    <w:rsid w:val="00C76E3D"/>
    <w:rsid w:val="00C80EB7"/>
    <w:rsid w:val="00C823A6"/>
    <w:rsid w:val="00C833FC"/>
    <w:rsid w:val="00C836CE"/>
    <w:rsid w:val="00C84716"/>
    <w:rsid w:val="00C847BC"/>
    <w:rsid w:val="00C85BAF"/>
    <w:rsid w:val="00C865CF"/>
    <w:rsid w:val="00C91057"/>
    <w:rsid w:val="00C91491"/>
    <w:rsid w:val="00C9250F"/>
    <w:rsid w:val="00C9280E"/>
    <w:rsid w:val="00C9684B"/>
    <w:rsid w:val="00C972D2"/>
    <w:rsid w:val="00C97BC1"/>
    <w:rsid w:val="00CA01AE"/>
    <w:rsid w:val="00CA2714"/>
    <w:rsid w:val="00CA3E01"/>
    <w:rsid w:val="00CA4E8D"/>
    <w:rsid w:val="00CA5304"/>
    <w:rsid w:val="00CA58E9"/>
    <w:rsid w:val="00CA5C67"/>
    <w:rsid w:val="00CB12E5"/>
    <w:rsid w:val="00CB14AC"/>
    <w:rsid w:val="00CB1A8E"/>
    <w:rsid w:val="00CB3936"/>
    <w:rsid w:val="00CB41D1"/>
    <w:rsid w:val="00CB445B"/>
    <w:rsid w:val="00CB57D6"/>
    <w:rsid w:val="00CB6D42"/>
    <w:rsid w:val="00CC0388"/>
    <w:rsid w:val="00CC2DF0"/>
    <w:rsid w:val="00CC391A"/>
    <w:rsid w:val="00CC4087"/>
    <w:rsid w:val="00CC582C"/>
    <w:rsid w:val="00CD0370"/>
    <w:rsid w:val="00CD12F2"/>
    <w:rsid w:val="00CD2CD2"/>
    <w:rsid w:val="00CD3025"/>
    <w:rsid w:val="00CD387A"/>
    <w:rsid w:val="00CD4222"/>
    <w:rsid w:val="00CD5DBA"/>
    <w:rsid w:val="00CD66A4"/>
    <w:rsid w:val="00CD6927"/>
    <w:rsid w:val="00CE0E23"/>
    <w:rsid w:val="00CE2AC5"/>
    <w:rsid w:val="00CE2F54"/>
    <w:rsid w:val="00CE33EA"/>
    <w:rsid w:val="00CE373C"/>
    <w:rsid w:val="00CE477E"/>
    <w:rsid w:val="00CE4BA2"/>
    <w:rsid w:val="00CE709C"/>
    <w:rsid w:val="00CE7A12"/>
    <w:rsid w:val="00CF17BF"/>
    <w:rsid w:val="00CF1F21"/>
    <w:rsid w:val="00CF2D8C"/>
    <w:rsid w:val="00CF3402"/>
    <w:rsid w:val="00CF34CA"/>
    <w:rsid w:val="00CF379F"/>
    <w:rsid w:val="00CF3C29"/>
    <w:rsid w:val="00CF403E"/>
    <w:rsid w:val="00CF67C1"/>
    <w:rsid w:val="00CF698E"/>
    <w:rsid w:val="00CF760F"/>
    <w:rsid w:val="00D01C25"/>
    <w:rsid w:val="00D02321"/>
    <w:rsid w:val="00D03ED1"/>
    <w:rsid w:val="00D10A45"/>
    <w:rsid w:val="00D13E7A"/>
    <w:rsid w:val="00D152B5"/>
    <w:rsid w:val="00D160BF"/>
    <w:rsid w:val="00D20EC9"/>
    <w:rsid w:val="00D23B31"/>
    <w:rsid w:val="00D24355"/>
    <w:rsid w:val="00D2459F"/>
    <w:rsid w:val="00D25D09"/>
    <w:rsid w:val="00D263D2"/>
    <w:rsid w:val="00D26D86"/>
    <w:rsid w:val="00D27BF1"/>
    <w:rsid w:val="00D27E7F"/>
    <w:rsid w:val="00D315B2"/>
    <w:rsid w:val="00D32B4A"/>
    <w:rsid w:val="00D341AF"/>
    <w:rsid w:val="00D3455C"/>
    <w:rsid w:val="00D34B27"/>
    <w:rsid w:val="00D3567C"/>
    <w:rsid w:val="00D37332"/>
    <w:rsid w:val="00D45752"/>
    <w:rsid w:val="00D5075B"/>
    <w:rsid w:val="00D5079F"/>
    <w:rsid w:val="00D50FEA"/>
    <w:rsid w:val="00D51CC4"/>
    <w:rsid w:val="00D51FFF"/>
    <w:rsid w:val="00D556AA"/>
    <w:rsid w:val="00D56502"/>
    <w:rsid w:val="00D57744"/>
    <w:rsid w:val="00D60B8A"/>
    <w:rsid w:val="00D60C06"/>
    <w:rsid w:val="00D61FC6"/>
    <w:rsid w:val="00D62012"/>
    <w:rsid w:val="00D63644"/>
    <w:rsid w:val="00D63BC5"/>
    <w:rsid w:val="00D64155"/>
    <w:rsid w:val="00D6451B"/>
    <w:rsid w:val="00D64ED5"/>
    <w:rsid w:val="00D65888"/>
    <w:rsid w:val="00D66392"/>
    <w:rsid w:val="00D664FA"/>
    <w:rsid w:val="00D66E00"/>
    <w:rsid w:val="00D67466"/>
    <w:rsid w:val="00D700FD"/>
    <w:rsid w:val="00D70526"/>
    <w:rsid w:val="00D71F5C"/>
    <w:rsid w:val="00D732B2"/>
    <w:rsid w:val="00D73AA6"/>
    <w:rsid w:val="00D73C3B"/>
    <w:rsid w:val="00D75504"/>
    <w:rsid w:val="00D756FA"/>
    <w:rsid w:val="00D77194"/>
    <w:rsid w:val="00D80699"/>
    <w:rsid w:val="00D80B8C"/>
    <w:rsid w:val="00D815E1"/>
    <w:rsid w:val="00D81B86"/>
    <w:rsid w:val="00D81F5D"/>
    <w:rsid w:val="00D8254C"/>
    <w:rsid w:val="00D829CC"/>
    <w:rsid w:val="00D82DE8"/>
    <w:rsid w:val="00D82EC6"/>
    <w:rsid w:val="00D838E9"/>
    <w:rsid w:val="00D85ACF"/>
    <w:rsid w:val="00D85AD1"/>
    <w:rsid w:val="00D86561"/>
    <w:rsid w:val="00D90CFB"/>
    <w:rsid w:val="00D91955"/>
    <w:rsid w:val="00D92BC0"/>
    <w:rsid w:val="00D9472F"/>
    <w:rsid w:val="00D94A3B"/>
    <w:rsid w:val="00D94E56"/>
    <w:rsid w:val="00DA1D7A"/>
    <w:rsid w:val="00DA2325"/>
    <w:rsid w:val="00DA7C02"/>
    <w:rsid w:val="00DB2063"/>
    <w:rsid w:val="00DB2257"/>
    <w:rsid w:val="00DB28E5"/>
    <w:rsid w:val="00DB30F5"/>
    <w:rsid w:val="00DB3C60"/>
    <w:rsid w:val="00DB4003"/>
    <w:rsid w:val="00DB4931"/>
    <w:rsid w:val="00DB4F97"/>
    <w:rsid w:val="00DB50AB"/>
    <w:rsid w:val="00DB6D4D"/>
    <w:rsid w:val="00DB7E99"/>
    <w:rsid w:val="00DC1124"/>
    <w:rsid w:val="00DC1CD0"/>
    <w:rsid w:val="00DC459E"/>
    <w:rsid w:val="00DC45D4"/>
    <w:rsid w:val="00DD20C7"/>
    <w:rsid w:val="00DD2694"/>
    <w:rsid w:val="00DD2916"/>
    <w:rsid w:val="00DD3B6E"/>
    <w:rsid w:val="00DE0177"/>
    <w:rsid w:val="00DE0B4B"/>
    <w:rsid w:val="00DE1A01"/>
    <w:rsid w:val="00DE1E0C"/>
    <w:rsid w:val="00DE2CF4"/>
    <w:rsid w:val="00DE354E"/>
    <w:rsid w:val="00DE5212"/>
    <w:rsid w:val="00DE5A26"/>
    <w:rsid w:val="00DE5D9E"/>
    <w:rsid w:val="00DE6CD3"/>
    <w:rsid w:val="00DE6D29"/>
    <w:rsid w:val="00DF0335"/>
    <w:rsid w:val="00DF0726"/>
    <w:rsid w:val="00DF19AA"/>
    <w:rsid w:val="00DF272B"/>
    <w:rsid w:val="00DF27FF"/>
    <w:rsid w:val="00DF385A"/>
    <w:rsid w:val="00DF3D2D"/>
    <w:rsid w:val="00DF52A9"/>
    <w:rsid w:val="00DF5541"/>
    <w:rsid w:val="00DF5985"/>
    <w:rsid w:val="00DF749B"/>
    <w:rsid w:val="00E011B7"/>
    <w:rsid w:val="00E01326"/>
    <w:rsid w:val="00E0430C"/>
    <w:rsid w:val="00E06009"/>
    <w:rsid w:val="00E061EB"/>
    <w:rsid w:val="00E06ED2"/>
    <w:rsid w:val="00E07388"/>
    <w:rsid w:val="00E0751A"/>
    <w:rsid w:val="00E07AE1"/>
    <w:rsid w:val="00E07E77"/>
    <w:rsid w:val="00E07FF2"/>
    <w:rsid w:val="00E12EC7"/>
    <w:rsid w:val="00E13933"/>
    <w:rsid w:val="00E14F82"/>
    <w:rsid w:val="00E170A9"/>
    <w:rsid w:val="00E20B7E"/>
    <w:rsid w:val="00E20D49"/>
    <w:rsid w:val="00E22B01"/>
    <w:rsid w:val="00E2406E"/>
    <w:rsid w:val="00E24586"/>
    <w:rsid w:val="00E251A6"/>
    <w:rsid w:val="00E2536E"/>
    <w:rsid w:val="00E26BCF"/>
    <w:rsid w:val="00E27123"/>
    <w:rsid w:val="00E273FC"/>
    <w:rsid w:val="00E2740A"/>
    <w:rsid w:val="00E27B9B"/>
    <w:rsid w:val="00E31536"/>
    <w:rsid w:val="00E318BE"/>
    <w:rsid w:val="00E31AF4"/>
    <w:rsid w:val="00E32384"/>
    <w:rsid w:val="00E326A0"/>
    <w:rsid w:val="00E33DDA"/>
    <w:rsid w:val="00E35FC5"/>
    <w:rsid w:val="00E42A28"/>
    <w:rsid w:val="00E42C33"/>
    <w:rsid w:val="00E43333"/>
    <w:rsid w:val="00E4362B"/>
    <w:rsid w:val="00E44C21"/>
    <w:rsid w:val="00E45885"/>
    <w:rsid w:val="00E46542"/>
    <w:rsid w:val="00E50234"/>
    <w:rsid w:val="00E504E1"/>
    <w:rsid w:val="00E5058A"/>
    <w:rsid w:val="00E50BB6"/>
    <w:rsid w:val="00E50DF8"/>
    <w:rsid w:val="00E50F74"/>
    <w:rsid w:val="00E51470"/>
    <w:rsid w:val="00E522E6"/>
    <w:rsid w:val="00E5232E"/>
    <w:rsid w:val="00E55374"/>
    <w:rsid w:val="00E57102"/>
    <w:rsid w:val="00E57584"/>
    <w:rsid w:val="00E579FB"/>
    <w:rsid w:val="00E611CD"/>
    <w:rsid w:val="00E6208F"/>
    <w:rsid w:val="00E62226"/>
    <w:rsid w:val="00E630D9"/>
    <w:rsid w:val="00E63E09"/>
    <w:rsid w:val="00E64F3C"/>
    <w:rsid w:val="00E65C2F"/>
    <w:rsid w:val="00E664F9"/>
    <w:rsid w:val="00E72207"/>
    <w:rsid w:val="00E7365F"/>
    <w:rsid w:val="00E75531"/>
    <w:rsid w:val="00E75CAD"/>
    <w:rsid w:val="00E80080"/>
    <w:rsid w:val="00E80CE0"/>
    <w:rsid w:val="00E84C74"/>
    <w:rsid w:val="00E85860"/>
    <w:rsid w:val="00E859ED"/>
    <w:rsid w:val="00E86870"/>
    <w:rsid w:val="00E87BA8"/>
    <w:rsid w:val="00E87F09"/>
    <w:rsid w:val="00E90030"/>
    <w:rsid w:val="00E91915"/>
    <w:rsid w:val="00E91D67"/>
    <w:rsid w:val="00E91EC9"/>
    <w:rsid w:val="00E93511"/>
    <w:rsid w:val="00E96151"/>
    <w:rsid w:val="00E9736E"/>
    <w:rsid w:val="00EA0AF9"/>
    <w:rsid w:val="00EA0BDB"/>
    <w:rsid w:val="00EA10EC"/>
    <w:rsid w:val="00EA162D"/>
    <w:rsid w:val="00EA20BA"/>
    <w:rsid w:val="00EA6AAB"/>
    <w:rsid w:val="00EA6D8A"/>
    <w:rsid w:val="00EA776D"/>
    <w:rsid w:val="00EA790F"/>
    <w:rsid w:val="00EA7948"/>
    <w:rsid w:val="00EB0476"/>
    <w:rsid w:val="00EB0E75"/>
    <w:rsid w:val="00EB10E3"/>
    <w:rsid w:val="00EB1FE5"/>
    <w:rsid w:val="00EB2E4B"/>
    <w:rsid w:val="00EB30F5"/>
    <w:rsid w:val="00EB4FA8"/>
    <w:rsid w:val="00EB7D23"/>
    <w:rsid w:val="00EC0F62"/>
    <w:rsid w:val="00EC169E"/>
    <w:rsid w:val="00EC2E5A"/>
    <w:rsid w:val="00EC3279"/>
    <w:rsid w:val="00EC3C53"/>
    <w:rsid w:val="00EC4F2F"/>
    <w:rsid w:val="00EC5263"/>
    <w:rsid w:val="00EC5D87"/>
    <w:rsid w:val="00ED1531"/>
    <w:rsid w:val="00ED2C55"/>
    <w:rsid w:val="00ED355C"/>
    <w:rsid w:val="00ED484D"/>
    <w:rsid w:val="00ED4F6B"/>
    <w:rsid w:val="00ED5A4B"/>
    <w:rsid w:val="00ED66D7"/>
    <w:rsid w:val="00ED71D3"/>
    <w:rsid w:val="00ED7958"/>
    <w:rsid w:val="00EE0CFD"/>
    <w:rsid w:val="00EE18E8"/>
    <w:rsid w:val="00EE1B64"/>
    <w:rsid w:val="00EE26E1"/>
    <w:rsid w:val="00EE2B1D"/>
    <w:rsid w:val="00EE5617"/>
    <w:rsid w:val="00EE6C7F"/>
    <w:rsid w:val="00EF02C8"/>
    <w:rsid w:val="00EF517D"/>
    <w:rsid w:val="00EF5D66"/>
    <w:rsid w:val="00EF644D"/>
    <w:rsid w:val="00EF6F90"/>
    <w:rsid w:val="00F0262A"/>
    <w:rsid w:val="00F052FF"/>
    <w:rsid w:val="00F063C6"/>
    <w:rsid w:val="00F06C5E"/>
    <w:rsid w:val="00F07AC1"/>
    <w:rsid w:val="00F1057B"/>
    <w:rsid w:val="00F1071D"/>
    <w:rsid w:val="00F109C9"/>
    <w:rsid w:val="00F114F9"/>
    <w:rsid w:val="00F11F9D"/>
    <w:rsid w:val="00F124B5"/>
    <w:rsid w:val="00F126AB"/>
    <w:rsid w:val="00F12D0E"/>
    <w:rsid w:val="00F14396"/>
    <w:rsid w:val="00F14FAD"/>
    <w:rsid w:val="00F16578"/>
    <w:rsid w:val="00F168F4"/>
    <w:rsid w:val="00F20C16"/>
    <w:rsid w:val="00F24479"/>
    <w:rsid w:val="00F2604B"/>
    <w:rsid w:val="00F26B5B"/>
    <w:rsid w:val="00F2729A"/>
    <w:rsid w:val="00F31DD2"/>
    <w:rsid w:val="00F32E7E"/>
    <w:rsid w:val="00F33491"/>
    <w:rsid w:val="00F37170"/>
    <w:rsid w:val="00F446D2"/>
    <w:rsid w:val="00F44DEA"/>
    <w:rsid w:val="00F457FB"/>
    <w:rsid w:val="00F45F0D"/>
    <w:rsid w:val="00F46066"/>
    <w:rsid w:val="00F463C6"/>
    <w:rsid w:val="00F46BD8"/>
    <w:rsid w:val="00F47895"/>
    <w:rsid w:val="00F47C8D"/>
    <w:rsid w:val="00F501C7"/>
    <w:rsid w:val="00F51173"/>
    <w:rsid w:val="00F530D1"/>
    <w:rsid w:val="00F54113"/>
    <w:rsid w:val="00F55147"/>
    <w:rsid w:val="00F55373"/>
    <w:rsid w:val="00F57187"/>
    <w:rsid w:val="00F604C4"/>
    <w:rsid w:val="00F60861"/>
    <w:rsid w:val="00F6189A"/>
    <w:rsid w:val="00F638D5"/>
    <w:rsid w:val="00F63EB7"/>
    <w:rsid w:val="00F6422F"/>
    <w:rsid w:val="00F64D66"/>
    <w:rsid w:val="00F64FCE"/>
    <w:rsid w:val="00F65582"/>
    <w:rsid w:val="00F65E34"/>
    <w:rsid w:val="00F67201"/>
    <w:rsid w:val="00F679F2"/>
    <w:rsid w:val="00F71FE3"/>
    <w:rsid w:val="00F720AF"/>
    <w:rsid w:val="00F723D9"/>
    <w:rsid w:val="00F726B3"/>
    <w:rsid w:val="00F73750"/>
    <w:rsid w:val="00F74124"/>
    <w:rsid w:val="00F76260"/>
    <w:rsid w:val="00F76CCA"/>
    <w:rsid w:val="00F770F6"/>
    <w:rsid w:val="00F77219"/>
    <w:rsid w:val="00F80CA7"/>
    <w:rsid w:val="00F81F20"/>
    <w:rsid w:val="00F823AE"/>
    <w:rsid w:val="00F8248A"/>
    <w:rsid w:val="00F829B3"/>
    <w:rsid w:val="00F82DD7"/>
    <w:rsid w:val="00F84AE7"/>
    <w:rsid w:val="00F866A9"/>
    <w:rsid w:val="00F87618"/>
    <w:rsid w:val="00F878DB"/>
    <w:rsid w:val="00F93401"/>
    <w:rsid w:val="00F93678"/>
    <w:rsid w:val="00F937F3"/>
    <w:rsid w:val="00F94FFA"/>
    <w:rsid w:val="00F953FE"/>
    <w:rsid w:val="00F960C8"/>
    <w:rsid w:val="00FA2DD4"/>
    <w:rsid w:val="00FA3F5A"/>
    <w:rsid w:val="00FA4654"/>
    <w:rsid w:val="00FA640A"/>
    <w:rsid w:val="00FB0836"/>
    <w:rsid w:val="00FB3142"/>
    <w:rsid w:val="00FB344B"/>
    <w:rsid w:val="00FB4B81"/>
    <w:rsid w:val="00FB778A"/>
    <w:rsid w:val="00FB7D02"/>
    <w:rsid w:val="00FC0657"/>
    <w:rsid w:val="00FC0ECB"/>
    <w:rsid w:val="00FC225F"/>
    <w:rsid w:val="00FC2FAB"/>
    <w:rsid w:val="00FC75D8"/>
    <w:rsid w:val="00FC7974"/>
    <w:rsid w:val="00FC7B47"/>
    <w:rsid w:val="00FD0F15"/>
    <w:rsid w:val="00FD1A88"/>
    <w:rsid w:val="00FD2508"/>
    <w:rsid w:val="00FD390D"/>
    <w:rsid w:val="00FD5B3C"/>
    <w:rsid w:val="00FD5E99"/>
    <w:rsid w:val="00FD6E97"/>
    <w:rsid w:val="00FE184C"/>
    <w:rsid w:val="00FE19E8"/>
    <w:rsid w:val="00FE449A"/>
    <w:rsid w:val="00FE45A3"/>
    <w:rsid w:val="00FE462C"/>
    <w:rsid w:val="00FE6E18"/>
    <w:rsid w:val="00FE7735"/>
    <w:rsid w:val="00FF031A"/>
    <w:rsid w:val="00FF13F0"/>
    <w:rsid w:val="00FF1A05"/>
    <w:rsid w:val="00FF21F8"/>
    <w:rsid w:val="00FF36D4"/>
    <w:rsid w:val="00FF3D5D"/>
    <w:rsid w:val="00FF5120"/>
    <w:rsid w:val="00FF5C35"/>
    <w:rsid w:val="00FF6A27"/>
    <w:rsid w:val="00FF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69"/>
    <o:shapelayout v:ext="edit">
      <o:idmap v:ext="edit" data="1"/>
    </o:shapelayout>
  </w:shapeDefaults>
  <w:decimalSymbol w:val=","/>
  <w:listSeparator w:val=";"/>
  <w15:docId w15:val="{EF09339F-1170-413F-9CFE-BF992D39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2F67F9"/>
  </w:style>
  <w:style w:type="paragraph" w:styleId="12">
    <w:name w:val="heading 1"/>
    <w:aliases w:val=" Знак4,Знак"/>
    <w:basedOn w:val="a7"/>
    <w:next w:val="a7"/>
    <w:link w:val="13"/>
    <w:qFormat/>
    <w:rsid w:val="002F67F9"/>
    <w:pPr>
      <w:keepNext/>
      <w:widowControl w:val="0"/>
      <w:jc w:val="center"/>
      <w:outlineLvl w:val="0"/>
    </w:pPr>
    <w:rPr>
      <w:b/>
      <w:snapToGrid w:val="0"/>
      <w:sz w:val="28"/>
    </w:rPr>
  </w:style>
  <w:style w:type="paragraph" w:styleId="21">
    <w:name w:val="heading 2"/>
    <w:aliases w:val="Заголовок 2 Знак Знак"/>
    <w:basedOn w:val="a7"/>
    <w:next w:val="a7"/>
    <w:link w:val="22"/>
    <w:qFormat/>
    <w:rsid w:val="00A5352B"/>
    <w:pPr>
      <w:tabs>
        <w:tab w:val="num" w:pos="845"/>
      </w:tabs>
      <w:ind w:left="845" w:right="-185" w:hanging="420"/>
      <w:jc w:val="center"/>
      <w:outlineLvl w:val="1"/>
    </w:pPr>
    <w:rPr>
      <w:b/>
      <w:sz w:val="28"/>
    </w:rPr>
  </w:style>
  <w:style w:type="paragraph" w:styleId="30">
    <w:name w:val="heading 3"/>
    <w:basedOn w:val="a7"/>
    <w:next w:val="a7"/>
    <w:link w:val="31"/>
    <w:uiPriority w:val="9"/>
    <w:unhideWhenUsed/>
    <w:qFormat/>
    <w:rsid w:val="00DF272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30"/>
    <w:next w:val="a7"/>
    <w:link w:val="40"/>
    <w:qFormat/>
    <w:rsid w:val="0057395F"/>
    <w:pPr>
      <w:tabs>
        <w:tab w:val="num" w:pos="864"/>
      </w:tabs>
      <w:suppressAutoHyphens/>
      <w:spacing w:before="100" w:beforeAutospacing="1" w:after="100" w:afterAutospacing="1" w:line="360" w:lineRule="auto"/>
      <w:ind w:left="864" w:hanging="864"/>
      <w:jc w:val="center"/>
      <w:outlineLvl w:val="3"/>
    </w:pPr>
    <w:rPr>
      <w:rFonts w:ascii="Times New Roman" w:hAnsi="Times New Roman"/>
      <w:bCs w:val="0"/>
      <w:iCs/>
      <w:sz w:val="24"/>
      <w:szCs w:val="28"/>
    </w:rPr>
  </w:style>
  <w:style w:type="paragraph" w:styleId="5">
    <w:name w:val="heading 5"/>
    <w:basedOn w:val="a7"/>
    <w:next w:val="a7"/>
    <w:link w:val="50"/>
    <w:qFormat/>
    <w:rsid w:val="0057395F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7"/>
    <w:next w:val="a7"/>
    <w:link w:val="60"/>
    <w:qFormat/>
    <w:rsid w:val="0057395F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7"/>
    <w:next w:val="a7"/>
    <w:link w:val="70"/>
    <w:qFormat/>
    <w:rsid w:val="0057395F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8">
    <w:name w:val="heading 8"/>
    <w:basedOn w:val="a7"/>
    <w:next w:val="a7"/>
    <w:link w:val="80"/>
    <w:qFormat/>
    <w:rsid w:val="0057395F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9">
    <w:name w:val="heading 9"/>
    <w:basedOn w:val="a7"/>
    <w:next w:val="a7"/>
    <w:link w:val="90"/>
    <w:qFormat/>
    <w:rsid w:val="0057395F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14">
    <w:name w:val="Обычный 14"/>
    <w:rsid w:val="002F67F9"/>
    <w:pPr>
      <w:spacing w:line="360" w:lineRule="auto"/>
      <w:jc w:val="both"/>
    </w:pPr>
    <w:rPr>
      <w:rFonts w:eastAsia="SimSun"/>
      <w:sz w:val="28"/>
      <w:lang w:eastAsia="zh-CN"/>
    </w:rPr>
  </w:style>
  <w:style w:type="paragraph" w:styleId="ab">
    <w:name w:val="Body Text"/>
    <w:basedOn w:val="a7"/>
    <w:link w:val="ac"/>
    <w:rsid w:val="00A5352B"/>
    <w:rPr>
      <w:sz w:val="28"/>
    </w:rPr>
  </w:style>
  <w:style w:type="character" w:customStyle="1" w:styleId="ac">
    <w:name w:val="Основной текст Знак"/>
    <w:link w:val="ab"/>
    <w:rsid w:val="00A5352B"/>
    <w:rPr>
      <w:sz w:val="28"/>
      <w:lang w:val="ru-RU" w:eastAsia="ru-RU" w:bidi="ar-SA"/>
    </w:rPr>
  </w:style>
  <w:style w:type="paragraph" w:styleId="ad">
    <w:name w:val="List Paragraph"/>
    <w:basedOn w:val="a7"/>
    <w:uiPriority w:val="99"/>
    <w:qFormat/>
    <w:rsid w:val="00A5352B"/>
    <w:pPr>
      <w:ind w:left="720"/>
      <w:contextualSpacing/>
    </w:pPr>
  </w:style>
  <w:style w:type="paragraph" w:styleId="ae">
    <w:name w:val="Normal (Web)"/>
    <w:basedOn w:val="a7"/>
    <w:link w:val="af"/>
    <w:uiPriority w:val="99"/>
    <w:rsid w:val="0098255D"/>
    <w:pPr>
      <w:spacing w:before="100" w:beforeAutospacing="1" w:after="100" w:afterAutospacing="1"/>
    </w:pPr>
    <w:rPr>
      <w:rFonts w:ascii="Arial" w:hAnsi="Arial"/>
      <w:color w:val="000000"/>
    </w:rPr>
  </w:style>
  <w:style w:type="paragraph" w:styleId="af0">
    <w:name w:val="footer"/>
    <w:basedOn w:val="a7"/>
    <w:link w:val="af1"/>
    <w:rsid w:val="00494F10"/>
    <w:pPr>
      <w:tabs>
        <w:tab w:val="center" w:pos="4677"/>
        <w:tab w:val="right" w:pos="9355"/>
      </w:tabs>
    </w:pPr>
  </w:style>
  <w:style w:type="character" w:styleId="af2">
    <w:name w:val="page number"/>
    <w:basedOn w:val="a8"/>
    <w:rsid w:val="00494F10"/>
  </w:style>
  <w:style w:type="paragraph" w:customStyle="1" w:styleId="23">
    <w:name w:val="Текст2"/>
    <w:basedOn w:val="a7"/>
    <w:rsid w:val="00B22AD6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zh-CN"/>
    </w:rPr>
  </w:style>
  <w:style w:type="paragraph" w:customStyle="1" w:styleId="15">
    <w:name w:val="Текст1"/>
    <w:basedOn w:val="a7"/>
    <w:rsid w:val="00097535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zh-CN"/>
    </w:rPr>
  </w:style>
  <w:style w:type="character" w:customStyle="1" w:styleId="22">
    <w:name w:val="Заголовок 2 Знак"/>
    <w:aliases w:val="Заголовок 2 Знак Знак Знак"/>
    <w:link w:val="21"/>
    <w:rsid w:val="008C1F36"/>
    <w:rPr>
      <w:b/>
      <w:sz w:val="28"/>
      <w:lang w:val="ru-RU" w:eastAsia="ru-RU" w:bidi="ar-SA"/>
    </w:rPr>
  </w:style>
  <w:style w:type="table" w:styleId="af3">
    <w:name w:val="Table Grid"/>
    <w:basedOn w:val="a9"/>
    <w:rsid w:val="00FF6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7"/>
    <w:link w:val="af5"/>
    <w:rsid w:val="00C97BC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rsid w:val="00C97BC1"/>
  </w:style>
  <w:style w:type="paragraph" w:customStyle="1" w:styleId="af6">
    <w:name w:val="Чертежный"/>
    <w:rsid w:val="00C97BC1"/>
    <w:pPr>
      <w:jc w:val="both"/>
    </w:pPr>
    <w:rPr>
      <w:rFonts w:ascii="ISOCPEUR" w:hAnsi="ISOCPEUR"/>
      <w:i/>
      <w:sz w:val="28"/>
      <w:lang w:val="uk-UA"/>
    </w:rPr>
  </w:style>
  <w:style w:type="paragraph" w:customStyle="1" w:styleId="16">
    <w:name w:val="Текст1"/>
    <w:basedOn w:val="a7"/>
    <w:rsid w:val="00934E91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zh-CN"/>
    </w:rPr>
  </w:style>
  <w:style w:type="paragraph" w:styleId="af7">
    <w:name w:val="TOC Heading"/>
    <w:basedOn w:val="12"/>
    <w:next w:val="a7"/>
    <w:uiPriority w:val="39"/>
    <w:qFormat/>
    <w:rsid w:val="00E061EB"/>
    <w:pPr>
      <w:keepLines/>
      <w:widowControl/>
      <w:spacing w:before="480" w:line="276" w:lineRule="auto"/>
      <w:jc w:val="left"/>
      <w:outlineLvl w:val="9"/>
    </w:pPr>
    <w:rPr>
      <w:rFonts w:ascii="Cambria" w:hAnsi="Cambria"/>
      <w:bCs/>
      <w:snapToGrid/>
      <w:color w:val="365F91"/>
      <w:szCs w:val="28"/>
      <w:lang w:eastAsia="en-US"/>
    </w:rPr>
  </w:style>
  <w:style w:type="paragraph" w:styleId="17">
    <w:name w:val="toc 1"/>
    <w:basedOn w:val="a7"/>
    <w:next w:val="a7"/>
    <w:autoRedefine/>
    <w:uiPriority w:val="39"/>
    <w:unhideWhenUsed/>
    <w:rsid w:val="00C75390"/>
    <w:pPr>
      <w:tabs>
        <w:tab w:val="right" w:leader="dot" w:pos="9639"/>
      </w:tabs>
      <w:spacing w:line="360" w:lineRule="auto"/>
    </w:pPr>
    <w:rPr>
      <w:noProof/>
      <w:sz w:val="24"/>
      <w:szCs w:val="24"/>
    </w:rPr>
  </w:style>
  <w:style w:type="paragraph" w:styleId="24">
    <w:name w:val="toc 2"/>
    <w:basedOn w:val="a7"/>
    <w:next w:val="a7"/>
    <w:autoRedefine/>
    <w:uiPriority w:val="39"/>
    <w:unhideWhenUsed/>
    <w:rsid w:val="00C75390"/>
    <w:pPr>
      <w:tabs>
        <w:tab w:val="right" w:leader="dot" w:pos="9628"/>
      </w:tabs>
      <w:spacing w:line="360" w:lineRule="auto"/>
      <w:ind w:left="200"/>
    </w:pPr>
  </w:style>
  <w:style w:type="character" w:styleId="af8">
    <w:name w:val="Hyperlink"/>
    <w:uiPriority w:val="99"/>
    <w:unhideWhenUsed/>
    <w:rsid w:val="00E061EB"/>
    <w:rPr>
      <w:color w:val="0000FF"/>
      <w:u w:val="single"/>
    </w:rPr>
  </w:style>
  <w:style w:type="paragraph" w:customStyle="1" w:styleId="mainStyle">
    <w:name w:val="mainStyle"/>
    <w:basedOn w:val="a7"/>
    <w:rsid w:val="00BB2295"/>
    <w:pPr>
      <w:spacing w:line="360" w:lineRule="auto"/>
      <w:ind w:firstLine="709"/>
      <w:jc w:val="both"/>
    </w:pPr>
    <w:rPr>
      <w:sz w:val="24"/>
      <w:szCs w:val="24"/>
    </w:rPr>
  </w:style>
  <w:style w:type="paragraph" w:customStyle="1" w:styleId="mainStyle0">
    <w:name w:val="mainStyle Знак"/>
    <w:basedOn w:val="a7"/>
    <w:link w:val="mainStyle1"/>
    <w:rsid w:val="00BB2295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mainStyle1">
    <w:name w:val="mainStyle Знак Знак"/>
    <w:link w:val="mainStyle0"/>
    <w:rsid w:val="00BB2295"/>
    <w:rPr>
      <w:sz w:val="24"/>
      <w:szCs w:val="24"/>
    </w:rPr>
  </w:style>
  <w:style w:type="character" w:customStyle="1" w:styleId="13">
    <w:name w:val="Заголовок 1 Знак"/>
    <w:aliases w:val=" Знак4 Знак,Знак Знак1"/>
    <w:link w:val="12"/>
    <w:rsid w:val="00BB2295"/>
    <w:rPr>
      <w:b/>
      <w:snapToGrid w:val="0"/>
      <w:sz w:val="28"/>
    </w:rPr>
  </w:style>
  <w:style w:type="paragraph" w:customStyle="1" w:styleId="080">
    <w:name w:val="Стиль Первая строка:  080 см"/>
    <w:basedOn w:val="a7"/>
    <w:rsid w:val="00BB2295"/>
    <w:pPr>
      <w:ind w:firstLine="540"/>
      <w:jc w:val="both"/>
    </w:pPr>
    <w:rPr>
      <w:sz w:val="24"/>
    </w:rPr>
  </w:style>
  <w:style w:type="paragraph" w:customStyle="1" w:styleId="af9">
    <w:name w:val="Стиль По центру"/>
    <w:basedOn w:val="a7"/>
    <w:rsid w:val="00BB2295"/>
    <w:pPr>
      <w:autoSpaceDE w:val="0"/>
      <w:autoSpaceDN w:val="0"/>
      <w:spacing w:line="264" w:lineRule="auto"/>
      <w:jc w:val="center"/>
    </w:pPr>
    <w:rPr>
      <w:sz w:val="28"/>
    </w:rPr>
  </w:style>
  <w:style w:type="character" w:customStyle="1" w:styleId="afa">
    <w:name w:val="жирный"/>
    <w:rsid w:val="00BB2295"/>
    <w:rPr>
      <w:b/>
    </w:rPr>
  </w:style>
  <w:style w:type="character" w:customStyle="1" w:styleId="af1">
    <w:name w:val="Нижний колонтитул Знак"/>
    <w:basedOn w:val="a8"/>
    <w:link w:val="af0"/>
    <w:rsid w:val="00BB2295"/>
  </w:style>
  <w:style w:type="paragraph" w:customStyle="1" w:styleId="afb">
    <w:name w:val="Стиль)"/>
    <w:basedOn w:val="080"/>
    <w:rsid w:val="00BB2295"/>
    <w:pPr>
      <w:spacing w:line="264" w:lineRule="auto"/>
      <w:ind w:firstLine="709"/>
    </w:pPr>
  </w:style>
  <w:style w:type="paragraph" w:customStyle="1" w:styleId="Scullyusual">
    <w:name w:val="Scully_usual Знак Знак Знак"/>
    <w:basedOn w:val="a7"/>
    <w:rsid w:val="00BB2295"/>
    <w:pPr>
      <w:spacing w:line="360" w:lineRule="auto"/>
      <w:ind w:firstLine="454"/>
      <w:jc w:val="both"/>
    </w:pPr>
    <w:rPr>
      <w:sz w:val="24"/>
      <w:szCs w:val="24"/>
    </w:rPr>
  </w:style>
  <w:style w:type="paragraph" w:customStyle="1" w:styleId="Scullyusual0">
    <w:name w:val="Scully_usual Знак Знак"/>
    <w:basedOn w:val="a7"/>
    <w:rsid w:val="00BB2295"/>
    <w:pPr>
      <w:spacing w:line="360" w:lineRule="auto"/>
      <w:ind w:firstLine="454"/>
      <w:jc w:val="both"/>
    </w:pPr>
    <w:rPr>
      <w:sz w:val="24"/>
      <w:szCs w:val="24"/>
    </w:rPr>
  </w:style>
  <w:style w:type="paragraph" w:customStyle="1" w:styleId="afc">
    <w:name w:val="СтильСщку"/>
    <w:basedOn w:val="a7"/>
    <w:link w:val="afd"/>
    <w:rsid w:val="00BB2295"/>
    <w:pPr>
      <w:spacing w:line="264" w:lineRule="auto"/>
    </w:pPr>
    <w:rPr>
      <w:rFonts w:ascii="Courier New" w:hAnsi="Courier New"/>
      <w:color w:val="FF00FF"/>
      <w:sz w:val="24"/>
      <w:szCs w:val="24"/>
      <w:lang w:val="en-US"/>
    </w:rPr>
  </w:style>
  <w:style w:type="character" w:customStyle="1" w:styleId="afd">
    <w:name w:val="СтильСщку Знак"/>
    <w:link w:val="afc"/>
    <w:rsid w:val="00BB2295"/>
    <w:rPr>
      <w:rFonts w:ascii="Courier New" w:hAnsi="Courier New" w:cs="Courier New"/>
      <w:color w:val="FF00FF"/>
      <w:sz w:val="24"/>
      <w:szCs w:val="24"/>
      <w:lang w:val="en-US"/>
    </w:rPr>
  </w:style>
  <w:style w:type="paragraph" w:customStyle="1" w:styleId="Hbceyjr">
    <w:name w:val="Hbceyjr"/>
    <w:basedOn w:val="080"/>
    <w:rsid w:val="00B63242"/>
    <w:pPr>
      <w:spacing w:before="240" w:after="240" w:line="264" w:lineRule="auto"/>
      <w:ind w:firstLine="0"/>
      <w:jc w:val="center"/>
    </w:pPr>
  </w:style>
  <w:style w:type="paragraph" w:styleId="afe">
    <w:name w:val="Body Text Indent"/>
    <w:basedOn w:val="a7"/>
    <w:link w:val="aff"/>
    <w:rsid w:val="006D5387"/>
    <w:pPr>
      <w:spacing w:after="120"/>
      <w:ind w:left="283"/>
    </w:pPr>
    <w:rPr>
      <w:sz w:val="24"/>
      <w:szCs w:val="24"/>
    </w:rPr>
  </w:style>
  <w:style w:type="character" w:customStyle="1" w:styleId="aff">
    <w:name w:val="Основной текст с отступом Знак"/>
    <w:link w:val="afe"/>
    <w:rsid w:val="006D5387"/>
    <w:rPr>
      <w:sz w:val="24"/>
      <w:szCs w:val="24"/>
    </w:rPr>
  </w:style>
  <w:style w:type="paragraph" w:customStyle="1" w:styleId="underpoint">
    <w:name w:val="underpoint"/>
    <w:basedOn w:val="a7"/>
    <w:rsid w:val="006D5387"/>
    <w:pPr>
      <w:spacing w:before="100" w:beforeAutospacing="1" w:after="100" w:afterAutospacing="1"/>
    </w:pPr>
    <w:rPr>
      <w:sz w:val="24"/>
      <w:szCs w:val="24"/>
    </w:rPr>
  </w:style>
  <w:style w:type="paragraph" w:customStyle="1" w:styleId="aff0">
    <w:name w:val="МЕА_основной текст Знак Знак"/>
    <w:basedOn w:val="a7"/>
    <w:next w:val="32"/>
    <w:link w:val="aff1"/>
    <w:rsid w:val="006D5387"/>
    <w:pPr>
      <w:widowControl w:val="0"/>
      <w:spacing w:line="360" w:lineRule="auto"/>
      <w:ind w:firstLine="902"/>
      <w:jc w:val="both"/>
    </w:pPr>
    <w:rPr>
      <w:snapToGrid w:val="0"/>
      <w:sz w:val="24"/>
      <w:szCs w:val="24"/>
    </w:rPr>
  </w:style>
  <w:style w:type="character" w:customStyle="1" w:styleId="aff1">
    <w:name w:val="МЕА_основной текст Знак Знак Знак"/>
    <w:link w:val="aff0"/>
    <w:rsid w:val="006D5387"/>
    <w:rPr>
      <w:snapToGrid w:val="0"/>
      <w:sz w:val="24"/>
      <w:szCs w:val="24"/>
    </w:rPr>
  </w:style>
  <w:style w:type="paragraph" w:customStyle="1" w:styleId="a3">
    <w:name w:val="МЕА_список"/>
    <w:basedOn w:val="aff2"/>
    <w:rsid w:val="006D5387"/>
    <w:pPr>
      <w:numPr>
        <w:numId w:val="1"/>
      </w:numPr>
      <w:tabs>
        <w:tab w:val="left" w:pos="1080"/>
      </w:tabs>
      <w:spacing w:before="100" w:after="100" w:line="360" w:lineRule="auto"/>
      <w:ind w:left="-96" w:firstLine="902"/>
      <w:contextualSpacing w:val="0"/>
      <w:jc w:val="both"/>
    </w:pPr>
    <w:rPr>
      <w:sz w:val="24"/>
      <w:szCs w:val="24"/>
    </w:rPr>
  </w:style>
  <w:style w:type="paragraph" w:customStyle="1" w:styleId="My0">
    <w:name w:val="My Заголовок"/>
    <w:basedOn w:val="a7"/>
    <w:rsid w:val="006D5387"/>
    <w:pPr>
      <w:spacing w:before="120" w:after="120" w:line="360" w:lineRule="auto"/>
      <w:ind w:firstLine="981"/>
      <w:jc w:val="both"/>
    </w:pPr>
    <w:rPr>
      <w:b/>
      <w:sz w:val="24"/>
      <w:szCs w:val="28"/>
    </w:rPr>
  </w:style>
  <w:style w:type="paragraph" w:customStyle="1" w:styleId="My1">
    <w:name w:val="My текст диплома Знак"/>
    <w:basedOn w:val="a7"/>
    <w:link w:val="My2"/>
    <w:rsid w:val="006D5387"/>
    <w:pPr>
      <w:spacing w:line="360" w:lineRule="auto"/>
      <w:ind w:firstLine="981"/>
      <w:jc w:val="both"/>
    </w:pPr>
    <w:rPr>
      <w:sz w:val="24"/>
      <w:szCs w:val="24"/>
    </w:rPr>
  </w:style>
  <w:style w:type="character" w:customStyle="1" w:styleId="My2">
    <w:name w:val="My текст диплома Знак Знак"/>
    <w:link w:val="My1"/>
    <w:rsid w:val="006D5387"/>
    <w:rPr>
      <w:sz w:val="24"/>
      <w:szCs w:val="24"/>
    </w:rPr>
  </w:style>
  <w:style w:type="paragraph" w:customStyle="1" w:styleId="aff3">
    <w:name w:val="Наш текст"/>
    <w:basedOn w:val="a7"/>
    <w:rsid w:val="006D5387"/>
    <w:pPr>
      <w:spacing w:line="360" w:lineRule="auto"/>
      <w:ind w:firstLine="720"/>
      <w:jc w:val="both"/>
    </w:pPr>
    <w:rPr>
      <w:sz w:val="24"/>
    </w:rPr>
  </w:style>
  <w:style w:type="paragraph" w:customStyle="1" w:styleId="110">
    <w:name w:val="МЕА_заг_прил1.1"/>
    <w:basedOn w:val="a7"/>
    <w:rsid w:val="006D5387"/>
    <w:pPr>
      <w:spacing w:before="360" w:after="360"/>
      <w:ind w:firstLine="902"/>
    </w:pPr>
    <w:rPr>
      <w:b/>
      <w:sz w:val="24"/>
      <w:szCs w:val="24"/>
    </w:rPr>
  </w:style>
  <w:style w:type="paragraph" w:styleId="aff2">
    <w:name w:val="List"/>
    <w:basedOn w:val="a7"/>
    <w:uiPriority w:val="99"/>
    <w:semiHidden/>
    <w:unhideWhenUsed/>
    <w:rsid w:val="006D5387"/>
    <w:pPr>
      <w:ind w:left="283" w:hanging="283"/>
      <w:contextualSpacing/>
    </w:pPr>
  </w:style>
  <w:style w:type="paragraph" w:customStyle="1" w:styleId="0">
    <w:name w:val="Раздел0"/>
    <w:basedOn w:val="a7"/>
    <w:next w:val="a7"/>
    <w:autoRedefine/>
    <w:rsid w:val="00166E85"/>
    <w:pPr>
      <w:keepNext/>
      <w:pageBreakBefore/>
      <w:spacing w:before="240" w:after="360"/>
      <w:ind w:left="851"/>
      <w:jc w:val="center"/>
      <w:outlineLvl w:val="0"/>
    </w:pPr>
    <w:rPr>
      <w:b/>
      <w:caps/>
      <w:sz w:val="24"/>
      <w:szCs w:val="28"/>
    </w:rPr>
  </w:style>
  <w:style w:type="paragraph" w:customStyle="1" w:styleId="wwf1">
    <w:name w:val="wwf Список литературы"/>
    <w:basedOn w:val="a7"/>
    <w:autoRedefine/>
    <w:rsid w:val="00166E85"/>
    <w:pPr>
      <w:numPr>
        <w:numId w:val="2"/>
      </w:numPr>
      <w:spacing w:line="360" w:lineRule="auto"/>
      <w:jc w:val="both"/>
    </w:pPr>
    <w:rPr>
      <w:sz w:val="24"/>
      <w:szCs w:val="28"/>
    </w:rPr>
  </w:style>
  <w:style w:type="paragraph" w:customStyle="1" w:styleId="wwf14">
    <w:name w:val="Стиль wwf Список литературы + 14 пт"/>
    <w:basedOn w:val="wwf1"/>
    <w:rsid w:val="00166E85"/>
  </w:style>
  <w:style w:type="paragraph" w:styleId="aff4">
    <w:name w:val="Document Map"/>
    <w:basedOn w:val="a7"/>
    <w:link w:val="aff5"/>
    <w:uiPriority w:val="99"/>
    <w:semiHidden/>
    <w:unhideWhenUsed/>
    <w:rsid w:val="0099564E"/>
    <w:rPr>
      <w:rFonts w:ascii="Tahoma" w:hAnsi="Tahoma"/>
      <w:sz w:val="16"/>
      <w:szCs w:val="16"/>
    </w:rPr>
  </w:style>
  <w:style w:type="character" w:customStyle="1" w:styleId="aff5">
    <w:name w:val="Схема документа Знак"/>
    <w:link w:val="aff4"/>
    <w:uiPriority w:val="99"/>
    <w:semiHidden/>
    <w:rsid w:val="0099564E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semiHidden/>
    <w:rsid w:val="00DF272B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">
    <w:name w:val="список маркерованный"/>
    <w:basedOn w:val="a7"/>
    <w:rsid w:val="00DF272B"/>
    <w:pPr>
      <w:numPr>
        <w:numId w:val="3"/>
      </w:numPr>
      <w:spacing w:line="360" w:lineRule="auto"/>
      <w:jc w:val="both"/>
    </w:pPr>
    <w:rPr>
      <w:sz w:val="24"/>
      <w:szCs w:val="24"/>
    </w:rPr>
  </w:style>
  <w:style w:type="paragraph" w:customStyle="1" w:styleId="-2">
    <w:name w:val="- сп маркер 2 уровень"/>
    <w:basedOn w:val="a7"/>
    <w:rsid w:val="00DF272B"/>
    <w:pPr>
      <w:numPr>
        <w:numId w:val="4"/>
      </w:numPr>
      <w:spacing w:line="360" w:lineRule="auto"/>
      <w:jc w:val="both"/>
    </w:pPr>
    <w:rPr>
      <w:sz w:val="24"/>
    </w:rPr>
  </w:style>
  <w:style w:type="character" w:customStyle="1" w:styleId="40">
    <w:name w:val="Заголовок 4 Знак"/>
    <w:link w:val="4"/>
    <w:rsid w:val="0057395F"/>
    <w:rPr>
      <w:rFonts w:cs="Arial"/>
      <w:b/>
      <w:iCs/>
      <w:sz w:val="24"/>
      <w:szCs w:val="28"/>
    </w:rPr>
  </w:style>
  <w:style w:type="character" w:customStyle="1" w:styleId="50">
    <w:name w:val="Заголовок 5 Знак"/>
    <w:link w:val="5"/>
    <w:rsid w:val="0057395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7395F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57395F"/>
    <w:rPr>
      <w:sz w:val="24"/>
      <w:szCs w:val="24"/>
    </w:rPr>
  </w:style>
  <w:style w:type="character" w:customStyle="1" w:styleId="80">
    <w:name w:val="Заголовок 8 Знак"/>
    <w:link w:val="8"/>
    <w:rsid w:val="0057395F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57395F"/>
    <w:rPr>
      <w:rFonts w:ascii="Arial" w:hAnsi="Arial" w:cs="Arial"/>
      <w:sz w:val="22"/>
      <w:szCs w:val="22"/>
    </w:rPr>
  </w:style>
  <w:style w:type="paragraph" w:customStyle="1" w:styleId="aff6">
    <w:name w:val="Содержание Заголовок"/>
    <w:basedOn w:val="a7"/>
    <w:next w:val="00"/>
    <w:autoRedefine/>
    <w:rsid w:val="0057395F"/>
    <w:pPr>
      <w:spacing w:after="360" w:line="360" w:lineRule="auto"/>
      <w:ind w:firstLine="851"/>
      <w:jc w:val="center"/>
    </w:pPr>
    <w:rPr>
      <w:b/>
      <w:caps/>
      <w:sz w:val="24"/>
      <w:szCs w:val="28"/>
    </w:rPr>
  </w:style>
  <w:style w:type="character" w:styleId="aff7">
    <w:name w:val="FollowedHyperlink"/>
    <w:rsid w:val="0057395F"/>
    <w:rPr>
      <w:color w:val="auto"/>
      <w:u w:val="single"/>
    </w:rPr>
  </w:style>
  <w:style w:type="paragraph" w:customStyle="1" w:styleId="wwf11">
    <w:name w:val="wwf Список 1/а 1"/>
    <w:basedOn w:val="wwf5"/>
    <w:autoRedefine/>
    <w:rsid w:val="00793433"/>
    <w:pPr>
      <w:numPr>
        <w:numId w:val="10"/>
      </w:numPr>
      <w:tabs>
        <w:tab w:val="left" w:pos="1843"/>
      </w:tabs>
      <w:jc w:val="both"/>
    </w:pPr>
  </w:style>
  <w:style w:type="paragraph" w:customStyle="1" w:styleId="wwf12">
    <w:name w:val="wwf Список 1/а 2"/>
    <w:basedOn w:val="wwf5"/>
    <w:autoRedefine/>
    <w:rsid w:val="0057395F"/>
    <w:pPr>
      <w:numPr>
        <w:ilvl w:val="1"/>
        <w:numId w:val="10"/>
      </w:numPr>
      <w:ind w:left="1701"/>
    </w:pPr>
  </w:style>
  <w:style w:type="paragraph" w:customStyle="1" w:styleId="wwf13">
    <w:name w:val="wwf Список 1/а 3"/>
    <w:basedOn w:val="wwf5"/>
    <w:autoRedefine/>
    <w:rsid w:val="0057395F"/>
    <w:pPr>
      <w:numPr>
        <w:ilvl w:val="2"/>
        <w:numId w:val="10"/>
      </w:numPr>
      <w:ind w:left="3152"/>
    </w:pPr>
  </w:style>
  <w:style w:type="paragraph" w:customStyle="1" w:styleId="11">
    <w:name w:val="Содержание1"/>
    <w:basedOn w:val="00"/>
    <w:autoRedefine/>
    <w:rsid w:val="0057395F"/>
    <w:pPr>
      <w:keepLines/>
      <w:numPr>
        <w:numId w:val="5"/>
      </w:numPr>
      <w:suppressAutoHyphens/>
      <w:jc w:val="both"/>
    </w:pPr>
  </w:style>
  <w:style w:type="numbering" w:customStyle="1" w:styleId="wwf4">
    <w:name w:val="wwf Многоуровневый Список Содержание"/>
    <w:basedOn w:val="aa"/>
    <w:rsid w:val="0057395F"/>
    <w:pPr>
      <w:numPr>
        <w:numId w:val="5"/>
      </w:numPr>
    </w:pPr>
  </w:style>
  <w:style w:type="paragraph" w:customStyle="1" w:styleId="20">
    <w:name w:val="Содержание2"/>
    <w:basedOn w:val="11"/>
    <w:autoRedefine/>
    <w:rsid w:val="0057395F"/>
    <w:pPr>
      <w:numPr>
        <w:ilvl w:val="1"/>
      </w:numPr>
    </w:pPr>
  </w:style>
  <w:style w:type="paragraph" w:customStyle="1" w:styleId="32">
    <w:name w:val="Содержание3"/>
    <w:basedOn w:val="20"/>
    <w:autoRedefine/>
    <w:rsid w:val="00FF3D5D"/>
    <w:pPr>
      <w:numPr>
        <w:ilvl w:val="0"/>
        <w:numId w:val="0"/>
      </w:numPr>
      <w:ind w:firstLine="426"/>
      <w:jc w:val="center"/>
    </w:pPr>
    <w:rPr>
      <w:sz w:val="28"/>
      <w:szCs w:val="28"/>
    </w:rPr>
  </w:style>
  <w:style w:type="paragraph" w:customStyle="1" w:styleId="00">
    <w:name w:val="Содержание0"/>
    <w:basedOn w:val="a7"/>
    <w:autoRedefine/>
    <w:rsid w:val="0057395F"/>
    <w:pPr>
      <w:tabs>
        <w:tab w:val="right" w:leader="dot" w:pos="9594"/>
      </w:tabs>
      <w:spacing w:line="360" w:lineRule="auto"/>
    </w:pPr>
    <w:rPr>
      <w:sz w:val="24"/>
      <w:szCs w:val="24"/>
      <w:lang w:val="en-US"/>
    </w:rPr>
  </w:style>
  <w:style w:type="character" w:customStyle="1" w:styleId="wwf6">
    <w:name w:val="wwf Обычный текст Знак"/>
    <w:link w:val="wwf5"/>
    <w:rsid w:val="009E5E06"/>
    <w:rPr>
      <w:sz w:val="24"/>
      <w:szCs w:val="28"/>
    </w:rPr>
  </w:style>
  <w:style w:type="numbering" w:customStyle="1" w:styleId="wwf2">
    <w:name w:val="wwf Список нумер. Текст"/>
    <w:rsid w:val="0057395F"/>
    <w:pPr>
      <w:numPr>
        <w:numId w:val="7"/>
      </w:numPr>
    </w:pPr>
  </w:style>
  <w:style w:type="paragraph" w:customStyle="1" w:styleId="1">
    <w:name w:val="Раздел1"/>
    <w:basedOn w:val="0"/>
    <w:next w:val="2"/>
    <w:autoRedefine/>
    <w:rsid w:val="0057395F"/>
    <w:pPr>
      <w:numPr>
        <w:numId w:val="6"/>
      </w:numPr>
      <w:ind w:left="851"/>
    </w:pPr>
  </w:style>
  <w:style w:type="paragraph" w:customStyle="1" w:styleId="wwf5">
    <w:name w:val="wwf Обычный текст"/>
    <w:basedOn w:val="a7"/>
    <w:link w:val="wwf6"/>
    <w:autoRedefine/>
    <w:rsid w:val="009E5E06"/>
    <w:pPr>
      <w:spacing w:line="360" w:lineRule="auto"/>
      <w:ind w:left="426" w:firstLine="141"/>
    </w:pPr>
    <w:rPr>
      <w:sz w:val="24"/>
      <w:szCs w:val="28"/>
    </w:rPr>
  </w:style>
  <w:style w:type="numbering" w:customStyle="1" w:styleId="wwf">
    <w:name w:val="wwf Многоуровневый Список Разделы"/>
    <w:rsid w:val="0057395F"/>
    <w:pPr>
      <w:numPr>
        <w:numId w:val="6"/>
      </w:numPr>
    </w:pPr>
  </w:style>
  <w:style w:type="paragraph" w:customStyle="1" w:styleId="aff8">
    <w:name w:val="Раздел"/>
    <w:basedOn w:val="a7"/>
    <w:autoRedefine/>
    <w:rsid w:val="0057395F"/>
    <w:pPr>
      <w:spacing w:before="240" w:after="360" w:line="360" w:lineRule="auto"/>
      <w:ind w:left="851"/>
      <w:jc w:val="center"/>
    </w:pPr>
    <w:rPr>
      <w:b/>
      <w:sz w:val="24"/>
      <w:szCs w:val="24"/>
    </w:rPr>
  </w:style>
  <w:style w:type="paragraph" w:customStyle="1" w:styleId="2">
    <w:name w:val="Раздел2(Подраздел)"/>
    <w:basedOn w:val="aff8"/>
    <w:next w:val="wwf5"/>
    <w:autoRedefine/>
    <w:rsid w:val="0057395F"/>
    <w:pPr>
      <w:keepNext/>
      <w:numPr>
        <w:ilvl w:val="1"/>
        <w:numId w:val="21"/>
      </w:numPr>
      <w:spacing w:before="360" w:after="240"/>
      <w:outlineLvl w:val="1"/>
    </w:pPr>
    <w:rPr>
      <w:szCs w:val="28"/>
    </w:rPr>
  </w:style>
  <w:style w:type="paragraph" w:customStyle="1" w:styleId="3">
    <w:name w:val="Раздел3(Подраздел)"/>
    <w:basedOn w:val="2"/>
    <w:next w:val="wwf5"/>
    <w:autoRedefine/>
    <w:rsid w:val="0057395F"/>
    <w:pPr>
      <w:numPr>
        <w:ilvl w:val="2"/>
        <w:numId w:val="6"/>
      </w:numPr>
      <w:spacing w:after="360"/>
      <w:ind w:left="851"/>
      <w:outlineLvl w:val="2"/>
    </w:pPr>
    <w:rPr>
      <w:b w:val="0"/>
    </w:rPr>
  </w:style>
  <w:style w:type="paragraph" w:customStyle="1" w:styleId="wwf-0">
    <w:name w:val="wwf Список маркер - БольшойТекст"/>
    <w:basedOn w:val="a7"/>
    <w:autoRedefine/>
    <w:rsid w:val="0057395F"/>
    <w:pPr>
      <w:numPr>
        <w:numId w:val="8"/>
      </w:numPr>
      <w:spacing w:line="360" w:lineRule="auto"/>
      <w:ind w:left="0" w:firstLine="851"/>
      <w:jc w:val="both"/>
    </w:pPr>
    <w:rPr>
      <w:bCs/>
      <w:sz w:val="24"/>
      <w:szCs w:val="24"/>
    </w:rPr>
  </w:style>
  <w:style w:type="paragraph" w:customStyle="1" w:styleId="wwf-">
    <w:name w:val="wwf Список маркер - МаленькийТекст"/>
    <w:basedOn w:val="a7"/>
    <w:autoRedefine/>
    <w:rsid w:val="0057395F"/>
    <w:pPr>
      <w:keepLines/>
      <w:numPr>
        <w:numId w:val="9"/>
      </w:numPr>
      <w:spacing w:before="120" w:after="120" w:line="360" w:lineRule="auto"/>
      <w:ind w:left="1208" w:hanging="357"/>
      <w:contextualSpacing/>
      <w:jc w:val="both"/>
    </w:pPr>
    <w:rPr>
      <w:sz w:val="24"/>
      <w:szCs w:val="24"/>
      <w:lang w:val="en-US"/>
    </w:rPr>
  </w:style>
  <w:style w:type="character" w:customStyle="1" w:styleId="aff9">
    <w:name w:val="Знак Знак"/>
    <w:rsid w:val="0057395F"/>
    <w:rPr>
      <w:sz w:val="24"/>
      <w:szCs w:val="24"/>
      <w:lang w:val="ru-RU" w:eastAsia="ru-RU" w:bidi="ar-SA"/>
    </w:rPr>
  </w:style>
  <w:style w:type="paragraph" w:customStyle="1" w:styleId="affa">
    <w:name w:val="Текст диплома Знак Знак Знак"/>
    <w:basedOn w:val="a7"/>
    <w:link w:val="affb"/>
    <w:rsid w:val="0057395F"/>
    <w:pPr>
      <w:ind w:firstLine="965"/>
      <w:jc w:val="both"/>
    </w:pPr>
    <w:rPr>
      <w:sz w:val="24"/>
      <w:szCs w:val="28"/>
    </w:rPr>
  </w:style>
  <w:style w:type="paragraph" w:customStyle="1" w:styleId="My">
    <w:name w:val="My Нумерованный текст диплома"/>
    <w:basedOn w:val="a7"/>
    <w:next w:val="a7"/>
    <w:rsid w:val="0057395F"/>
    <w:pPr>
      <w:numPr>
        <w:numId w:val="11"/>
      </w:numPr>
      <w:spacing w:line="360" w:lineRule="auto"/>
      <w:jc w:val="both"/>
    </w:pPr>
    <w:rPr>
      <w:sz w:val="24"/>
      <w:szCs w:val="24"/>
    </w:rPr>
  </w:style>
  <w:style w:type="paragraph" w:customStyle="1" w:styleId="-">
    <w:name w:val="Диплом - Текст диплома"/>
    <w:basedOn w:val="a7"/>
    <w:link w:val="-0"/>
    <w:rsid w:val="0057395F"/>
    <w:pPr>
      <w:spacing w:line="300" w:lineRule="auto"/>
      <w:ind w:firstLine="964"/>
      <w:jc w:val="both"/>
    </w:pPr>
    <w:rPr>
      <w:sz w:val="24"/>
      <w:szCs w:val="28"/>
    </w:rPr>
  </w:style>
  <w:style w:type="character" w:customStyle="1" w:styleId="-0">
    <w:name w:val="Диплом - Текст диплома Знак Знак"/>
    <w:link w:val="-"/>
    <w:rsid w:val="0057395F"/>
    <w:rPr>
      <w:sz w:val="24"/>
      <w:szCs w:val="28"/>
    </w:rPr>
  </w:style>
  <w:style w:type="paragraph" w:customStyle="1" w:styleId="-1">
    <w:name w:val="Диплом - Данные таблицы"/>
    <w:basedOn w:val="ab"/>
    <w:link w:val="-3"/>
    <w:rsid w:val="0057395F"/>
    <w:pPr>
      <w:widowControl w:val="0"/>
      <w:spacing w:line="300" w:lineRule="auto"/>
    </w:pPr>
    <w:rPr>
      <w:sz w:val="24"/>
      <w:szCs w:val="24"/>
    </w:rPr>
  </w:style>
  <w:style w:type="character" w:customStyle="1" w:styleId="-3">
    <w:name w:val="Диплом - Данные таблицы Знак"/>
    <w:link w:val="-1"/>
    <w:rsid w:val="0057395F"/>
    <w:rPr>
      <w:rFonts w:cs="Arial"/>
      <w:sz w:val="24"/>
      <w:szCs w:val="24"/>
    </w:rPr>
  </w:style>
  <w:style w:type="paragraph" w:customStyle="1" w:styleId="-4">
    <w:name w:val="Диплом - Название таблицы"/>
    <w:basedOn w:val="ab"/>
    <w:rsid w:val="0057395F"/>
    <w:pPr>
      <w:widowControl w:val="0"/>
      <w:spacing w:before="120" w:after="120" w:line="300" w:lineRule="auto"/>
    </w:pPr>
    <w:rPr>
      <w:rFonts w:cs="Arial"/>
      <w:sz w:val="24"/>
      <w:szCs w:val="24"/>
    </w:rPr>
  </w:style>
  <w:style w:type="paragraph" w:customStyle="1" w:styleId="a4">
    <w:name w:val="Литература"/>
    <w:basedOn w:val="a7"/>
    <w:rsid w:val="0057395F"/>
    <w:pPr>
      <w:numPr>
        <w:numId w:val="12"/>
      </w:numPr>
      <w:suppressAutoHyphens/>
      <w:spacing w:line="264" w:lineRule="auto"/>
      <w:jc w:val="both"/>
    </w:pPr>
    <w:rPr>
      <w:sz w:val="24"/>
      <w:szCs w:val="24"/>
    </w:rPr>
  </w:style>
  <w:style w:type="paragraph" w:customStyle="1" w:styleId="affc">
    <w:name w:val="Текст диплома Знак Знак"/>
    <w:basedOn w:val="a7"/>
    <w:rsid w:val="0057395F"/>
    <w:pPr>
      <w:ind w:firstLine="965"/>
      <w:jc w:val="both"/>
    </w:pPr>
    <w:rPr>
      <w:sz w:val="24"/>
      <w:szCs w:val="28"/>
    </w:rPr>
  </w:style>
  <w:style w:type="numbering" w:customStyle="1" w:styleId="wwf10">
    <w:name w:val="wwf Многоуровневый 1/а"/>
    <w:rsid w:val="0057395F"/>
    <w:pPr>
      <w:numPr>
        <w:numId w:val="24"/>
      </w:numPr>
    </w:pPr>
  </w:style>
  <w:style w:type="paragraph" w:customStyle="1" w:styleId="affd">
    <w:name w:val="Диплом_основной_текст Знак"/>
    <w:basedOn w:val="a7"/>
    <w:link w:val="affe"/>
    <w:rsid w:val="0057395F"/>
    <w:pPr>
      <w:spacing w:line="288" w:lineRule="auto"/>
      <w:ind w:firstLine="900"/>
      <w:jc w:val="both"/>
    </w:pPr>
    <w:rPr>
      <w:rFonts w:ascii="Arial" w:hAnsi="Arial"/>
      <w:sz w:val="24"/>
      <w:szCs w:val="24"/>
    </w:rPr>
  </w:style>
  <w:style w:type="paragraph" w:customStyle="1" w:styleId="My3">
    <w:name w:val="My текст диплома"/>
    <w:basedOn w:val="a7"/>
    <w:rsid w:val="0057395F"/>
    <w:pPr>
      <w:spacing w:line="360" w:lineRule="auto"/>
      <w:ind w:firstLine="981"/>
      <w:jc w:val="both"/>
    </w:pPr>
    <w:rPr>
      <w:sz w:val="24"/>
    </w:rPr>
  </w:style>
  <w:style w:type="paragraph" w:customStyle="1" w:styleId="wwf7">
    <w:name w:val="wwf Абзац перед списком"/>
    <w:basedOn w:val="wwf5"/>
    <w:link w:val="wwf8"/>
    <w:autoRedefine/>
    <w:rsid w:val="0057395F"/>
    <w:pPr>
      <w:keepNext/>
      <w:spacing w:after="120"/>
      <w:contextualSpacing/>
    </w:pPr>
  </w:style>
  <w:style w:type="character" w:customStyle="1" w:styleId="wwf8">
    <w:name w:val="wwf Абзац перед списком Знак"/>
    <w:basedOn w:val="wwf6"/>
    <w:link w:val="wwf7"/>
    <w:rsid w:val="0057395F"/>
    <w:rPr>
      <w:sz w:val="24"/>
      <w:szCs w:val="28"/>
    </w:rPr>
  </w:style>
  <w:style w:type="paragraph" w:customStyle="1" w:styleId="wwf00">
    <w:name w:val="wwf Таблица 0 Название"/>
    <w:basedOn w:val="wwf5"/>
    <w:autoRedefine/>
    <w:rsid w:val="0057395F"/>
    <w:pPr>
      <w:keepNext/>
      <w:spacing w:before="240"/>
      <w:ind w:left="369" w:firstLine="0"/>
    </w:pPr>
  </w:style>
  <w:style w:type="paragraph" w:customStyle="1" w:styleId="wwf15">
    <w:name w:val="wwf Таблица 1 Шапка"/>
    <w:basedOn w:val="wwf5"/>
    <w:autoRedefine/>
    <w:rsid w:val="00E31536"/>
    <w:pPr>
      <w:keepNext/>
      <w:spacing w:line="300" w:lineRule="auto"/>
      <w:ind w:firstLine="0"/>
      <w:jc w:val="center"/>
    </w:pPr>
    <w:rPr>
      <w:b/>
    </w:rPr>
  </w:style>
  <w:style w:type="paragraph" w:customStyle="1" w:styleId="wwf20">
    <w:name w:val="wwf Таблица 2 Данные"/>
    <w:basedOn w:val="wwf5"/>
    <w:autoRedefine/>
    <w:rsid w:val="0057395F"/>
    <w:pPr>
      <w:widowControl w:val="0"/>
      <w:ind w:firstLine="0"/>
      <w:jc w:val="center"/>
    </w:pPr>
  </w:style>
  <w:style w:type="paragraph" w:customStyle="1" w:styleId="wwf0">
    <w:name w:val="wwf Список нумерованный"/>
    <w:basedOn w:val="wwf5"/>
    <w:autoRedefine/>
    <w:rsid w:val="0057395F"/>
    <w:pPr>
      <w:numPr>
        <w:numId w:val="13"/>
      </w:numPr>
      <w:tabs>
        <w:tab w:val="clear" w:pos="0"/>
      </w:tabs>
      <w:spacing w:before="120" w:after="120"/>
      <w:ind w:left="1712" w:hanging="360"/>
      <w:contextualSpacing/>
    </w:pPr>
  </w:style>
  <w:style w:type="paragraph" w:customStyle="1" w:styleId="a0">
    <w:name w:val="Пункты заключения"/>
    <w:basedOn w:val="ab"/>
    <w:rsid w:val="0057395F"/>
    <w:pPr>
      <w:numPr>
        <w:numId w:val="14"/>
      </w:numPr>
      <w:spacing w:line="264" w:lineRule="auto"/>
      <w:jc w:val="both"/>
    </w:pPr>
    <w:rPr>
      <w:sz w:val="24"/>
      <w:szCs w:val="24"/>
    </w:rPr>
  </w:style>
  <w:style w:type="numbering" w:customStyle="1" w:styleId="wwf3">
    <w:name w:val="wwf Список Содержание"/>
    <w:basedOn w:val="aa"/>
    <w:rsid w:val="0057395F"/>
    <w:pPr>
      <w:numPr>
        <w:numId w:val="9"/>
      </w:numPr>
    </w:pPr>
  </w:style>
  <w:style w:type="paragraph" w:customStyle="1" w:styleId="Style14ptJustified">
    <w:name w:val="Style 14 pt Justified"/>
    <w:basedOn w:val="a7"/>
    <w:rsid w:val="0057395F"/>
    <w:pPr>
      <w:ind w:leftChars="-78" w:left="-187"/>
      <w:jc w:val="both"/>
    </w:pPr>
    <w:rPr>
      <w:sz w:val="24"/>
    </w:rPr>
  </w:style>
  <w:style w:type="character" w:customStyle="1" w:styleId="af">
    <w:name w:val="Обычный (веб) Знак"/>
    <w:link w:val="ae"/>
    <w:uiPriority w:val="99"/>
    <w:rsid w:val="0057395F"/>
    <w:rPr>
      <w:rFonts w:ascii="Arial" w:hAnsi="Arial" w:cs="Arial"/>
      <w:color w:val="000000"/>
    </w:rPr>
  </w:style>
  <w:style w:type="paragraph" w:customStyle="1" w:styleId="wwf9">
    <w:name w:val="wwf Рисунок подпись"/>
    <w:basedOn w:val="wwf5"/>
    <w:next w:val="wwf5"/>
    <w:autoRedefine/>
    <w:rsid w:val="0057395F"/>
    <w:pPr>
      <w:spacing w:before="240" w:after="240"/>
      <w:ind w:firstLine="0"/>
      <w:contextualSpacing/>
      <w:jc w:val="center"/>
    </w:pPr>
  </w:style>
  <w:style w:type="paragraph" w:customStyle="1" w:styleId="wwfa">
    <w:name w:val="wwf Рисунок"/>
    <w:basedOn w:val="a7"/>
    <w:autoRedefine/>
    <w:rsid w:val="0057395F"/>
    <w:pPr>
      <w:keepNext/>
      <w:spacing w:before="120"/>
      <w:jc w:val="center"/>
    </w:pPr>
    <w:rPr>
      <w:sz w:val="24"/>
      <w:szCs w:val="24"/>
    </w:rPr>
  </w:style>
  <w:style w:type="paragraph" w:styleId="33">
    <w:name w:val="toc 3"/>
    <w:basedOn w:val="a7"/>
    <w:next w:val="a7"/>
    <w:autoRedefine/>
    <w:uiPriority w:val="39"/>
    <w:rsid w:val="0057395F"/>
    <w:pPr>
      <w:ind w:left="480"/>
    </w:pPr>
    <w:rPr>
      <w:sz w:val="24"/>
      <w:szCs w:val="24"/>
    </w:rPr>
  </w:style>
  <w:style w:type="paragraph" w:styleId="afff">
    <w:name w:val="caption"/>
    <w:basedOn w:val="a7"/>
    <w:next w:val="a7"/>
    <w:autoRedefine/>
    <w:qFormat/>
    <w:rsid w:val="0057395F"/>
    <w:pPr>
      <w:spacing w:before="100" w:beforeAutospacing="1" w:after="100" w:afterAutospacing="1" w:line="360" w:lineRule="auto"/>
      <w:ind w:left="360"/>
    </w:pPr>
    <w:rPr>
      <w:bCs/>
      <w:sz w:val="24"/>
    </w:rPr>
  </w:style>
  <w:style w:type="paragraph" w:customStyle="1" w:styleId="a5">
    <w:name w:val="Заголовок подраздела"/>
    <w:basedOn w:val="a7"/>
    <w:next w:val="a7"/>
    <w:rsid w:val="0057395F"/>
    <w:pPr>
      <w:keepNext/>
      <w:numPr>
        <w:ilvl w:val="1"/>
        <w:numId w:val="15"/>
      </w:numPr>
      <w:spacing w:before="240" w:after="160"/>
      <w:outlineLvl w:val="0"/>
    </w:pPr>
    <w:rPr>
      <w:rFonts w:cs="Arial"/>
      <w:b/>
      <w:bCs/>
      <w:kern w:val="32"/>
      <w:sz w:val="24"/>
      <w:szCs w:val="28"/>
    </w:rPr>
  </w:style>
  <w:style w:type="character" w:customStyle="1" w:styleId="affe">
    <w:name w:val="Диплом_основной_текст Знак Знак"/>
    <w:link w:val="affd"/>
    <w:rsid w:val="0057395F"/>
    <w:rPr>
      <w:rFonts w:ascii="Arial" w:hAnsi="Arial" w:cs="Arial"/>
      <w:sz w:val="24"/>
      <w:szCs w:val="24"/>
    </w:rPr>
  </w:style>
  <w:style w:type="paragraph" w:customStyle="1" w:styleId="Scullyusual1">
    <w:name w:val="Scully_usual"/>
    <w:basedOn w:val="ab"/>
    <w:link w:val="Scullyusual2"/>
    <w:rsid w:val="0057395F"/>
    <w:pPr>
      <w:spacing w:line="360" w:lineRule="auto"/>
      <w:ind w:firstLine="709"/>
      <w:jc w:val="both"/>
    </w:pPr>
    <w:rPr>
      <w:sz w:val="24"/>
      <w:szCs w:val="24"/>
    </w:rPr>
  </w:style>
  <w:style w:type="paragraph" w:customStyle="1" w:styleId="Scullylist">
    <w:name w:val="Scully_list"/>
    <w:basedOn w:val="a7"/>
    <w:rsid w:val="0057395F"/>
    <w:pPr>
      <w:numPr>
        <w:numId w:val="16"/>
      </w:numPr>
      <w:tabs>
        <w:tab w:val="num" w:pos="1134"/>
      </w:tabs>
      <w:autoSpaceDE w:val="0"/>
      <w:autoSpaceDN w:val="0"/>
      <w:spacing w:line="360" w:lineRule="auto"/>
      <w:ind w:left="1134"/>
      <w:jc w:val="both"/>
    </w:pPr>
    <w:rPr>
      <w:sz w:val="24"/>
      <w:szCs w:val="28"/>
    </w:rPr>
  </w:style>
  <w:style w:type="character" w:customStyle="1" w:styleId="Scullyusual2">
    <w:name w:val="Scully_usual Знак"/>
    <w:link w:val="Scullyusual1"/>
    <w:rsid w:val="0057395F"/>
    <w:rPr>
      <w:sz w:val="24"/>
      <w:szCs w:val="24"/>
    </w:rPr>
  </w:style>
  <w:style w:type="paragraph" w:customStyle="1" w:styleId="My4">
    <w:name w:val="My Рисунок"/>
    <w:basedOn w:val="afff"/>
    <w:rsid w:val="0057395F"/>
    <w:pPr>
      <w:ind w:firstLine="981"/>
      <w:jc w:val="center"/>
    </w:pPr>
    <w:rPr>
      <w:b/>
    </w:rPr>
  </w:style>
  <w:style w:type="paragraph" w:styleId="afff0">
    <w:name w:val="footnote text"/>
    <w:basedOn w:val="a7"/>
    <w:link w:val="afff1"/>
    <w:semiHidden/>
    <w:rsid w:val="0057395F"/>
    <w:pPr>
      <w:ind w:firstLine="709"/>
    </w:pPr>
  </w:style>
  <w:style w:type="character" w:customStyle="1" w:styleId="afff1">
    <w:name w:val="Текст сноски Знак"/>
    <w:basedOn w:val="a8"/>
    <w:link w:val="afff0"/>
    <w:semiHidden/>
    <w:rsid w:val="0057395F"/>
  </w:style>
  <w:style w:type="paragraph" w:customStyle="1" w:styleId="Scully">
    <w:name w:val="Scully_рисунок"/>
    <w:basedOn w:val="Scullyusual1"/>
    <w:next w:val="Scullyusual1"/>
    <w:rsid w:val="0057395F"/>
    <w:pPr>
      <w:ind w:firstLine="0"/>
      <w:jc w:val="center"/>
    </w:pPr>
  </w:style>
  <w:style w:type="paragraph" w:customStyle="1" w:styleId="Scullynumberlist">
    <w:name w:val="Scully_number_list"/>
    <w:basedOn w:val="a7"/>
    <w:rsid w:val="0057395F"/>
    <w:pPr>
      <w:numPr>
        <w:numId w:val="17"/>
      </w:numPr>
      <w:autoSpaceDE w:val="0"/>
      <w:autoSpaceDN w:val="0"/>
      <w:spacing w:line="360" w:lineRule="auto"/>
      <w:jc w:val="both"/>
    </w:pPr>
    <w:rPr>
      <w:sz w:val="24"/>
      <w:szCs w:val="24"/>
    </w:rPr>
  </w:style>
  <w:style w:type="character" w:styleId="afff2">
    <w:name w:val="endnote reference"/>
    <w:semiHidden/>
    <w:rsid w:val="0057395F"/>
    <w:rPr>
      <w:vertAlign w:val="superscript"/>
    </w:rPr>
  </w:style>
  <w:style w:type="paragraph" w:customStyle="1" w:styleId="afff3">
    <w:name w:val="Данные таблицы"/>
    <w:basedOn w:val="a7"/>
    <w:rsid w:val="0057395F"/>
    <w:pPr>
      <w:spacing w:line="264" w:lineRule="auto"/>
      <w:jc w:val="center"/>
    </w:pPr>
    <w:rPr>
      <w:sz w:val="24"/>
      <w:szCs w:val="24"/>
    </w:rPr>
  </w:style>
  <w:style w:type="paragraph" w:customStyle="1" w:styleId="Scully0">
    <w:name w:val="Scully_без_отступа Знак"/>
    <w:basedOn w:val="Scullyusual1"/>
    <w:link w:val="Scully1"/>
    <w:rsid w:val="0057395F"/>
    <w:pPr>
      <w:ind w:firstLine="0"/>
    </w:pPr>
  </w:style>
  <w:style w:type="character" w:customStyle="1" w:styleId="Scully1">
    <w:name w:val="Scully_без_отступа Знак Знак"/>
    <w:basedOn w:val="Scullyusual2"/>
    <w:link w:val="Scully0"/>
    <w:rsid w:val="0057395F"/>
    <w:rPr>
      <w:sz w:val="24"/>
      <w:szCs w:val="24"/>
    </w:rPr>
  </w:style>
  <w:style w:type="paragraph" w:customStyle="1" w:styleId="Scully2">
    <w:name w:val="Scully_после_таблицы"/>
    <w:basedOn w:val="Scullyusual1"/>
    <w:next w:val="Scullyusual1"/>
    <w:rsid w:val="0057395F"/>
    <w:pPr>
      <w:spacing w:before="120"/>
    </w:pPr>
  </w:style>
  <w:style w:type="paragraph" w:customStyle="1" w:styleId="wwfb">
    <w:name w:val="wwf текст после таблицы"/>
    <w:basedOn w:val="wwf5"/>
    <w:autoRedefine/>
    <w:rsid w:val="0057395F"/>
    <w:pPr>
      <w:spacing w:before="240"/>
    </w:pPr>
  </w:style>
  <w:style w:type="paragraph" w:customStyle="1" w:styleId="wwfc">
    <w:name w:val="wwf Обычный текст после таблицы"/>
    <w:basedOn w:val="wwf5"/>
    <w:autoRedefine/>
    <w:rsid w:val="00C57A7E"/>
    <w:pPr>
      <w:spacing w:before="240"/>
    </w:pPr>
  </w:style>
  <w:style w:type="paragraph" w:customStyle="1" w:styleId="2-">
    <w:name w:val="маркеры 2-го уровня"/>
    <w:basedOn w:val="a7"/>
    <w:rsid w:val="0057395F"/>
    <w:pPr>
      <w:tabs>
        <w:tab w:val="num" w:pos="1134"/>
      </w:tabs>
      <w:spacing w:line="360" w:lineRule="auto"/>
      <w:ind w:left="1134" w:hanging="425"/>
      <w:jc w:val="both"/>
      <w:outlineLvl w:val="1"/>
    </w:pPr>
    <w:rPr>
      <w:sz w:val="24"/>
    </w:rPr>
  </w:style>
  <w:style w:type="paragraph" w:customStyle="1" w:styleId="a1">
    <w:name w:val="диплом_маркер_Список"/>
    <w:basedOn w:val="a7"/>
    <w:rsid w:val="0057395F"/>
    <w:pPr>
      <w:numPr>
        <w:numId w:val="18"/>
      </w:numPr>
      <w:tabs>
        <w:tab w:val="left" w:pos="0"/>
      </w:tabs>
      <w:spacing w:line="264" w:lineRule="auto"/>
      <w:jc w:val="both"/>
    </w:pPr>
    <w:rPr>
      <w:sz w:val="24"/>
      <w:szCs w:val="24"/>
      <w:lang w:eastAsia="en-US"/>
    </w:rPr>
  </w:style>
  <w:style w:type="paragraph" w:customStyle="1" w:styleId="afff4">
    <w:name w:val="ТекстЗаписка"/>
    <w:basedOn w:val="a7"/>
    <w:rsid w:val="0057395F"/>
    <w:pPr>
      <w:spacing w:line="360" w:lineRule="auto"/>
      <w:ind w:firstLine="851"/>
      <w:jc w:val="both"/>
    </w:pPr>
    <w:rPr>
      <w:sz w:val="24"/>
      <w:szCs w:val="24"/>
    </w:rPr>
  </w:style>
  <w:style w:type="character" w:customStyle="1" w:styleId="affb">
    <w:name w:val="Текст диплома Знак Знак Знак Знак"/>
    <w:link w:val="affa"/>
    <w:rsid w:val="0057395F"/>
    <w:rPr>
      <w:sz w:val="24"/>
      <w:szCs w:val="28"/>
    </w:rPr>
  </w:style>
  <w:style w:type="paragraph" w:customStyle="1" w:styleId="wwfnew">
    <w:name w:val="wwf список нумерованный new"/>
    <w:basedOn w:val="wwf5"/>
    <w:autoRedefine/>
    <w:rsid w:val="0057395F"/>
    <w:pPr>
      <w:numPr>
        <w:numId w:val="19"/>
      </w:numPr>
      <w:tabs>
        <w:tab w:val="clear" w:pos="851"/>
        <w:tab w:val="left" w:pos="284"/>
      </w:tabs>
      <w:spacing w:before="120" w:after="120"/>
      <w:ind w:left="1712" w:hanging="360"/>
      <w:contextualSpacing/>
    </w:pPr>
  </w:style>
  <w:style w:type="paragraph" w:styleId="afff5">
    <w:name w:val="Plain Text"/>
    <w:basedOn w:val="a7"/>
    <w:link w:val="afff6"/>
    <w:rsid w:val="0057395F"/>
    <w:rPr>
      <w:rFonts w:ascii="Courier New" w:hAnsi="Courier New"/>
    </w:rPr>
  </w:style>
  <w:style w:type="character" w:customStyle="1" w:styleId="afff6">
    <w:name w:val="Текст Знак"/>
    <w:link w:val="afff5"/>
    <w:rsid w:val="0057395F"/>
    <w:rPr>
      <w:rFonts w:ascii="Courier New" w:hAnsi="Courier New" w:cs="Courier New"/>
    </w:rPr>
  </w:style>
  <w:style w:type="paragraph" w:customStyle="1" w:styleId="wwfd">
    <w:name w:val="wwf рисунок подпись с пояснениями"/>
    <w:basedOn w:val="wwf9"/>
    <w:next w:val="wwf5"/>
    <w:autoRedefine/>
    <w:rsid w:val="0057395F"/>
    <w:pPr>
      <w:jc w:val="both"/>
    </w:pPr>
  </w:style>
  <w:style w:type="paragraph" w:customStyle="1" w:styleId="afff7">
    <w:name w:val="Му текст Знак"/>
    <w:basedOn w:val="a7"/>
    <w:link w:val="afff8"/>
    <w:rsid w:val="0057395F"/>
    <w:pPr>
      <w:spacing w:line="360" w:lineRule="auto"/>
      <w:ind w:firstLine="981"/>
      <w:jc w:val="both"/>
    </w:pPr>
    <w:rPr>
      <w:sz w:val="24"/>
      <w:szCs w:val="24"/>
    </w:rPr>
  </w:style>
  <w:style w:type="character" w:customStyle="1" w:styleId="afff8">
    <w:name w:val="Му текст Знак Знак"/>
    <w:link w:val="afff7"/>
    <w:rsid w:val="0057395F"/>
    <w:rPr>
      <w:sz w:val="24"/>
      <w:szCs w:val="24"/>
    </w:rPr>
  </w:style>
  <w:style w:type="paragraph" w:customStyle="1" w:styleId="wwf21">
    <w:name w:val="wwf Таблица 2 Данные слева"/>
    <w:basedOn w:val="wwf20"/>
    <w:autoRedefine/>
    <w:rsid w:val="004C5958"/>
    <w:pPr>
      <w:spacing w:line="240" w:lineRule="auto"/>
      <w:ind w:left="0"/>
      <w:jc w:val="left"/>
    </w:pPr>
    <w:rPr>
      <w:color w:val="000000"/>
      <w:sz w:val="20"/>
    </w:rPr>
  </w:style>
  <w:style w:type="paragraph" w:customStyle="1" w:styleId="10">
    <w:name w:val="Стиль Заголовок 1"/>
    <w:aliases w:val="Знак + 12 пт"/>
    <w:basedOn w:val="12"/>
    <w:autoRedefine/>
    <w:rsid w:val="0057395F"/>
    <w:pPr>
      <w:pageBreakBefore/>
      <w:widowControl/>
      <w:numPr>
        <w:numId w:val="20"/>
      </w:numPr>
      <w:tabs>
        <w:tab w:val="left" w:pos="357"/>
      </w:tabs>
      <w:suppressAutoHyphens/>
      <w:spacing w:after="600"/>
    </w:pPr>
    <w:rPr>
      <w:rFonts w:cs="Arial"/>
      <w:bCs/>
      <w:caps/>
      <w:snapToGrid/>
      <w:kern w:val="32"/>
      <w:sz w:val="24"/>
      <w:szCs w:val="28"/>
    </w:rPr>
  </w:style>
  <w:style w:type="paragraph" w:customStyle="1" w:styleId="afff9">
    <w:name w:val="НО Таблица"/>
    <w:basedOn w:val="afff"/>
    <w:autoRedefine/>
    <w:rsid w:val="00F11F9D"/>
    <w:pPr>
      <w:keepNext/>
      <w:spacing w:before="360" w:beforeAutospacing="0" w:after="240" w:afterAutospacing="0"/>
      <w:ind w:left="0" w:firstLine="567"/>
      <w:jc w:val="center"/>
    </w:pPr>
    <w:rPr>
      <w:b/>
      <w:bCs w:val="0"/>
      <w:szCs w:val="28"/>
    </w:rPr>
  </w:style>
  <w:style w:type="paragraph" w:customStyle="1" w:styleId="afffa">
    <w:name w:val="НО рисунок"/>
    <w:basedOn w:val="afff"/>
    <w:autoRedefine/>
    <w:rsid w:val="0057395F"/>
    <w:pPr>
      <w:spacing w:before="120" w:beforeAutospacing="0" w:after="120" w:afterAutospacing="0"/>
      <w:ind w:left="357"/>
      <w:jc w:val="center"/>
    </w:pPr>
  </w:style>
  <w:style w:type="paragraph" w:customStyle="1" w:styleId="my5">
    <w:name w:val="диплом_основной_текст_my"/>
    <w:basedOn w:val="a7"/>
    <w:rsid w:val="0057395F"/>
    <w:pPr>
      <w:spacing w:line="264" w:lineRule="auto"/>
      <w:ind w:firstLine="964"/>
      <w:jc w:val="both"/>
    </w:pPr>
    <w:rPr>
      <w:sz w:val="24"/>
      <w:szCs w:val="24"/>
    </w:rPr>
  </w:style>
  <w:style w:type="paragraph" w:customStyle="1" w:styleId="ipara">
    <w:name w:val="ipara"/>
    <w:basedOn w:val="a7"/>
    <w:rsid w:val="00B930A1"/>
    <w:pPr>
      <w:spacing w:before="100" w:beforeAutospacing="1" w:after="100" w:afterAutospacing="1"/>
    </w:pPr>
    <w:rPr>
      <w:sz w:val="24"/>
      <w:szCs w:val="24"/>
    </w:rPr>
  </w:style>
  <w:style w:type="paragraph" w:styleId="afffb">
    <w:name w:val="endnote text"/>
    <w:basedOn w:val="a7"/>
    <w:link w:val="afffc"/>
    <w:uiPriority w:val="99"/>
    <w:semiHidden/>
    <w:unhideWhenUsed/>
    <w:rsid w:val="00C226A0"/>
  </w:style>
  <w:style w:type="character" w:customStyle="1" w:styleId="afffc">
    <w:name w:val="Текст концевой сноски Знак"/>
    <w:basedOn w:val="a8"/>
    <w:link w:val="afffb"/>
    <w:uiPriority w:val="99"/>
    <w:semiHidden/>
    <w:rsid w:val="00C226A0"/>
  </w:style>
  <w:style w:type="paragraph" w:customStyle="1" w:styleId="a2">
    <w:name w:val="Маркированный текст диплома"/>
    <w:basedOn w:val="a7"/>
    <w:rsid w:val="00980530"/>
    <w:pPr>
      <w:numPr>
        <w:numId w:val="22"/>
      </w:numPr>
      <w:jc w:val="both"/>
    </w:pPr>
    <w:rPr>
      <w:sz w:val="24"/>
      <w:szCs w:val="28"/>
    </w:rPr>
  </w:style>
  <w:style w:type="paragraph" w:styleId="25">
    <w:name w:val="Body Text 2"/>
    <w:basedOn w:val="a7"/>
    <w:link w:val="26"/>
    <w:rsid w:val="00980530"/>
    <w:pPr>
      <w:spacing w:after="120" w:line="480" w:lineRule="auto"/>
    </w:pPr>
    <w:rPr>
      <w:sz w:val="24"/>
      <w:szCs w:val="24"/>
    </w:rPr>
  </w:style>
  <w:style w:type="character" w:customStyle="1" w:styleId="26">
    <w:name w:val="Основной текст 2 Знак"/>
    <w:link w:val="25"/>
    <w:rsid w:val="00980530"/>
    <w:rPr>
      <w:sz w:val="24"/>
      <w:szCs w:val="24"/>
    </w:rPr>
  </w:style>
  <w:style w:type="paragraph" w:customStyle="1" w:styleId="111">
    <w:name w:val="МЕА_заголовок1.1 Знак"/>
    <w:basedOn w:val="a7"/>
    <w:link w:val="112"/>
    <w:rsid w:val="00980530"/>
    <w:pPr>
      <w:keepNext/>
      <w:tabs>
        <w:tab w:val="num" w:pos="0"/>
      </w:tabs>
      <w:spacing w:before="360" w:after="360"/>
      <w:jc w:val="center"/>
      <w:outlineLvl w:val="0"/>
    </w:pPr>
    <w:rPr>
      <w:b/>
      <w:bCs/>
      <w:kern w:val="32"/>
      <w:sz w:val="24"/>
      <w:szCs w:val="32"/>
    </w:rPr>
  </w:style>
  <w:style w:type="character" w:customStyle="1" w:styleId="112">
    <w:name w:val="МЕА_заголовок1.1 Знак Знак"/>
    <w:link w:val="111"/>
    <w:rsid w:val="00980530"/>
    <w:rPr>
      <w:rFonts w:cs="Arial"/>
      <w:b/>
      <w:bCs/>
      <w:kern w:val="32"/>
      <w:sz w:val="24"/>
      <w:szCs w:val="32"/>
    </w:rPr>
  </w:style>
  <w:style w:type="paragraph" w:customStyle="1" w:styleId="1112">
    <w:name w:val="МЕА_заг1.1_заг1.2"/>
    <w:basedOn w:val="a7"/>
    <w:rsid w:val="00980530"/>
    <w:pPr>
      <w:spacing w:after="360"/>
      <w:ind w:firstLine="902"/>
    </w:pPr>
    <w:rPr>
      <w:b/>
      <w:sz w:val="24"/>
      <w:szCs w:val="24"/>
    </w:rPr>
  </w:style>
  <w:style w:type="character" w:styleId="afffd">
    <w:name w:val="Strong"/>
    <w:uiPriority w:val="22"/>
    <w:qFormat/>
    <w:rsid w:val="0068061B"/>
    <w:rPr>
      <w:b/>
      <w:bCs/>
    </w:rPr>
  </w:style>
  <w:style w:type="paragraph" w:styleId="27">
    <w:name w:val="Body Text Indent 2"/>
    <w:basedOn w:val="a7"/>
    <w:link w:val="28"/>
    <w:uiPriority w:val="99"/>
    <w:semiHidden/>
    <w:unhideWhenUsed/>
    <w:rsid w:val="00E91915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8"/>
    <w:link w:val="27"/>
    <w:uiPriority w:val="99"/>
    <w:semiHidden/>
    <w:rsid w:val="00E91915"/>
  </w:style>
  <w:style w:type="paragraph" w:customStyle="1" w:styleId="TableContents">
    <w:name w:val="Table Contents"/>
    <w:basedOn w:val="a7"/>
    <w:rsid w:val="00C36A91"/>
    <w:pPr>
      <w:widowControl w:val="0"/>
      <w:suppressLineNumbers/>
      <w:suppressAutoHyphens/>
    </w:pPr>
    <w:rPr>
      <w:rFonts w:eastAsia="DejaVu Sans"/>
      <w:kern w:val="1"/>
      <w:sz w:val="24"/>
      <w:szCs w:val="24"/>
      <w:lang w:val="en-US"/>
    </w:rPr>
  </w:style>
  <w:style w:type="paragraph" w:customStyle="1" w:styleId="tablecolumntitle">
    <w:name w:val="table column title"/>
    <w:basedOn w:val="a7"/>
    <w:rsid w:val="007140AB"/>
    <w:pPr>
      <w:spacing w:after="120" w:line="276" w:lineRule="auto"/>
      <w:contextualSpacing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tablecell">
    <w:name w:val="table cell"/>
    <w:basedOn w:val="a7"/>
    <w:rsid w:val="007140AB"/>
    <w:pPr>
      <w:spacing w:after="120"/>
      <w:contextualSpacing/>
    </w:pPr>
    <w:rPr>
      <w:rFonts w:eastAsia="Calibri"/>
      <w:sz w:val="22"/>
      <w:szCs w:val="22"/>
      <w:lang w:eastAsia="en-US"/>
    </w:rPr>
  </w:style>
  <w:style w:type="paragraph" w:styleId="afffe">
    <w:name w:val="Title"/>
    <w:basedOn w:val="a7"/>
    <w:link w:val="affff"/>
    <w:qFormat/>
    <w:rsid w:val="005B1784"/>
    <w:pPr>
      <w:jc w:val="center"/>
    </w:pPr>
    <w:rPr>
      <w:b/>
      <w:bCs/>
      <w:sz w:val="24"/>
      <w:szCs w:val="24"/>
    </w:rPr>
  </w:style>
  <w:style w:type="character" w:customStyle="1" w:styleId="affff">
    <w:name w:val="Название Знак"/>
    <w:link w:val="afffe"/>
    <w:rsid w:val="005B1784"/>
    <w:rPr>
      <w:b/>
      <w:bCs/>
      <w:sz w:val="24"/>
      <w:szCs w:val="24"/>
    </w:rPr>
  </w:style>
  <w:style w:type="numbering" w:customStyle="1" w:styleId="a6">
    <w:name w:val="списки"/>
    <w:basedOn w:val="aa"/>
    <w:rsid w:val="00556D84"/>
    <w:pPr>
      <w:numPr>
        <w:numId w:val="23"/>
      </w:numPr>
    </w:pPr>
  </w:style>
  <w:style w:type="paragraph" w:customStyle="1" w:styleId="righttitle1">
    <w:name w:val="right title 1"/>
    <w:basedOn w:val="12"/>
    <w:next w:val="a7"/>
    <w:rsid w:val="00675138"/>
    <w:pPr>
      <w:keepLines/>
      <w:widowControl/>
      <w:spacing w:after="360" w:line="336" w:lineRule="auto"/>
      <w:contextualSpacing/>
      <w:jc w:val="right"/>
    </w:pPr>
    <w:rPr>
      <w:bCs/>
      <w:caps/>
      <w:snapToGrid/>
      <w:sz w:val="24"/>
      <w:szCs w:val="28"/>
      <w:lang w:eastAsia="en-US"/>
    </w:rPr>
  </w:style>
  <w:style w:type="paragraph" w:styleId="affff0">
    <w:name w:val="Balloon Text"/>
    <w:basedOn w:val="a7"/>
    <w:link w:val="affff1"/>
    <w:uiPriority w:val="99"/>
    <w:semiHidden/>
    <w:unhideWhenUsed/>
    <w:rsid w:val="007A1199"/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basedOn w:val="a8"/>
    <w:link w:val="affff0"/>
    <w:uiPriority w:val="99"/>
    <w:semiHidden/>
    <w:rsid w:val="007A11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8"/>
    <w:rsid w:val="007A1199"/>
  </w:style>
  <w:style w:type="character" w:customStyle="1" w:styleId="FontStyle97">
    <w:name w:val="Font Style97"/>
    <w:uiPriority w:val="99"/>
    <w:rsid w:val="007A1199"/>
    <w:rPr>
      <w:rFonts w:ascii="Georgia" w:hAnsi="Georgia" w:cs="Georgia" w:hint="default"/>
      <w:sz w:val="24"/>
      <w:szCs w:val="24"/>
    </w:rPr>
  </w:style>
  <w:style w:type="character" w:styleId="affff2">
    <w:name w:val="Emphasis"/>
    <w:basedOn w:val="a8"/>
    <w:uiPriority w:val="20"/>
    <w:qFormat/>
    <w:rsid w:val="00D3455C"/>
    <w:rPr>
      <w:i/>
      <w:iCs/>
    </w:rPr>
  </w:style>
  <w:style w:type="character" w:customStyle="1" w:styleId="h3">
    <w:name w:val="h3"/>
    <w:basedOn w:val="a8"/>
    <w:rsid w:val="00D3455C"/>
  </w:style>
  <w:style w:type="character" w:customStyle="1" w:styleId="fn">
    <w:name w:val="fn"/>
    <w:basedOn w:val="a8"/>
    <w:rsid w:val="009F1074"/>
  </w:style>
  <w:style w:type="character" w:customStyle="1" w:styleId="fontstyle12">
    <w:name w:val="fontstyle12"/>
    <w:basedOn w:val="a8"/>
    <w:rsid w:val="00D700FD"/>
  </w:style>
  <w:style w:type="character" w:customStyle="1" w:styleId="qfztst">
    <w:name w:val="qfztst"/>
    <w:basedOn w:val="a8"/>
    <w:rsid w:val="009B3635"/>
  </w:style>
  <w:style w:type="paragraph" w:customStyle="1" w:styleId="18">
    <w:name w:val="Без интервала1"/>
    <w:rsid w:val="009818AD"/>
    <w:rPr>
      <w:sz w:val="24"/>
      <w:szCs w:val="24"/>
    </w:rPr>
  </w:style>
  <w:style w:type="paragraph" w:customStyle="1" w:styleId="affff3">
    <w:name w:val="МЕА_заг_прил"/>
    <w:basedOn w:val="a7"/>
    <w:rsid w:val="00B53B73"/>
    <w:pPr>
      <w:keepNext/>
      <w:widowControl w:val="0"/>
      <w:spacing w:line="288" w:lineRule="auto"/>
      <w:jc w:val="center"/>
      <w:outlineLvl w:val="0"/>
    </w:pPr>
    <w:rPr>
      <w:rFonts w:cs="Arial"/>
      <w:b/>
      <w:bCs/>
      <w:snapToGrid w:val="0"/>
      <w:kern w:val="32"/>
      <w:sz w:val="24"/>
      <w:szCs w:val="24"/>
    </w:rPr>
  </w:style>
  <w:style w:type="paragraph" w:customStyle="1" w:styleId="affff4">
    <w:name w:val="МЕА_основной текст Знак"/>
    <w:basedOn w:val="a7"/>
    <w:next w:val="25"/>
    <w:rsid w:val="00014430"/>
    <w:pPr>
      <w:widowControl w:val="0"/>
      <w:spacing w:line="360" w:lineRule="auto"/>
      <w:ind w:firstLine="902"/>
      <w:jc w:val="both"/>
    </w:pPr>
    <w:rPr>
      <w:snapToGrid w:val="0"/>
      <w:sz w:val="24"/>
      <w:szCs w:val="24"/>
    </w:rPr>
  </w:style>
  <w:style w:type="paragraph" w:customStyle="1" w:styleId="affff5">
    <w:name w:val="МЕА_название_таблицы"/>
    <w:basedOn w:val="afff5"/>
    <w:rsid w:val="004D3F52"/>
    <w:pPr>
      <w:tabs>
        <w:tab w:val="num" w:pos="1260"/>
        <w:tab w:val="num" w:pos="1440"/>
      </w:tabs>
      <w:spacing w:before="200" w:after="200" w:line="360" w:lineRule="auto"/>
    </w:pPr>
    <w:rPr>
      <w:rFonts w:ascii="Times New Roman" w:hAnsi="Times New Roman"/>
      <w:sz w:val="24"/>
      <w:szCs w:val="24"/>
    </w:rPr>
  </w:style>
  <w:style w:type="paragraph" w:customStyle="1" w:styleId="affff6">
    <w:name w:val="МЕА_таблица"/>
    <w:basedOn w:val="afff5"/>
    <w:rsid w:val="004D3F52"/>
    <w:pPr>
      <w:tabs>
        <w:tab w:val="num" w:pos="1260"/>
        <w:tab w:val="num" w:pos="1440"/>
      </w:tabs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ffff7">
    <w:name w:val="МЕА_заголовок_таблицы"/>
    <w:basedOn w:val="affff5"/>
    <w:rsid w:val="004D3F52"/>
    <w:pPr>
      <w:jc w:val="center"/>
    </w:pPr>
    <w:rPr>
      <w:b/>
    </w:rPr>
  </w:style>
  <w:style w:type="paragraph" w:customStyle="1" w:styleId="affff8">
    <w:name w:val="Название рисунка Знак Знак"/>
    <w:basedOn w:val="afff"/>
    <w:next w:val="ab"/>
    <w:link w:val="affff9"/>
    <w:semiHidden/>
    <w:rsid w:val="004D3F52"/>
    <w:pPr>
      <w:keepNext/>
      <w:tabs>
        <w:tab w:val="left" w:pos="1474"/>
      </w:tabs>
      <w:spacing w:before="200" w:beforeAutospacing="0" w:after="400" w:afterAutospacing="0" w:line="264" w:lineRule="auto"/>
      <w:ind w:left="0"/>
      <w:jc w:val="center"/>
    </w:pPr>
  </w:style>
  <w:style w:type="character" w:customStyle="1" w:styleId="affff9">
    <w:name w:val="Название рисунка Знак Знак Знак"/>
    <w:basedOn w:val="a8"/>
    <w:link w:val="affff8"/>
    <w:semiHidden/>
    <w:rsid w:val="004D3F52"/>
    <w:rPr>
      <w:bCs/>
      <w:sz w:val="24"/>
    </w:rPr>
  </w:style>
  <w:style w:type="paragraph" w:styleId="41">
    <w:name w:val="toc 4"/>
    <w:basedOn w:val="a7"/>
    <w:next w:val="a7"/>
    <w:autoRedefine/>
    <w:uiPriority w:val="39"/>
    <w:unhideWhenUsed/>
    <w:rsid w:val="00271D35"/>
    <w:pPr>
      <w:tabs>
        <w:tab w:val="right" w:leader="dot" w:pos="9628"/>
      </w:tabs>
      <w:spacing w:after="100" w:line="360" w:lineRule="auto"/>
      <w:ind w:left="600"/>
    </w:pPr>
  </w:style>
  <w:style w:type="paragraph" w:customStyle="1" w:styleId="Default">
    <w:name w:val="Default"/>
    <w:rsid w:val="00C9250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fffa">
    <w:name w:val="Subtitle"/>
    <w:basedOn w:val="a7"/>
    <w:next w:val="a7"/>
    <w:link w:val="affffb"/>
    <w:uiPriority w:val="11"/>
    <w:qFormat/>
    <w:rsid w:val="007D69FB"/>
    <w:pPr>
      <w:spacing w:after="120"/>
      <w:jc w:val="center"/>
    </w:pPr>
    <w:rPr>
      <w:sz w:val="24"/>
      <w:szCs w:val="24"/>
      <w:lang w:eastAsia="en-US"/>
    </w:rPr>
  </w:style>
  <w:style w:type="character" w:customStyle="1" w:styleId="affffb">
    <w:name w:val="Подзаголовок Знак"/>
    <w:basedOn w:val="a8"/>
    <w:link w:val="affffa"/>
    <w:uiPriority w:val="11"/>
    <w:rsid w:val="007D69FB"/>
    <w:rPr>
      <w:sz w:val="24"/>
      <w:szCs w:val="24"/>
      <w:lang w:eastAsia="en-US"/>
    </w:rPr>
  </w:style>
  <w:style w:type="paragraph" w:customStyle="1" w:styleId="Listing">
    <w:name w:val="Listing"/>
    <w:basedOn w:val="a7"/>
    <w:qFormat/>
    <w:rsid w:val="000658EF"/>
    <w:pPr>
      <w:tabs>
        <w:tab w:val="left" w:pos="425"/>
        <w:tab w:val="left" w:pos="851"/>
        <w:tab w:val="left" w:pos="1276"/>
        <w:tab w:val="left" w:pos="1701"/>
        <w:tab w:val="left" w:pos="2126"/>
      </w:tabs>
      <w:spacing w:before="120" w:after="240"/>
      <w:ind w:left="425" w:hanging="425"/>
      <w:contextualSpacing/>
    </w:pPr>
    <w:rPr>
      <w:rFonts w:ascii="Courier New" w:eastAsia="Calibri" w:hAnsi="Courier New"/>
      <w:noProof/>
      <w:sz w:val="18"/>
      <w:szCs w:val="22"/>
      <w:lang w:val="en-US" w:eastAsia="en-US"/>
    </w:rPr>
  </w:style>
  <w:style w:type="paragraph" w:customStyle="1" w:styleId="11111">
    <w:name w:val="11111"/>
    <w:link w:val="111110"/>
    <w:qFormat/>
    <w:rsid w:val="00D82DE8"/>
    <w:pPr>
      <w:ind w:firstLine="426"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111110">
    <w:name w:val="11111 Знак"/>
    <w:basedOn w:val="a8"/>
    <w:link w:val="11111"/>
    <w:rsid w:val="00D82DE8"/>
    <w:rPr>
      <w:rFonts w:eastAsiaTheme="minorHAnsi"/>
      <w:sz w:val="28"/>
      <w:szCs w:val="28"/>
      <w:lang w:val="en-US" w:eastAsia="en-US"/>
    </w:rPr>
  </w:style>
  <w:style w:type="paragraph" w:styleId="51">
    <w:name w:val="toc 5"/>
    <w:basedOn w:val="a7"/>
    <w:next w:val="a7"/>
    <w:autoRedefine/>
    <w:uiPriority w:val="39"/>
    <w:unhideWhenUsed/>
    <w:rsid w:val="00E35FC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7"/>
    <w:next w:val="a7"/>
    <w:autoRedefine/>
    <w:uiPriority w:val="39"/>
    <w:unhideWhenUsed/>
    <w:rsid w:val="00E35FC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7"/>
    <w:next w:val="a7"/>
    <w:autoRedefine/>
    <w:uiPriority w:val="39"/>
    <w:unhideWhenUsed/>
    <w:rsid w:val="00E35FC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7"/>
    <w:next w:val="a7"/>
    <w:autoRedefine/>
    <w:uiPriority w:val="39"/>
    <w:unhideWhenUsed/>
    <w:rsid w:val="00E35FC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7"/>
    <w:next w:val="a7"/>
    <w:autoRedefine/>
    <w:uiPriority w:val="39"/>
    <w:unhideWhenUsed/>
    <w:rsid w:val="00E35FC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fffc">
    <w:name w:val="текстиль"/>
    <w:basedOn w:val="a7"/>
    <w:link w:val="affffd"/>
    <w:qFormat/>
    <w:rsid w:val="008313F7"/>
    <w:pPr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affffd">
    <w:name w:val="текстиль Знак"/>
    <w:link w:val="affffc"/>
    <w:rsid w:val="008313F7"/>
    <w:rPr>
      <w:rFonts w:eastAsia="Calibri"/>
      <w:sz w:val="28"/>
      <w:szCs w:val="28"/>
      <w:lang w:eastAsia="en-US"/>
    </w:rPr>
  </w:style>
  <w:style w:type="paragraph" w:customStyle="1" w:styleId="affffe">
    <w:name w:val="Курсовой_БД"/>
    <w:basedOn w:val="a7"/>
    <w:link w:val="afffff"/>
    <w:uiPriority w:val="99"/>
    <w:rsid w:val="001B2E74"/>
    <w:pPr>
      <w:spacing w:after="200" w:line="276" w:lineRule="auto"/>
      <w:ind w:firstLine="567"/>
      <w:jc w:val="both"/>
    </w:pPr>
    <w:rPr>
      <w:rFonts w:eastAsia="MS Mincho"/>
      <w:color w:val="000000"/>
      <w:sz w:val="24"/>
      <w:szCs w:val="24"/>
      <w:shd w:val="clear" w:color="auto" w:fill="FFFFFF"/>
    </w:rPr>
  </w:style>
  <w:style w:type="character" w:customStyle="1" w:styleId="afffff">
    <w:name w:val="Курсовой_БД Знак"/>
    <w:basedOn w:val="a8"/>
    <w:link w:val="affffe"/>
    <w:uiPriority w:val="99"/>
    <w:locked/>
    <w:rsid w:val="001B2E74"/>
    <w:rPr>
      <w:rFonts w:eastAsia="MS Minch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834">
          <w:marLeft w:val="0"/>
          <w:marRight w:val="0"/>
          <w:marTop w:val="0"/>
          <w:marBottom w:val="0"/>
          <w:divBdr>
            <w:top w:val="dashed" w:sz="6" w:space="0" w:color="666666"/>
            <w:left w:val="dashed" w:sz="6" w:space="0" w:color="666666"/>
            <w:bottom w:val="dashed" w:sz="6" w:space="0" w:color="666666"/>
            <w:right w:val="dashed" w:sz="6" w:space="0" w:color="666666"/>
          </w:divBdr>
          <w:divsChild>
            <w:div w:id="185395445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86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0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5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2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012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www.sparxsystems.com.au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info-system.ru/designing/methodology/uml/theory/use_case_diagram_theory.html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msdn.microsoft.com/developer-centers-msdn" TargetMode="External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49C9B-1ABB-4194-A61F-2275C3AF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21</Pages>
  <Words>2834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УО "ПГУ"</Company>
  <LinksUpToDate>false</LinksUpToDate>
  <CharactersWithSpaces>18957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Дом</dc:creator>
  <cp:lastModifiedBy>Darya</cp:lastModifiedBy>
  <cp:revision>72</cp:revision>
  <cp:lastPrinted>2016-12-16T07:20:00Z</cp:lastPrinted>
  <dcterms:created xsi:type="dcterms:W3CDTF">2015-12-08T23:11:00Z</dcterms:created>
  <dcterms:modified xsi:type="dcterms:W3CDTF">2016-12-16T08:12:00Z</dcterms:modified>
</cp:coreProperties>
</file>